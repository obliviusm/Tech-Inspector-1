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color w:val="auto"/>
          <w:spacing w:val="0"/>
          <w:sz w:val="20"/>
          <w:szCs w:val="20"/>
          <w:lang w:val="uk-UA"/>
        </w:rPr>
        <w:id w:val="45297470"/>
        <w:docPartObj>
          <w:docPartGallery w:val="Table of Contents"/>
          <w:docPartUnique/>
        </w:docPartObj>
      </w:sdtPr>
      <w:sdtContent>
        <w:p w:rsidR="00620CF3" w:rsidRPr="00D95CCC" w:rsidRDefault="00620CF3">
          <w:pPr>
            <w:pStyle w:val="af4"/>
            <w:rPr>
              <w:lang w:val="uk-UA"/>
            </w:rPr>
          </w:pPr>
          <w:r w:rsidRPr="00D95CCC">
            <w:rPr>
              <w:lang w:val="uk-UA"/>
            </w:rPr>
            <w:t>Зміст</w:t>
          </w:r>
        </w:p>
        <w:p w:rsidR="003643E1" w:rsidRDefault="00620CF3">
          <w:pPr>
            <w:pStyle w:val="11"/>
            <w:tabs>
              <w:tab w:val="left" w:pos="660"/>
              <w:tab w:val="right" w:leader="dot" w:pos="9401"/>
            </w:tabs>
            <w:rPr>
              <w:noProof/>
              <w:sz w:val="22"/>
              <w:szCs w:val="22"/>
              <w:lang w:val="ru-RU" w:eastAsia="ru-RU" w:bidi="ar-SA"/>
            </w:rPr>
          </w:pPr>
          <w:r w:rsidRPr="00D95CCC">
            <w:rPr>
              <w:lang w:val="uk-UA"/>
            </w:rPr>
            <w:fldChar w:fldCharType="begin"/>
          </w:r>
          <w:r w:rsidRPr="00D95CCC">
            <w:rPr>
              <w:lang w:val="uk-UA"/>
            </w:rPr>
            <w:instrText xml:space="preserve"> TOC \o "1-3" \h \z \u </w:instrText>
          </w:r>
          <w:r w:rsidRPr="00D95CCC">
            <w:rPr>
              <w:lang w:val="uk-UA"/>
            </w:rPr>
            <w:fldChar w:fldCharType="separate"/>
          </w:r>
          <w:hyperlink w:anchor="_Toc324109626" w:history="1">
            <w:r w:rsidR="003643E1" w:rsidRPr="00783222">
              <w:rPr>
                <w:rStyle w:val="afa"/>
                <w:noProof/>
                <w:lang w:val="uk-UA"/>
              </w:rPr>
              <w:t>1.</w:t>
            </w:r>
            <w:r w:rsidR="003643E1">
              <w:rPr>
                <w:noProof/>
                <w:sz w:val="22"/>
                <w:szCs w:val="22"/>
                <w:lang w:val="ru-RU" w:eastAsia="ru-RU" w:bidi="ar-SA"/>
              </w:rPr>
              <w:tab/>
            </w:r>
            <w:r w:rsidR="003643E1" w:rsidRPr="00783222">
              <w:rPr>
                <w:rStyle w:val="afa"/>
                <w:noProof/>
                <w:lang w:val="uk-UA"/>
              </w:rPr>
              <w:t>ЗАГАЛЬНІ ПОЛОЖЕННЯ</w:t>
            </w:r>
            <w:r w:rsidR="003643E1">
              <w:rPr>
                <w:noProof/>
                <w:webHidden/>
              </w:rPr>
              <w:tab/>
            </w:r>
            <w:r w:rsidR="003643E1">
              <w:rPr>
                <w:noProof/>
                <w:webHidden/>
              </w:rPr>
              <w:fldChar w:fldCharType="begin"/>
            </w:r>
            <w:r w:rsidR="003643E1">
              <w:rPr>
                <w:noProof/>
                <w:webHidden/>
              </w:rPr>
              <w:instrText xml:space="preserve"> PAGEREF _Toc324109626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27" w:history="1">
            <w:r w:rsidR="003643E1" w:rsidRPr="00783222">
              <w:rPr>
                <w:rStyle w:val="afa"/>
                <w:noProof/>
                <w:lang w:val="uk-UA"/>
              </w:rPr>
              <w:t>1.1.</w:t>
            </w:r>
            <w:r w:rsidR="003643E1">
              <w:rPr>
                <w:noProof/>
                <w:sz w:val="22"/>
                <w:szCs w:val="22"/>
                <w:lang w:val="ru-RU" w:eastAsia="ru-RU" w:bidi="ar-SA"/>
              </w:rPr>
              <w:tab/>
            </w:r>
            <w:r w:rsidR="003643E1" w:rsidRPr="00783222">
              <w:rPr>
                <w:rStyle w:val="afa"/>
                <w:noProof/>
                <w:lang w:val="uk-UA"/>
              </w:rPr>
              <w:t>ПОВНА НАЗВА СИСТЕМИ ТА ЇЇ УМОВНЕ ПОЗНАЧЕННЯ</w:t>
            </w:r>
            <w:r w:rsidR="003643E1">
              <w:rPr>
                <w:noProof/>
                <w:webHidden/>
              </w:rPr>
              <w:tab/>
            </w:r>
            <w:r w:rsidR="003643E1">
              <w:rPr>
                <w:noProof/>
                <w:webHidden/>
              </w:rPr>
              <w:fldChar w:fldCharType="begin"/>
            </w:r>
            <w:r w:rsidR="003643E1">
              <w:rPr>
                <w:noProof/>
                <w:webHidden/>
              </w:rPr>
              <w:instrText xml:space="preserve"> PAGEREF _Toc324109627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28" w:history="1">
            <w:r w:rsidR="003643E1" w:rsidRPr="00783222">
              <w:rPr>
                <w:rStyle w:val="afa"/>
                <w:noProof/>
                <w:lang w:val="uk-UA"/>
              </w:rPr>
              <w:t>1.2.</w:t>
            </w:r>
            <w:r w:rsidR="003643E1">
              <w:rPr>
                <w:noProof/>
                <w:sz w:val="22"/>
                <w:szCs w:val="22"/>
                <w:lang w:val="ru-RU" w:eastAsia="ru-RU" w:bidi="ar-SA"/>
              </w:rPr>
              <w:tab/>
            </w:r>
            <w:r w:rsidR="003643E1" w:rsidRPr="00783222">
              <w:rPr>
                <w:rStyle w:val="afa"/>
                <w:noProof/>
                <w:lang w:val="uk-UA"/>
              </w:rPr>
              <w:t>НАЗВА ОРГАНІЗАЦІЇ-ЗАМОВНИКА ТА ОРГАНІЗАЦІЙ-УЧАСТНИКІВ РОБІТ</w:t>
            </w:r>
            <w:r w:rsidR="003643E1">
              <w:rPr>
                <w:noProof/>
                <w:webHidden/>
              </w:rPr>
              <w:tab/>
            </w:r>
            <w:r w:rsidR="003643E1">
              <w:rPr>
                <w:noProof/>
                <w:webHidden/>
              </w:rPr>
              <w:fldChar w:fldCharType="begin"/>
            </w:r>
            <w:r w:rsidR="003643E1">
              <w:rPr>
                <w:noProof/>
                <w:webHidden/>
              </w:rPr>
              <w:instrText xml:space="preserve"> PAGEREF _Toc324109628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29" w:history="1">
            <w:r w:rsidR="003643E1" w:rsidRPr="00783222">
              <w:rPr>
                <w:rStyle w:val="afa"/>
                <w:noProof/>
                <w:lang w:val="uk-UA"/>
              </w:rPr>
              <w:t>1.3.</w:t>
            </w:r>
            <w:r w:rsidR="003643E1">
              <w:rPr>
                <w:noProof/>
                <w:sz w:val="22"/>
                <w:szCs w:val="22"/>
                <w:lang w:val="ru-RU" w:eastAsia="ru-RU" w:bidi="ar-SA"/>
              </w:rPr>
              <w:tab/>
            </w:r>
            <w:r w:rsidR="003643E1" w:rsidRPr="00783222">
              <w:rPr>
                <w:rStyle w:val="afa"/>
                <w:noProof/>
                <w:lang w:val="uk-UA"/>
              </w:rPr>
              <w:t>ПЕРЕЛІК ДОКУМЕНТІВ, НА ОСНОВІ ЯКИХ СТВОРЮЄТЬСЯ СИСТЕМА</w:t>
            </w:r>
            <w:r w:rsidR="003643E1">
              <w:rPr>
                <w:noProof/>
                <w:webHidden/>
              </w:rPr>
              <w:tab/>
            </w:r>
            <w:r w:rsidR="003643E1">
              <w:rPr>
                <w:noProof/>
                <w:webHidden/>
              </w:rPr>
              <w:fldChar w:fldCharType="begin"/>
            </w:r>
            <w:r w:rsidR="003643E1">
              <w:rPr>
                <w:noProof/>
                <w:webHidden/>
              </w:rPr>
              <w:instrText xml:space="preserve"> PAGEREF _Toc324109629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0" w:history="1">
            <w:r w:rsidR="003643E1" w:rsidRPr="00783222">
              <w:rPr>
                <w:rStyle w:val="afa"/>
                <w:noProof/>
                <w:lang w:val="uk-UA"/>
              </w:rPr>
              <w:t>1.4.</w:t>
            </w:r>
            <w:r w:rsidR="003643E1">
              <w:rPr>
                <w:noProof/>
                <w:sz w:val="22"/>
                <w:szCs w:val="22"/>
                <w:lang w:val="ru-RU" w:eastAsia="ru-RU" w:bidi="ar-SA"/>
              </w:rPr>
              <w:tab/>
            </w:r>
            <w:r w:rsidR="003643E1" w:rsidRPr="00783222">
              <w:rPr>
                <w:rStyle w:val="afa"/>
                <w:noProof/>
                <w:lang w:val="uk-UA"/>
              </w:rPr>
              <w:t>ПЛАНОВІ ТЕРМІНИ ПОЧАТКУ І ЗАКІНЧЕННЯ РОБОТИ ПО СТВОРЕННЮ СИСТЕМИ</w:t>
            </w:r>
            <w:r w:rsidR="003643E1">
              <w:rPr>
                <w:noProof/>
                <w:webHidden/>
              </w:rPr>
              <w:tab/>
            </w:r>
            <w:r w:rsidR="003643E1">
              <w:rPr>
                <w:noProof/>
                <w:webHidden/>
              </w:rPr>
              <w:fldChar w:fldCharType="begin"/>
            </w:r>
            <w:r w:rsidR="003643E1">
              <w:rPr>
                <w:noProof/>
                <w:webHidden/>
              </w:rPr>
              <w:instrText xml:space="preserve"> PAGEREF _Toc324109630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1" w:history="1">
            <w:r w:rsidR="003643E1" w:rsidRPr="00783222">
              <w:rPr>
                <w:rStyle w:val="afa"/>
                <w:noProof/>
                <w:lang w:val="uk-UA"/>
              </w:rPr>
              <w:t>1.5.</w:t>
            </w:r>
            <w:r w:rsidR="003643E1">
              <w:rPr>
                <w:noProof/>
                <w:sz w:val="22"/>
                <w:szCs w:val="22"/>
                <w:lang w:val="ru-RU" w:eastAsia="ru-RU" w:bidi="ar-SA"/>
              </w:rPr>
              <w:tab/>
            </w:r>
            <w:r w:rsidR="003643E1" w:rsidRPr="00783222">
              <w:rPr>
                <w:rStyle w:val="afa"/>
                <w:noProof/>
                <w:lang w:val="uk-UA"/>
              </w:rPr>
              <w:t>ПОРЯДОК ОФОРМЛЕННЯ І ПРЕД'ЯВЛЕННЯ ЗАМОВНИКУ РЕЗУЛЬТАТІВ РОБІТ ПО СТВОРЕННЮ СИСТЕМИ</w:t>
            </w:r>
            <w:r w:rsidR="003643E1">
              <w:rPr>
                <w:noProof/>
                <w:webHidden/>
              </w:rPr>
              <w:tab/>
            </w:r>
            <w:r w:rsidR="003643E1">
              <w:rPr>
                <w:noProof/>
                <w:webHidden/>
              </w:rPr>
              <w:fldChar w:fldCharType="begin"/>
            </w:r>
            <w:r w:rsidR="003643E1">
              <w:rPr>
                <w:noProof/>
                <w:webHidden/>
              </w:rPr>
              <w:instrText xml:space="preserve"> PAGEREF _Toc324109631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2" w:history="1">
            <w:r w:rsidR="003643E1" w:rsidRPr="00783222">
              <w:rPr>
                <w:rStyle w:val="afa"/>
                <w:noProof/>
                <w:lang w:val="uk-UA"/>
              </w:rPr>
              <w:t>1.6.</w:t>
            </w:r>
            <w:r w:rsidR="003643E1">
              <w:rPr>
                <w:noProof/>
                <w:sz w:val="22"/>
                <w:szCs w:val="22"/>
                <w:lang w:val="ru-RU" w:eastAsia="ru-RU" w:bidi="ar-SA"/>
              </w:rPr>
              <w:tab/>
            </w:r>
            <w:r w:rsidR="003643E1" w:rsidRPr="00783222">
              <w:rPr>
                <w:rStyle w:val="afa"/>
                <w:noProof/>
                <w:lang w:val="uk-UA"/>
              </w:rPr>
              <w:t>ПЕРЕЛІК НОРМАТИВНО-ТЕХНІЧНИХ ДОКУМЕНТІВ, МЕТОДИЧНИХ МАТЕРІАЛІВ, ВИКОРИСТАНИХ ПРИ РОЗРОБЦІ ТЗ</w:t>
            </w:r>
            <w:r w:rsidR="003643E1">
              <w:rPr>
                <w:noProof/>
                <w:webHidden/>
              </w:rPr>
              <w:tab/>
            </w:r>
            <w:r w:rsidR="003643E1">
              <w:rPr>
                <w:noProof/>
                <w:webHidden/>
              </w:rPr>
              <w:fldChar w:fldCharType="begin"/>
            </w:r>
            <w:r w:rsidR="003643E1">
              <w:rPr>
                <w:noProof/>
                <w:webHidden/>
              </w:rPr>
              <w:instrText xml:space="preserve"> PAGEREF _Toc324109632 \h </w:instrText>
            </w:r>
            <w:r w:rsidR="003643E1">
              <w:rPr>
                <w:noProof/>
                <w:webHidden/>
              </w:rPr>
            </w:r>
            <w:r w:rsidR="003643E1">
              <w:rPr>
                <w:noProof/>
                <w:webHidden/>
              </w:rPr>
              <w:fldChar w:fldCharType="separate"/>
            </w:r>
            <w:r w:rsidR="003643E1">
              <w:rPr>
                <w:noProof/>
                <w:webHidden/>
              </w:rPr>
              <w:t>4</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3" w:history="1">
            <w:r w:rsidR="003643E1" w:rsidRPr="00783222">
              <w:rPr>
                <w:rStyle w:val="afa"/>
                <w:noProof/>
                <w:lang w:val="uk-UA"/>
              </w:rPr>
              <w:t>1.7.</w:t>
            </w:r>
            <w:r w:rsidR="003643E1">
              <w:rPr>
                <w:noProof/>
                <w:sz w:val="22"/>
                <w:szCs w:val="22"/>
                <w:lang w:val="ru-RU" w:eastAsia="ru-RU" w:bidi="ar-SA"/>
              </w:rPr>
              <w:tab/>
            </w:r>
            <w:r w:rsidR="003643E1" w:rsidRPr="00783222">
              <w:rPr>
                <w:rStyle w:val="afa"/>
                <w:noProof/>
                <w:lang w:val="uk-UA"/>
              </w:rPr>
              <w:t>ВИЗНАЧЕННЯ, ПОЗНАЧЕННЯ І СКОРОЧЕННЯ</w:t>
            </w:r>
            <w:r w:rsidR="003643E1">
              <w:rPr>
                <w:noProof/>
                <w:webHidden/>
              </w:rPr>
              <w:tab/>
            </w:r>
            <w:r w:rsidR="003643E1">
              <w:rPr>
                <w:noProof/>
                <w:webHidden/>
              </w:rPr>
              <w:fldChar w:fldCharType="begin"/>
            </w:r>
            <w:r w:rsidR="003643E1">
              <w:rPr>
                <w:noProof/>
                <w:webHidden/>
              </w:rPr>
              <w:instrText xml:space="preserve"> PAGEREF _Toc324109633 \h </w:instrText>
            </w:r>
            <w:r w:rsidR="003643E1">
              <w:rPr>
                <w:noProof/>
                <w:webHidden/>
              </w:rPr>
            </w:r>
            <w:r w:rsidR="003643E1">
              <w:rPr>
                <w:noProof/>
                <w:webHidden/>
              </w:rPr>
              <w:fldChar w:fldCharType="separate"/>
            </w:r>
            <w:r w:rsidR="003643E1">
              <w:rPr>
                <w:noProof/>
                <w:webHidden/>
              </w:rPr>
              <w:t>5</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34" w:history="1">
            <w:r w:rsidR="003643E1" w:rsidRPr="00783222">
              <w:rPr>
                <w:rStyle w:val="afa"/>
                <w:noProof/>
                <w:lang w:val="uk-UA"/>
              </w:rPr>
              <w:t>2.</w:t>
            </w:r>
            <w:r w:rsidR="003643E1">
              <w:rPr>
                <w:noProof/>
                <w:sz w:val="22"/>
                <w:szCs w:val="22"/>
                <w:lang w:val="ru-RU" w:eastAsia="ru-RU" w:bidi="ar-SA"/>
              </w:rPr>
              <w:tab/>
            </w:r>
            <w:r w:rsidR="003643E1" w:rsidRPr="00783222">
              <w:rPr>
                <w:rStyle w:val="afa"/>
                <w:noProof/>
                <w:lang w:val="uk-UA"/>
              </w:rPr>
              <w:t>ПРИЗНАЧЕННЯ І ЦІЛІ СТВОРЕННЯ СИСТЕМИ</w:t>
            </w:r>
            <w:r w:rsidR="003643E1">
              <w:rPr>
                <w:noProof/>
                <w:webHidden/>
              </w:rPr>
              <w:tab/>
            </w:r>
            <w:r w:rsidR="003643E1">
              <w:rPr>
                <w:noProof/>
                <w:webHidden/>
              </w:rPr>
              <w:fldChar w:fldCharType="begin"/>
            </w:r>
            <w:r w:rsidR="003643E1">
              <w:rPr>
                <w:noProof/>
                <w:webHidden/>
              </w:rPr>
              <w:instrText xml:space="preserve"> PAGEREF _Toc324109634 \h </w:instrText>
            </w:r>
            <w:r w:rsidR="003643E1">
              <w:rPr>
                <w:noProof/>
                <w:webHidden/>
              </w:rPr>
            </w:r>
            <w:r w:rsidR="003643E1">
              <w:rPr>
                <w:noProof/>
                <w:webHidden/>
              </w:rPr>
              <w:fldChar w:fldCharType="separate"/>
            </w:r>
            <w:r w:rsidR="003643E1">
              <w:rPr>
                <w:noProof/>
                <w:webHidden/>
              </w:rPr>
              <w:t>5</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5" w:history="1">
            <w:r w:rsidR="003643E1" w:rsidRPr="00783222">
              <w:rPr>
                <w:rStyle w:val="afa"/>
                <w:noProof/>
                <w:lang w:val="uk-UA"/>
              </w:rPr>
              <w:t>2.1.</w:t>
            </w:r>
            <w:r w:rsidR="003643E1">
              <w:rPr>
                <w:noProof/>
                <w:sz w:val="22"/>
                <w:szCs w:val="22"/>
                <w:lang w:val="ru-RU" w:eastAsia="ru-RU" w:bidi="ar-SA"/>
              </w:rPr>
              <w:tab/>
            </w:r>
            <w:r w:rsidR="003643E1" w:rsidRPr="00783222">
              <w:rPr>
                <w:rStyle w:val="afa"/>
                <w:noProof/>
                <w:lang w:val="uk-UA"/>
              </w:rPr>
              <w:t>ПРИЗНАЧЕННЯ СИСТЕМИ</w:t>
            </w:r>
            <w:r w:rsidR="003643E1">
              <w:rPr>
                <w:noProof/>
                <w:webHidden/>
              </w:rPr>
              <w:tab/>
            </w:r>
            <w:r w:rsidR="003643E1">
              <w:rPr>
                <w:noProof/>
                <w:webHidden/>
              </w:rPr>
              <w:fldChar w:fldCharType="begin"/>
            </w:r>
            <w:r w:rsidR="003643E1">
              <w:rPr>
                <w:noProof/>
                <w:webHidden/>
              </w:rPr>
              <w:instrText xml:space="preserve"> PAGEREF _Toc324109635 \h </w:instrText>
            </w:r>
            <w:r w:rsidR="003643E1">
              <w:rPr>
                <w:noProof/>
                <w:webHidden/>
              </w:rPr>
            </w:r>
            <w:r w:rsidR="003643E1">
              <w:rPr>
                <w:noProof/>
                <w:webHidden/>
              </w:rPr>
              <w:fldChar w:fldCharType="separate"/>
            </w:r>
            <w:r w:rsidR="003643E1">
              <w:rPr>
                <w:noProof/>
                <w:webHidden/>
              </w:rPr>
              <w:t>5</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6" w:history="1">
            <w:r w:rsidR="003643E1" w:rsidRPr="00783222">
              <w:rPr>
                <w:rStyle w:val="afa"/>
                <w:noProof/>
                <w:lang w:val="uk-UA"/>
              </w:rPr>
              <w:t>2.2.</w:t>
            </w:r>
            <w:r w:rsidR="003643E1">
              <w:rPr>
                <w:noProof/>
                <w:sz w:val="22"/>
                <w:szCs w:val="22"/>
                <w:lang w:val="ru-RU" w:eastAsia="ru-RU" w:bidi="ar-SA"/>
              </w:rPr>
              <w:tab/>
            </w:r>
            <w:r w:rsidR="003643E1" w:rsidRPr="00783222">
              <w:rPr>
                <w:rStyle w:val="afa"/>
                <w:noProof/>
                <w:lang w:val="uk-UA"/>
              </w:rPr>
              <w:t>МЕТА СТВОРЕННЯ СИСТЕМИ</w:t>
            </w:r>
            <w:r w:rsidR="003643E1">
              <w:rPr>
                <w:noProof/>
                <w:webHidden/>
              </w:rPr>
              <w:tab/>
            </w:r>
            <w:r w:rsidR="003643E1">
              <w:rPr>
                <w:noProof/>
                <w:webHidden/>
              </w:rPr>
              <w:fldChar w:fldCharType="begin"/>
            </w:r>
            <w:r w:rsidR="003643E1">
              <w:rPr>
                <w:noProof/>
                <w:webHidden/>
              </w:rPr>
              <w:instrText xml:space="preserve"> PAGEREF _Toc324109636 \h </w:instrText>
            </w:r>
            <w:r w:rsidR="003643E1">
              <w:rPr>
                <w:noProof/>
                <w:webHidden/>
              </w:rPr>
            </w:r>
            <w:r w:rsidR="003643E1">
              <w:rPr>
                <w:noProof/>
                <w:webHidden/>
              </w:rPr>
              <w:fldChar w:fldCharType="separate"/>
            </w:r>
            <w:r w:rsidR="003643E1">
              <w:rPr>
                <w:noProof/>
                <w:webHidden/>
              </w:rPr>
              <w:t>5</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37" w:history="1">
            <w:r w:rsidR="003643E1" w:rsidRPr="00783222">
              <w:rPr>
                <w:rStyle w:val="afa"/>
                <w:noProof/>
                <w:lang w:val="uk-UA"/>
              </w:rPr>
              <w:t>3.</w:t>
            </w:r>
            <w:r w:rsidR="003643E1">
              <w:rPr>
                <w:noProof/>
                <w:sz w:val="22"/>
                <w:szCs w:val="22"/>
                <w:lang w:val="ru-RU" w:eastAsia="ru-RU" w:bidi="ar-SA"/>
              </w:rPr>
              <w:tab/>
            </w:r>
            <w:r w:rsidR="003643E1" w:rsidRPr="00783222">
              <w:rPr>
                <w:rStyle w:val="afa"/>
                <w:noProof/>
                <w:lang w:val="uk-UA"/>
              </w:rPr>
              <w:t>ХАРАКТЕРИСТИКА ОБ'ЄКТА АВТОМАТИЗАЦІЇ</w:t>
            </w:r>
            <w:r w:rsidR="003643E1">
              <w:rPr>
                <w:noProof/>
                <w:webHidden/>
              </w:rPr>
              <w:tab/>
            </w:r>
            <w:r w:rsidR="003643E1">
              <w:rPr>
                <w:noProof/>
                <w:webHidden/>
              </w:rPr>
              <w:fldChar w:fldCharType="begin"/>
            </w:r>
            <w:r w:rsidR="003643E1">
              <w:rPr>
                <w:noProof/>
                <w:webHidden/>
              </w:rPr>
              <w:instrText xml:space="preserve"> PAGEREF _Toc324109637 \h </w:instrText>
            </w:r>
            <w:r w:rsidR="003643E1">
              <w:rPr>
                <w:noProof/>
                <w:webHidden/>
              </w:rPr>
            </w:r>
            <w:r w:rsidR="003643E1">
              <w:rPr>
                <w:noProof/>
                <w:webHidden/>
              </w:rPr>
              <w:fldChar w:fldCharType="separate"/>
            </w:r>
            <w:r w:rsidR="003643E1">
              <w:rPr>
                <w:noProof/>
                <w:webHidden/>
              </w:rPr>
              <w:t>6</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38" w:history="1">
            <w:r w:rsidR="003643E1" w:rsidRPr="00783222">
              <w:rPr>
                <w:rStyle w:val="afa"/>
                <w:noProof/>
                <w:lang w:val="uk-UA"/>
              </w:rPr>
              <w:t>4.</w:t>
            </w:r>
            <w:r w:rsidR="003643E1">
              <w:rPr>
                <w:noProof/>
                <w:sz w:val="22"/>
                <w:szCs w:val="22"/>
                <w:lang w:val="ru-RU" w:eastAsia="ru-RU" w:bidi="ar-SA"/>
              </w:rPr>
              <w:tab/>
            </w:r>
            <w:r w:rsidR="003643E1" w:rsidRPr="00783222">
              <w:rPr>
                <w:rStyle w:val="afa"/>
                <w:noProof/>
                <w:lang w:val="uk-UA"/>
              </w:rPr>
              <w:t>ВИМОГИ ДО СИСТЕМИ</w:t>
            </w:r>
            <w:r w:rsidR="003643E1">
              <w:rPr>
                <w:noProof/>
                <w:webHidden/>
              </w:rPr>
              <w:tab/>
            </w:r>
            <w:r w:rsidR="003643E1">
              <w:rPr>
                <w:noProof/>
                <w:webHidden/>
              </w:rPr>
              <w:fldChar w:fldCharType="begin"/>
            </w:r>
            <w:r w:rsidR="003643E1">
              <w:rPr>
                <w:noProof/>
                <w:webHidden/>
              </w:rPr>
              <w:instrText xml:space="preserve"> PAGEREF _Toc324109638 \h </w:instrText>
            </w:r>
            <w:r w:rsidR="003643E1">
              <w:rPr>
                <w:noProof/>
                <w:webHidden/>
              </w:rPr>
            </w:r>
            <w:r w:rsidR="003643E1">
              <w:rPr>
                <w:noProof/>
                <w:webHidden/>
              </w:rPr>
              <w:fldChar w:fldCharType="separate"/>
            </w:r>
            <w:r w:rsidR="003643E1">
              <w:rPr>
                <w:noProof/>
                <w:webHidden/>
              </w:rPr>
              <w:t>6</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39" w:history="1">
            <w:r w:rsidR="003643E1" w:rsidRPr="00783222">
              <w:rPr>
                <w:rStyle w:val="afa"/>
                <w:noProof/>
                <w:lang w:val="uk-UA"/>
              </w:rPr>
              <w:t>4.1.</w:t>
            </w:r>
            <w:r w:rsidR="003643E1">
              <w:rPr>
                <w:noProof/>
                <w:sz w:val="22"/>
                <w:szCs w:val="22"/>
                <w:lang w:val="ru-RU" w:eastAsia="ru-RU" w:bidi="ar-SA"/>
              </w:rPr>
              <w:tab/>
            </w:r>
            <w:r w:rsidR="003643E1" w:rsidRPr="00783222">
              <w:rPr>
                <w:rStyle w:val="afa"/>
                <w:noProof/>
                <w:lang w:val="uk-UA"/>
              </w:rPr>
              <w:t>ВИМОГИ ДО СИСТЕМИ В ЦІЛОМУ</w:t>
            </w:r>
            <w:r w:rsidR="003643E1">
              <w:rPr>
                <w:noProof/>
                <w:webHidden/>
              </w:rPr>
              <w:tab/>
            </w:r>
            <w:r w:rsidR="003643E1">
              <w:rPr>
                <w:noProof/>
                <w:webHidden/>
              </w:rPr>
              <w:fldChar w:fldCharType="begin"/>
            </w:r>
            <w:r w:rsidR="003643E1">
              <w:rPr>
                <w:noProof/>
                <w:webHidden/>
              </w:rPr>
              <w:instrText xml:space="preserve"> PAGEREF _Toc324109639 \h </w:instrText>
            </w:r>
            <w:r w:rsidR="003643E1">
              <w:rPr>
                <w:noProof/>
                <w:webHidden/>
              </w:rPr>
            </w:r>
            <w:r w:rsidR="003643E1">
              <w:rPr>
                <w:noProof/>
                <w:webHidden/>
              </w:rPr>
              <w:fldChar w:fldCharType="separate"/>
            </w:r>
            <w:r w:rsidR="003643E1">
              <w:rPr>
                <w:noProof/>
                <w:webHidden/>
              </w:rPr>
              <w:t>6</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0" w:history="1">
            <w:r w:rsidR="003643E1" w:rsidRPr="00783222">
              <w:rPr>
                <w:rStyle w:val="afa"/>
                <w:noProof/>
                <w:lang w:val="uk-UA"/>
              </w:rPr>
              <w:t>4.1.1.</w:t>
            </w:r>
            <w:r w:rsidR="003643E1">
              <w:rPr>
                <w:noProof/>
                <w:sz w:val="22"/>
                <w:szCs w:val="22"/>
                <w:lang w:val="ru-RU" w:eastAsia="ru-RU" w:bidi="ar-SA"/>
              </w:rPr>
              <w:tab/>
            </w:r>
            <w:r w:rsidR="003643E1" w:rsidRPr="00783222">
              <w:rPr>
                <w:rStyle w:val="afa"/>
                <w:noProof/>
                <w:lang w:val="uk-UA"/>
              </w:rPr>
              <w:t>ВИМОГИ ДО СТРУКТУРИ ТА ФУНКЦІОНУВАННЯ СИСТЕМИ</w:t>
            </w:r>
            <w:r w:rsidR="003643E1">
              <w:rPr>
                <w:noProof/>
                <w:webHidden/>
              </w:rPr>
              <w:tab/>
            </w:r>
            <w:r w:rsidR="003643E1">
              <w:rPr>
                <w:noProof/>
                <w:webHidden/>
              </w:rPr>
              <w:fldChar w:fldCharType="begin"/>
            </w:r>
            <w:r w:rsidR="003643E1">
              <w:rPr>
                <w:noProof/>
                <w:webHidden/>
              </w:rPr>
              <w:instrText xml:space="preserve"> PAGEREF _Toc324109640 \h </w:instrText>
            </w:r>
            <w:r w:rsidR="003643E1">
              <w:rPr>
                <w:noProof/>
                <w:webHidden/>
              </w:rPr>
            </w:r>
            <w:r w:rsidR="003643E1">
              <w:rPr>
                <w:noProof/>
                <w:webHidden/>
              </w:rPr>
              <w:fldChar w:fldCharType="separate"/>
            </w:r>
            <w:r w:rsidR="003643E1">
              <w:rPr>
                <w:noProof/>
                <w:webHidden/>
              </w:rPr>
              <w:t>6</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1" w:history="1">
            <w:r w:rsidR="003643E1" w:rsidRPr="00783222">
              <w:rPr>
                <w:rStyle w:val="afa"/>
                <w:noProof/>
                <w:lang w:val="uk-UA"/>
              </w:rPr>
              <w:t>4.1.2.</w:t>
            </w:r>
            <w:r w:rsidR="003643E1">
              <w:rPr>
                <w:noProof/>
                <w:sz w:val="22"/>
                <w:szCs w:val="22"/>
                <w:lang w:val="ru-RU" w:eastAsia="ru-RU" w:bidi="ar-SA"/>
              </w:rPr>
              <w:tab/>
            </w:r>
            <w:r w:rsidR="003643E1" w:rsidRPr="00783222">
              <w:rPr>
                <w:rStyle w:val="afa"/>
                <w:noProof/>
                <w:lang w:val="uk-UA"/>
              </w:rPr>
              <w:t>ВИМОГИ ДО РЕЖИМІВ ФУНКЦІОНУВАННЯ СИСТЕМИ</w:t>
            </w:r>
            <w:r w:rsidR="003643E1">
              <w:rPr>
                <w:noProof/>
                <w:webHidden/>
              </w:rPr>
              <w:tab/>
            </w:r>
            <w:r w:rsidR="003643E1">
              <w:rPr>
                <w:noProof/>
                <w:webHidden/>
              </w:rPr>
              <w:fldChar w:fldCharType="begin"/>
            </w:r>
            <w:r w:rsidR="003643E1">
              <w:rPr>
                <w:noProof/>
                <w:webHidden/>
              </w:rPr>
              <w:instrText xml:space="preserve"> PAGEREF _Toc324109641 \h </w:instrText>
            </w:r>
            <w:r w:rsidR="003643E1">
              <w:rPr>
                <w:noProof/>
                <w:webHidden/>
              </w:rPr>
            </w:r>
            <w:r w:rsidR="003643E1">
              <w:rPr>
                <w:noProof/>
                <w:webHidden/>
              </w:rPr>
              <w:fldChar w:fldCharType="separate"/>
            </w:r>
            <w:r w:rsidR="003643E1">
              <w:rPr>
                <w:noProof/>
                <w:webHidden/>
              </w:rPr>
              <w:t>7</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2" w:history="1">
            <w:r w:rsidR="003643E1" w:rsidRPr="00783222">
              <w:rPr>
                <w:rStyle w:val="afa"/>
                <w:noProof/>
                <w:lang w:val="uk-UA"/>
              </w:rPr>
              <w:t>4.1.3.</w:t>
            </w:r>
            <w:r w:rsidR="003643E1">
              <w:rPr>
                <w:noProof/>
                <w:sz w:val="22"/>
                <w:szCs w:val="22"/>
                <w:lang w:val="ru-RU" w:eastAsia="ru-RU" w:bidi="ar-SA"/>
              </w:rPr>
              <w:tab/>
            </w:r>
            <w:r w:rsidR="003643E1" w:rsidRPr="00783222">
              <w:rPr>
                <w:rStyle w:val="afa"/>
                <w:noProof/>
                <w:lang w:val="uk-UA"/>
              </w:rPr>
              <w:t>ВИМОГИ ДО ЧИСЕЛЬНОСТІ ТА КВАЛІФІКАЦІЇ ПЕРСОНАЛУ СИСТЕМ</w:t>
            </w:r>
            <w:r w:rsidR="003643E1">
              <w:rPr>
                <w:noProof/>
                <w:webHidden/>
              </w:rPr>
              <w:tab/>
            </w:r>
            <w:r w:rsidR="003643E1">
              <w:rPr>
                <w:noProof/>
                <w:webHidden/>
              </w:rPr>
              <w:fldChar w:fldCharType="begin"/>
            </w:r>
            <w:r w:rsidR="003643E1">
              <w:rPr>
                <w:noProof/>
                <w:webHidden/>
              </w:rPr>
              <w:instrText xml:space="preserve"> PAGEREF _Toc324109642 \h </w:instrText>
            </w:r>
            <w:r w:rsidR="003643E1">
              <w:rPr>
                <w:noProof/>
                <w:webHidden/>
              </w:rPr>
            </w:r>
            <w:r w:rsidR="003643E1">
              <w:rPr>
                <w:noProof/>
                <w:webHidden/>
              </w:rPr>
              <w:fldChar w:fldCharType="separate"/>
            </w:r>
            <w:r w:rsidR="003643E1">
              <w:rPr>
                <w:noProof/>
                <w:webHidden/>
              </w:rPr>
              <w:t>7</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3" w:history="1">
            <w:r w:rsidR="003643E1" w:rsidRPr="00783222">
              <w:rPr>
                <w:rStyle w:val="afa"/>
                <w:noProof/>
                <w:lang w:val="uk-UA"/>
              </w:rPr>
              <w:t>4.1.4.</w:t>
            </w:r>
            <w:r w:rsidR="003643E1">
              <w:rPr>
                <w:noProof/>
                <w:sz w:val="22"/>
                <w:szCs w:val="22"/>
                <w:lang w:val="ru-RU" w:eastAsia="ru-RU" w:bidi="ar-SA"/>
              </w:rPr>
              <w:tab/>
            </w:r>
            <w:r w:rsidR="003643E1" w:rsidRPr="00783222">
              <w:rPr>
                <w:rStyle w:val="afa"/>
                <w:noProof/>
                <w:lang w:val="uk-UA"/>
              </w:rPr>
              <w:t>ПОКАЗНИКИ ПРИЗНАЧЕННЯ</w:t>
            </w:r>
            <w:r w:rsidR="003643E1">
              <w:rPr>
                <w:noProof/>
                <w:webHidden/>
              </w:rPr>
              <w:tab/>
            </w:r>
            <w:r w:rsidR="003643E1">
              <w:rPr>
                <w:noProof/>
                <w:webHidden/>
              </w:rPr>
              <w:fldChar w:fldCharType="begin"/>
            </w:r>
            <w:r w:rsidR="003643E1">
              <w:rPr>
                <w:noProof/>
                <w:webHidden/>
              </w:rPr>
              <w:instrText xml:space="preserve"> PAGEREF _Toc324109643 \h </w:instrText>
            </w:r>
            <w:r w:rsidR="003643E1">
              <w:rPr>
                <w:noProof/>
                <w:webHidden/>
              </w:rPr>
            </w:r>
            <w:r w:rsidR="003643E1">
              <w:rPr>
                <w:noProof/>
                <w:webHidden/>
              </w:rPr>
              <w:fldChar w:fldCharType="separate"/>
            </w:r>
            <w:r w:rsidR="003643E1">
              <w:rPr>
                <w:noProof/>
                <w:webHidden/>
              </w:rPr>
              <w:t>7</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4" w:history="1">
            <w:r w:rsidR="003643E1" w:rsidRPr="00783222">
              <w:rPr>
                <w:rStyle w:val="afa"/>
                <w:noProof/>
                <w:lang w:val="uk-UA"/>
              </w:rPr>
              <w:t>4.1.5.</w:t>
            </w:r>
            <w:r w:rsidR="003643E1">
              <w:rPr>
                <w:noProof/>
                <w:sz w:val="22"/>
                <w:szCs w:val="22"/>
                <w:lang w:val="ru-RU" w:eastAsia="ru-RU" w:bidi="ar-SA"/>
              </w:rPr>
              <w:tab/>
            </w:r>
            <w:r w:rsidR="003643E1" w:rsidRPr="00783222">
              <w:rPr>
                <w:rStyle w:val="afa"/>
                <w:noProof/>
                <w:lang w:val="uk-UA"/>
              </w:rPr>
              <w:t>ВИМОГИ ДО НАДІЙНОСТІ</w:t>
            </w:r>
            <w:r w:rsidR="003643E1">
              <w:rPr>
                <w:noProof/>
                <w:webHidden/>
              </w:rPr>
              <w:tab/>
            </w:r>
            <w:r w:rsidR="003643E1">
              <w:rPr>
                <w:noProof/>
                <w:webHidden/>
              </w:rPr>
              <w:fldChar w:fldCharType="begin"/>
            </w:r>
            <w:r w:rsidR="003643E1">
              <w:rPr>
                <w:noProof/>
                <w:webHidden/>
              </w:rPr>
              <w:instrText xml:space="preserve"> PAGEREF _Toc324109644 \h </w:instrText>
            </w:r>
            <w:r w:rsidR="003643E1">
              <w:rPr>
                <w:noProof/>
                <w:webHidden/>
              </w:rPr>
            </w:r>
            <w:r w:rsidR="003643E1">
              <w:rPr>
                <w:noProof/>
                <w:webHidden/>
              </w:rPr>
              <w:fldChar w:fldCharType="separate"/>
            </w:r>
            <w:r w:rsidR="003643E1">
              <w:rPr>
                <w:noProof/>
                <w:webHidden/>
              </w:rPr>
              <w:t>8</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5" w:history="1">
            <w:r w:rsidR="003643E1" w:rsidRPr="00783222">
              <w:rPr>
                <w:rStyle w:val="afa"/>
                <w:noProof/>
                <w:lang w:val="uk-UA"/>
              </w:rPr>
              <w:t>4.1.6.</w:t>
            </w:r>
            <w:r w:rsidR="003643E1">
              <w:rPr>
                <w:noProof/>
                <w:sz w:val="22"/>
                <w:szCs w:val="22"/>
                <w:lang w:val="ru-RU" w:eastAsia="ru-RU" w:bidi="ar-SA"/>
              </w:rPr>
              <w:tab/>
            </w:r>
            <w:r w:rsidR="003643E1" w:rsidRPr="00783222">
              <w:rPr>
                <w:rStyle w:val="afa"/>
                <w:noProof/>
                <w:lang w:val="uk-UA"/>
              </w:rPr>
              <w:t>ВИМОГИ ДО ЗАХИСТУ ІНФОРМАЦІЇ ВІД НЕСАНКЦІОНОВАНОГО ДОСТУПУ</w:t>
            </w:r>
            <w:r w:rsidR="003643E1">
              <w:rPr>
                <w:noProof/>
                <w:webHidden/>
              </w:rPr>
              <w:tab/>
            </w:r>
            <w:r w:rsidR="003643E1">
              <w:rPr>
                <w:noProof/>
                <w:webHidden/>
              </w:rPr>
              <w:fldChar w:fldCharType="begin"/>
            </w:r>
            <w:r w:rsidR="003643E1">
              <w:rPr>
                <w:noProof/>
                <w:webHidden/>
              </w:rPr>
              <w:instrText xml:space="preserve"> PAGEREF _Toc324109645 \h </w:instrText>
            </w:r>
            <w:r w:rsidR="003643E1">
              <w:rPr>
                <w:noProof/>
                <w:webHidden/>
              </w:rPr>
            </w:r>
            <w:r w:rsidR="003643E1">
              <w:rPr>
                <w:noProof/>
                <w:webHidden/>
              </w:rPr>
              <w:fldChar w:fldCharType="separate"/>
            </w:r>
            <w:r w:rsidR="003643E1">
              <w:rPr>
                <w:noProof/>
                <w:webHidden/>
              </w:rPr>
              <w:t>8</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6" w:history="1">
            <w:r w:rsidR="003643E1" w:rsidRPr="00783222">
              <w:rPr>
                <w:rStyle w:val="afa"/>
                <w:noProof/>
                <w:lang w:val="uk-UA"/>
              </w:rPr>
              <w:t>4.1.7.</w:t>
            </w:r>
            <w:r w:rsidR="003643E1">
              <w:rPr>
                <w:noProof/>
                <w:sz w:val="22"/>
                <w:szCs w:val="22"/>
                <w:lang w:val="ru-RU" w:eastAsia="ru-RU" w:bidi="ar-SA"/>
              </w:rPr>
              <w:tab/>
            </w:r>
            <w:r w:rsidR="003643E1" w:rsidRPr="00783222">
              <w:rPr>
                <w:rStyle w:val="afa"/>
                <w:noProof/>
                <w:lang w:val="uk-UA"/>
              </w:rPr>
              <w:t>ВИМОГИ ЩОДО ЗБЕРЕЖЕННЯ ІНФОРМАЦІЇ ПРИ АВАРІЯХ</w:t>
            </w:r>
            <w:r w:rsidR="003643E1">
              <w:rPr>
                <w:noProof/>
                <w:webHidden/>
              </w:rPr>
              <w:tab/>
            </w:r>
            <w:r w:rsidR="003643E1">
              <w:rPr>
                <w:noProof/>
                <w:webHidden/>
              </w:rPr>
              <w:fldChar w:fldCharType="begin"/>
            </w:r>
            <w:r w:rsidR="003643E1">
              <w:rPr>
                <w:noProof/>
                <w:webHidden/>
              </w:rPr>
              <w:instrText xml:space="preserve"> PAGEREF _Toc324109646 \h </w:instrText>
            </w:r>
            <w:r w:rsidR="003643E1">
              <w:rPr>
                <w:noProof/>
                <w:webHidden/>
              </w:rPr>
            </w:r>
            <w:r w:rsidR="003643E1">
              <w:rPr>
                <w:noProof/>
                <w:webHidden/>
              </w:rPr>
              <w:fldChar w:fldCharType="separate"/>
            </w:r>
            <w:r w:rsidR="003643E1">
              <w:rPr>
                <w:noProof/>
                <w:webHidden/>
              </w:rPr>
              <w:t>8</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47" w:history="1">
            <w:r w:rsidR="003643E1" w:rsidRPr="00783222">
              <w:rPr>
                <w:rStyle w:val="afa"/>
                <w:noProof/>
                <w:lang w:val="uk-UA"/>
              </w:rPr>
              <w:t>4.2.</w:t>
            </w:r>
            <w:r w:rsidR="003643E1">
              <w:rPr>
                <w:noProof/>
                <w:sz w:val="22"/>
                <w:szCs w:val="22"/>
                <w:lang w:val="ru-RU" w:eastAsia="ru-RU" w:bidi="ar-SA"/>
              </w:rPr>
              <w:tab/>
            </w:r>
            <w:r w:rsidR="003643E1" w:rsidRPr="00783222">
              <w:rPr>
                <w:rStyle w:val="afa"/>
                <w:noProof/>
                <w:lang w:val="uk-UA"/>
              </w:rPr>
              <w:t>ВИМОГИ ДО ВИДІВ ЗАБЕЗПЕЧЕННЯ</w:t>
            </w:r>
            <w:r w:rsidR="003643E1">
              <w:rPr>
                <w:noProof/>
                <w:webHidden/>
              </w:rPr>
              <w:tab/>
            </w:r>
            <w:r w:rsidR="003643E1">
              <w:rPr>
                <w:noProof/>
                <w:webHidden/>
              </w:rPr>
              <w:fldChar w:fldCharType="begin"/>
            </w:r>
            <w:r w:rsidR="003643E1">
              <w:rPr>
                <w:noProof/>
                <w:webHidden/>
              </w:rPr>
              <w:instrText xml:space="preserve"> PAGEREF _Toc324109647 \h </w:instrText>
            </w:r>
            <w:r w:rsidR="003643E1">
              <w:rPr>
                <w:noProof/>
                <w:webHidden/>
              </w:rPr>
            </w:r>
            <w:r w:rsidR="003643E1">
              <w:rPr>
                <w:noProof/>
                <w:webHidden/>
              </w:rPr>
              <w:fldChar w:fldCharType="separate"/>
            </w:r>
            <w:r w:rsidR="003643E1">
              <w:rPr>
                <w:noProof/>
                <w:webHidden/>
              </w:rPr>
              <w:t>9</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8" w:history="1">
            <w:r w:rsidR="003643E1" w:rsidRPr="00783222">
              <w:rPr>
                <w:rStyle w:val="afa"/>
                <w:noProof/>
                <w:lang w:val="uk-UA"/>
              </w:rPr>
              <w:t>4.2.1.</w:t>
            </w:r>
            <w:r w:rsidR="003643E1">
              <w:rPr>
                <w:noProof/>
                <w:sz w:val="22"/>
                <w:szCs w:val="22"/>
                <w:lang w:val="ru-RU" w:eastAsia="ru-RU" w:bidi="ar-SA"/>
              </w:rPr>
              <w:tab/>
            </w:r>
            <w:r w:rsidR="003643E1" w:rsidRPr="00783222">
              <w:rPr>
                <w:rStyle w:val="afa"/>
                <w:noProof/>
                <w:lang w:val="uk-UA"/>
              </w:rPr>
              <w:t>ВИМОГИ ДО ІНФОРМАЦІЙНОГО ЗАБЕЗПЕЧЕННЯ СИСТЕМИ</w:t>
            </w:r>
            <w:r w:rsidR="003643E1">
              <w:rPr>
                <w:noProof/>
                <w:webHidden/>
              </w:rPr>
              <w:tab/>
            </w:r>
            <w:r w:rsidR="003643E1">
              <w:rPr>
                <w:noProof/>
                <w:webHidden/>
              </w:rPr>
              <w:fldChar w:fldCharType="begin"/>
            </w:r>
            <w:r w:rsidR="003643E1">
              <w:rPr>
                <w:noProof/>
                <w:webHidden/>
              </w:rPr>
              <w:instrText xml:space="preserve"> PAGEREF _Toc324109648 \h </w:instrText>
            </w:r>
            <w:r w:rsidR="003643E1">
              <w:rPr>
                <w:noProof/>
                <w:webHidden/>
              </w:rPr>
            </w:r>
            <w:r w:rsidR="003643E1">
              <w:rPr>
                <w:noProof/>
                <w:webHidden/>
              </w:rPr>
              <w:fldChar w:fldCharType="separate"/>
            </w:r>
            <w:r w:rsidR="003643E1">
              <w:rPr>
                <w:noProof/>
                <w:webHidden/>
              </w:rPr>
              <w:t>9</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49" w:history="1">
            <w:r w:rsidR="003643E1" w:rsidRPr="00783222">
              <w:rPr>
                <w:rStyle w:val="afa"/>
                <w:noProof/>
                <w:lang w:val="uk-UA"/>
              </w:rPr>
              <w:t>4.2.2.</w:t>
            </w:r>
            <w:r w:rsidR="003643E1">
              <w:rPr>
                <w:noProof/>
                <w:sz w:val="22"/>
                <w:szCs w:val="22"/>
                <w:lang w:val="ru-RU" w:eastAsia="ru-RU" w:bidi="ar-SA"/>
              </w:rPr>
              <w:tab/>
            </w:r>
            <w:r w:rsidR="003643E1" w:rsidRPr="00783222">
              <w:rPr>
                <w:rStyle w:val="afa"/>
                <w:noProof/>
                <w:lang w:val="uk-UA"/>
              </w:rPr>
              <w:t>ВИМОГИ ДО ПРОГРАМНОГО ЗАБЕЗПЕЧЕННЯ СИСТЕМИ</w:t>
            </w:r>
            <w:r w:rsidR="003643E1">
              <w:rPr>
                <w:noProof/>
                <w:webHidden/>
              </w:rPr>
              <w:tab/>
            </w:r>
            <w:r w:rsidR="003643E1">
              <w:rPr>
                <w:noProof/>
                <w:webHidden/>
              </w:rPr>
              <w:fldChar w:fldCharType="begin"/>
            </w:r>
            <w:r w:rsidR="003643E1">
              <w:rPr>
                <w:noProof/>
                <w:webHidden/>
              </w:rPr>
              <w:instrText xml:space="preserve"> PAGEREF _Toc324109649 \h </w:instrText>
            </w:r>
            <w:r w:rsidR="003643E1">
              <w:rPr>
                <w:noProof/>
                <w:webHidden/>
              </w:rPr>
            </w:r>
            <w:r w:rsidR="003643E1">
              <w:rPr>
                <w:noProof/>
                <w:webHidden/>
              </w:rPr>
              <w:fldChar w:fldCharType="separate"/>
            </w:r>
            <w:r w:rsidR="003643E1">
              <w:rPr>
                <w:noProof/>
                <w:webHidden/>
              </w:rPr>
              <w:t>9</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50" w:history="1">
            <w:r w:rsidR="003643E1" w:rsidRPr="00783222">
              <w:rPr>
                <w:rStyle w:val="afa"/>
                <w:noProof/>
                <w:lang w:val="uk-UA"/>
              </w:rPr>
              <w:t>4.2.3.</w:t>
            </w:r>
            <w:r w:rsidR="003643E1">
              <w:rPr>
                <w:noProof/>
                <w:sz w:val="22"/>
                <w:szCs w:val="22"/>
                <w:lang w:val="ru-RU" w:eastAsia="ru-RU" w:bidi="ar-SA"/>
              </w:rPr>
              <w:tab/>
            </w:r>
            <w:r w:rsidR="003643E1" w:rsidRPr="00783222">
              <w:rPr>
                <w:rStyle w:val="afa"/>
                <w:noProof/>
                <w:lang w:val="uk-UA"/>
              </w:rPr>
              <w:t>ВИМОГИ ДО ТЕХНІЧНОГО ЗАБЕЗПЕЧЕННЯ</w:t>
            </w:r>
            <w:r w:rsidR="003643E1">
              <w:rPr>
                <w:noProof/>
                <w:webHidden/>
              </w:rPr>
              <w:tab/>
            </w:r>
            <w:r w:rsidR="003643E1">
              <w:rPr>
                <w:noProof/>
                <w:webHidden/>
              </w:rPr>
              <w:fldChar w:fldCharType="begin"/>
            </w:r>
            <w:r w:rsidR="003643E1">
              <w:rPr>
                <w:noProof/>
                <w:webHidden/>
              </w:rPr>
              <w:instrText xml:space="preserve"> PAGEREF _Toc324109650 \h </w:instrText>
            </w:r>
            <w:r w:rsidR="003643E1">
              <w:rPr>
                <w:noProof/>
                <w:webHidden/>
              </w:rPr>
            </w:r>
            <w:r w:rsidR="003643E1">
              <w:rPr>
                <w:noProof/>
                <w:webHidden/>
              </w:rPr>
              <w:fldChar w:fldCharType="separate"/>
            </w:r>
            <w:r w:rsidR="003643E1">
              <w:rPr>
                <w:noProof/>
                <w:webHidden/>
              </w:rPr>
              <w:t>9</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51" w:history="1">
            <w:r w:rsidR="003643E1" w:rsidRPr="00783222">
              <w:rPr>
                <w:rStyle w:val="afa"/>
                <w:noProof/>
                <w:lang w:val="uk-UA"/>
              </w:rPr>
              <w:t>4.2.4.</w:t>
            </w:r>
            <w:r w:rsidR="003643E1">
              <w:rPr>
                <w:noProof/>
                <w:sz w:val="22"/>
                <w:szCs w:val="22"/>
                <w:lang w:val="ru-RU" w:eastAsia="ru-RU" w:bidi="ar-SA"/>
              </w:rPr>
              <w:tab/>
            </w:r>
            <w:r w:rsidR="003643E1" w:rsidRPr="00783222">
              <w:rPr>
                <w:rStyle w:val="afa"/>
                <w:noProof/>
                <w:lang w:val="uk-UA"/>
              </w:rPr>
              <w:t>ВИМОГИ ДО ОРГАНІЗАЦІЙНОГО ЗАБЕЗПЕЧЕННЯ</w:t>
            </w:r>
            <w:r w:rsidR="003643E1">
              <w:rPr>
                <w:noProof/>
                <w:webHidden/>
              </w:rPr>
              <w:tab/>
            </w:r>
            <w:r w:rsidR="003643E1">
              <w:rPr>
                <w:noProof/>
                <w:webHidden/>
              </w:rPr>
              <w:fldChar w:fldCharType="begin"/>
            </w:r>
            <w:r w:rsidR="003643E1">
              <w:rPr>
                <w:noProof/>
                <w:webHidden/>
              </w:rPr>
              <w:instrText xml:space="preserve"> PAGEREF _Toc324109651 \h </w:instrText>
            </w:r>
            <w:r w:rsidR="003643E1">
              <w:rPr>
                <w:noProof/>
                <w:webHidden/>
              </w:rPr>
            </w:r>
            <w:r w:rsidR="003643E1">
              <w:rPr>
                <w:noProof/>
                <w:webHidden/>
              </w:rPr>
              <w:fldChar w:fldCharType="separate"/>
            </w:r>
            <w:r w:rsidR="003643E1">
              <w:rPr>
                <w:noProof/>
                <w:webHidden/>
              </w:rPr>
              <w:t>9</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52" w:history="1">
            <w:r w:rsidR="003643E1" w:rsidRPr="00783222">
              <w:rPr>
                <w:rStyle w:val="afa"/>
                <w:noProof/>
                <w:lang w:val="uk-UA"/>
              </w:rPr>
              <w:t>5.</w:t>
            </w:r>
            <w:r w:rsidR="003643E1">
              <w:rPr>
                <w:noProof/>
                <w:sz w:val="22"/>
                <w:szCs w:val="22"/>
                <w:lang w:val="ru-RU" w:eastAsia="ru-RU" w:bidi="ar-SA"/>
              </w:rPr>
              <w:tab/>
            </w:r>
            <w:r w:rsidR="003643E1" w:rsidRPr="00783222">
              <w:rPr>
                <w:rStyle w:val="afa"/>
                <w:noProof/>
                <w:lang w:val="uk-UA"/>
              </w:rPr>
              <w:t>СКЛАД І ЗМІСТ РОБІТ ПО СТВОРЕННЮ І РОЗВИТКУ СИСТЕМИ</w:t>
            </w:r>
            <w:r w:rsidR="003643E1">
              <w:rPr>
                <w:noProof/>
                <w:webHidden/>
              </w:rPr>
              <w:tab/>
            </w:r>
            <w:r w:rsidR="003643E1">
              <w:rPr>
                <w:noProof/>
                <w:webHidden/>
              </w:rPr>
              <w:fldChar w:fldCharType="begin"/>
            </w:r>
            <w:r w:rsidR="003643E1">
              <w:rPr>
                <w:noProof/>
                <w:webHidden/>
              </w:rPr>
              <w:instrText xml:space="preserve"> PAGEREF _Toc324109652 \h </w:instrText>
            </w:r>
            <w:r w:rsidR="003643E1">
              <w:rPr>
                <w:noProof/>
                <w:webHidden/>
              </w:rPr>
            </w:r>
            <w:r w:rsidR="003643E1">
              <w:rPr>
                <w:noProof/>
                <w:webHidden/>
              </w:rPr>
              <w:fldChar w:fldCharType="separate"/>
            </w:r>
            <w:r w:rsidR="003643E1">
              <w:rPr>
                <w:noProof/>
                <w:webHidden/>
              </w:rPr>
              <w:t>9</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53" w:history="1">
            <w:r w:rsidR="003643E1" w:rsidRPr="00783222">
              <w:rPr>
                <w:rStyle w:val="afa"/>
                <w:noProof/>
                <w:lang w:val="uk-UA"/>
              </w:rPr>
              <w:t>6.</w:t>
            </w:r>
            <w:r w:rsidR="003643E1">
              <w:rPr>
                <w:noProof/>
                <w:sz w:val="22"/>
                <w:szCs w:val="22"/>
                <w:lang w:val="ru-RU" w:eastAsia="ru-RU" w:bidi="ar-SA"/>
              </w:rPr>
              <w:tab/>
            </w:r>
            <w:r w:rsidR="003643E1" w:rsidRPr="00783222">
              <w:rPr>
                <w:rStyle w:val="afa"/>
                <w:noProof/>
                <w:lang w:val="uk-UA"/>
              </w:rPr>
              <w:t>ПОРЯДОК КОНТРОЛЮ ТА ПРИЙМАННЯ СИСТЕМИ</w:t>
            </w:r>
            <w:r w:rsidR="003643E1">
              <w:rPr>
                <w:noProof/>
                <w:webHidden/>
              </w:rPr>
              <w:tab/>
            </w:r>
            <w:r w:rsidR="003643E1">
              <w:rPr>
                <w:noProof/>
                <w:webHidden/>
              </w:rPr>
              <w:fldChar w:fldCharType="begin"/>
            </w:r>
            <w:r w:rsidR="003643E1">
              <w:rPr>
                <w:noProof/>
                <w:webHidden/>
              </w:rPr>
              <w:instrText xml:space="preserve"> PAGEREF _Toc324109653 \h </w:instrText>
            </w:r>
            <w:r w:rsidR="003643E1">
              <w:rPr>
                <w:noProof/>
                <w:webHidden/>
              </w:rPr>
            </w:r>
            <w:r w:rsidR="003643E1">
              <w:rPr>
                <w:noProof/>
                <w:webHidden/>
              </w:rPr>
              <w:fldChar w:fldCharType="separate"/>
            </w:r>
            <w:r w:rsidR="003643E1">
              <w:rPr>
                <w:noProof/>
                <w:webHidden/>
              </w:rPr>
              <w:t>11</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54" w:history="1">
            <w:r w:rsidR="003643E1" w:rsidRPr="00783222">
              <w:rPr>
                <w:rStyle w:val="afa"/>
                <w:noProof/>
                <w:lang w:val="uk-UA"/>
              </w:rPr>
              <w:t>6.1.</w:t>
            </w:r>
            <w:r w:rsidR="003643E1">
              <w:rPr>
                <w:noProof/>
                <w:sz w:val="22"/>
                <w:szCs w:val="22"/>
                <w:lang w:val="ru-RU" w:eastAsia="ru-RU" w:bidi="ar-SA"/>
              </w:rPr>
              <w:tab/>
            </w:r>
            <w:r w:rsidR="003643E1" w:rsidRPr="00783222">
              <w:rPr>
                <w:rStyle w:val="afa"/>
                <w:noProof/>
                <w:lang w:val="uk-UA"/>
              </w:rPr>
              <w:t>ВИДИ, СКЛАД, ОБСЯГ І МЕТОДИ ВИПРОБУВАНЬ СИСТЕМИ</w:t>
            </w:r>
            <w:r w:rsidR="003643E1">
              <w:rPr>
                <w:noProof/>
                <w:webHidden/>
              </w:rPr>
              <w:tab/>
            </w:r>
            <w:r w:rsidR="003643E1">
              <w:rPr>
                <w:noProof/>
                <w:webHidden/>
              </w:rPr>
              <w:fldChar w:fldCharType="begin"/>
            </w:r>
            <w:r w:rsidR="003643E1">
              <w:rPr>
                <w:noProof/>
                <w:webHidden/>
              </w:rPr>
              <w:instrText xml:space="preserve"> PAGEREF _Toc324109654 \h </w:instrText>
            </w:r>
            <w:r w:rsidR="003643E1">
              <w:rPr>
                <w:noProof/>
                <w:webHidden/>
              </w:rPr>
            </w:r>
            <w:r w:rsidR="003643E1">
              <w:rPr>
                <w:noProof/>
                <w:webHidden/>
              </w:rPr>
              <w:fldChar w:fldCharType="separate"/>
            </w:r>
            <w:r w:rsidR="003643E1">
              <w:rPr>
                <w:noProof/>
                <w:webHidden/>
              </w:rPr>
              <w:t>11</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55" w:history="1">
            <w:r w:rsidR="003643E1" w:rsidRPr="00783222">
              <w:rPr>
                <w:rStyle w:val="afa"/>
                <w:noProof/>
                <w:lang w:val="uk-UA"/>
              </w:rPr>
              <w:t>6.2.</w:t>
            </w:r>
            <w:r w:rsidR="003643E1">
              <w:rPr>
                <w:noProof/>
                <w:sz w:val="22"/>
                <w:szCs w:val="22"/>
                <w:lang w:val="ru-RU" w:eastAsia="ru-RU" w:bidi="ar-SA"/>
              </w:rPr>
              <w:tab/>
            </w:r>
            <w:r w:rsidR="003643E1" w:rsidRPr="00783222">
              <w:rPr>
                <w:rStyle w:val="afa"/>
                <w:noProof/>
                <w:lang w:val="uk-UA"/>
              </w:rPr>
              <w:t>ЗАГАЛЬНІ ВИМОГИ ДО ПРИЙМАННЯ РОБІТ</w:t>
            </w:r>
            <w:r w:rsidR="003643E1">
              <w:rPr>
                <w:noProof/>
                <w:webHidden/>
              </w:rPr>
              <w:tab/>
            </w:r>
            <w:r w:rsidR="003643E1">
              <w:rPr>
                <w:noProof/>
                <w:webHidden/>
              </w:rPr>
              <w:fldChar w:fldCharType="begin"/>
            </w:r>
            <w:r w:rsidR="003643E1">
              <w:rPr>
                <w:noProof/>
                <w:webHidden/>
              </w:rPr>
              <w:instrText xml:space="preserve"> PAGEREF _Toc324109655 \h </w:instrText>
            </w:r>
            <w:r w:rsidR="003643E1">
              <w:rPr>
                <w:noProof/>
                <w:webHidden/>
              </w:rPr>
            </w:r>
            <w:r w:rsidR="003643E1">
              <w:rPr>
                <w:noProof/>
                <w:webHidden/>
              </w:rPr>
              <w:fldChar w:fldCharType="separate"/>
            </w:r>
            <w:r w:rsidR="003643E1">
              <w:rPr>
                <w:noProof/>
                <w:webHidden/>
              </w:rPr>
              <w:t>12</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56" w:history="1">
            <w:r w:rsidR="003643E1" w:rsidRPr="00783222">
              <w:rPr>
                <w:rStyle w:val="afa"/>
                <w:noProof/>
                <w:lang w:val="uk-UA"/>
              </w:rPr>
              <w:t>7.</w:t>
            </w:r>
            <w:r w:rsidR="003643E1">
              <w:rPr>
                <w:noProof/>
                <w:sz w:val="22"/>
                <w:szCs w:val="22"/>
                <w:lang w:val="ru-RU" w:eastAsia="ru-RU" w:bidi="ar-SA"/>
              </w:rPr>
              <w:tab/>
            </w:r>
            <w:r w:rsidR="003643E1" w:rsidRPr="00783222">
              <w:rPr>
                <w:rStyle w:val="afa"/>
                <w:noProof/>
                <w:lang w:val="uk-UA"/>
              </w:rPr>
              <w:t>ПОСТАНОВКА ЗАДАЧІ</w:t>
            </w:r>
            <w:r w:rsidR="003643E1">
              <w:rPr>
                <w:noProof/>
                <w:webHidden/>
              </w:rPr>
              <w:tab/>
            </w:r>
            <w:r w:rsidR="003643E1">
              <w:rPr>
                <w:noProof/>
                <w:webHidden/>
              </w:rPr>
              <w:fldChar w:fldCharType="begin"/>
            </w:r>
            <w:r w:rsidR="003643E1">
              <w:rPr>
                <w:noProof/>
                <w:webHidden/>
              </w:rPr>
              <w:instrText xml:space="preserve"> PAGEREF _Toc324109656 \h </w:instrText>
            </w:r>
            <w:r w:rsidR="003643E1">
              <w:rPr>
                <w:noProof/>
                <w:webHidden/>
              </w:rPr>
            </w:r>
            <w:r w:rsidR="003643E1">
              <w:rPr>
                <w:noProof/>
                <w:webHidden/>
              </w:rPr>
              <w:fldChar w:fldCharType="separate"/>
            </w:r>
            <w:r w:rsidR="003643E1">
              <w:rPr>
                <w:noProof/>
                <w:webHidden/>
              </w:rPr>
              <w:t>12</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57" w:history="1">
            <w:r w:rsidR="003643E1" w:rsidRPr="00783222">
              <w:rPr>
                <w:rStyle w:val="afa"/>
                <w:noProof/>
                <w:lang w:val="uk-UA"/>
              </w:rPr>
              <w:t>7.1.</w:t>
            </w:r>
            <w:r w:rsidR="003643E1">
              <w:rPr>
                <w:noProof/>
                <w:sz w:val="22"/>
                <w:szCs w:val="22"/>
                <w:lang w:val="ru-RU" w:eastAsia="ru-RU" w:bidi="ar-SA"/>
              </w:rPr>
              <w:tab/>
            </w:r>
            <w:r w:rsidR="003643E1" w:rsidRPr="00783222">
              <w:rPr>
                <w:rStyle w:val="afa"/>
                <w:noProof/>
                <w:lang w:val="uk-UA"/>
              </w:rPr>
              <w:t>ОРГАНІЗАЦІЙНО – ІНФОРМАЦІЙНА СУТЬ ЗАДАЧІ</w:t>
            </w:r>
            <w:r w:rsidR="003643E1">
              <w:rPr>
                <w:noProof/>
                <w:webHidden/>
              </w:rPr>
              <w:tab/>
            </w:r>
            <w:r w:rsidR="003643E1">
              <w:rPr>
                <w:noProof/>
                <w:webHidden/>
              </w:rPr>
              <w:fldChar w:fldCharType="begin"/>
            </w:r>
            <w:r w:rsidR="003643E1">
              <w:rPr>
                <w:noProof/>
                <w:webHidden/>
              </w:rPr>
              <w:instrText xml:space="preserve"> PAGEREF _Toc324109657 \h </w:instrText>
            </w:r>
            <w:r w:rsidR="003643E1">
              <w:rPr>
                <w:noProof/>
                <w:webHidden/>
              </w:rPr>
            </w:r>
            <w:r w:rsidR="003643E1">
              <w:rPr>
                <w:noProof/>
                <w:webHidden/>
              </w:rPr>
              <w:fldChar w:fldCharType="separate"/>
            </w:r>
            <w:r w:rsidR="003643E1">
              <w:rPr>
                <w:noProof/>
                <w:webHidden/>
              </w:rPr>
              <w:t>12</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58" w:history="1">
            <w:r w:rsidR="003643E1" w:rsidRPr="00783222">
              <w:rPr>
                <w:rStyle w:val="afa"/>
                <w:noProof/>
                <w:lang w:val="uk-UA"/>
              </w:rPr>
              <w:t>7.2.</w:t>
            </w:r>
            <w:r w:rsidR="003643E1">
              <w:rPr>
                <w:noProof/>
                <w:sz w:val="22"/>
                <w:szCs w:val="22"/>
                <w:lang w:val="ru-RU" w:eastAsia="ru-RU" w:bidi="ar-SA"/>
              </w:rPr>
              <w:tab/>
            </w:r>
            <w:r w:rsidR="003643E1" w:rsidRPr="00783222">
              <w:rPr>
                <w:rStyle w:val="afa"/>
                <w:noProof/>
                <w:lang w:val="uk-UA"/>
              </w:rPr>
              <w:t>ВХІДНІ ДАНІ</w:t>
            </w:r>
            <w:r w:rsidR="003643E1">
              <w:rPr>
                <w:noProof/>
                <w:webHidden/>
              </w:rPr>
              <w:tab/>
            </w:r>
            <w:r w:rsidR="003643E1">
              <w:rPr>
                <w:noProof/>
                <w:webHidden/>
              </w:rPr>
              <w:fldChar w:fldCharType="begin"/>
            </w:r>
            <w:r w:rsidR="003643E1">
              <w:rPr>
                <w:noProof/>
                <w:webHidden/>
              </w:rPr>
              <w:instrText xml:space="preserve"> PAGEREF _Toc324109658 \h </w:instrText>
            </w:r>
            <w:r w:rsidR="003643E1">
              <w:rPr>
                <w:noProof/>
                <w:webHidden/>
              </w:rPr>
            </w:r>
            <w:r w:rsidR="003643E1">
              <w:rPr>
                <w:noProof/>
                <w:webHidden/>
              </w:rPr>
              <w:fldChar w:fldCharType="separate"/>
            </w:r>
            <w:r w:rsidR="003643E1">
              <w:rPr>
                <w:noProof/>
                <w:webHidden/>
              </w:rPr>
              <w:t>12</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59" w:history="1">
            <w:r w:rsidR="003643E1" w:rsidRPr="00783222">
              <w:rPr>
                <w:rStyle w:val="afa"/>
                <w:noProof/>
                <w:lang w:val="uk-UA"/>
              </w:rPr>
              <w:t>7.3.</w:t>
            </w:r>
            <w:r w:rsidR="003643E1">
              <w:rPr>
                <w:noProof/>
                <w:sz w:val="22"/>
                <w:szCs w:val="22"/>
                <w:lang w:val="ru-RU" w:eastAsia="ru-RU" w:bidi="ar-SA"/>
              </w:rPr>
              <w:tab/>
            </w:r>
            <w:r w:rsidR="003643E1" w:rsidRPr="00783222">
              <w:rPr>
                <w:rStyle w:val="afa"/>
                <w:noProof/>
                <w:lang w:val="uk-UA"/>
              </w:rPr>
              <w:t>ВИХІДНІ ДАНІ</w:t>
            </w:r>
            <w:r w:rsidR="003643E1">
              <w:rPr>
                <w:noProof/>
                <w:webHidden/>
              </w:rPr>
              <w:tab/>
            </w:r>
            <w:r w:rsidR="003643E1">
              <w:rPr>
                <w:noProof/>
                <w:webHidden/>
              </w:rPr>
              <w:fldChar w:fldCharType="begin"/>
            </w:r>
            <w:r w:rsidR="003643E1">
              <w:rPr>
                <w:noProof/>
                <w:webHidden/>
              </w:rPr>
              <w:instrText xml:space="preserve"> PAGEREF _Toc324109659 \h </w:instrText>
            </w:r>
            <w:r w:rsidR="003643E1">
              <w:rPr>
                <w:noProof/>
                <w:webHidden/>
              </w:rPr>
            </w:r>
            <w:r w:rsidR="003643E1">
              <w:rPr>
                <w:noProof/>
                <w:webHidden/>
              </w:rPr>
              <w:fldChar w:fldCharType="separate"/>
            </w:r>
            <w:r w:rsidR="003643E1">
              <w:rPr>
                <w:noProof/>
                <w:webHidden/>
              </w:rPr>
              <w:t>12</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60" w:history="1">
            <w:r w:rsidR="003643E1" w:rsidRPr="00783222">
              <w:rPr>
                <w:rStyle w:val="afa"/>
                <w:noProof/>
                <w:lang w:val="uk-UA"/>
              </w:rPr>
              <w:t>8.</w:t>
            </w:r>
            <w:r w:rsidR="003643E1">
              <w:rPr>
                <w:noProof/>
                <w:sz w:val="22"/>
                <w:szCs w:val="22"/>
                <w:lang w:val="ru-RU" w:eastAsia="ru-RU" w:bidi="ar-SA"/>
              </w:rPr>
              <w:tab/>
            </w:r>
            <w:r w:rsidR="003643E1" w:rsidRPr="00783222">
              <w:rPr>
                <w:rStyle w:val="afa"/>
                <w:noProof/>
                <w:lang w:val="uk-UA"/>
              </w:rPr>
              <w:t>ІНФОРМАЦІЙНА БАЗА</w:t>
            </w:r>
            <w:r w:rsidR="003643E1">
              <w:rPr>
                <w:noProof/>
                <w:webHidden/>
              </w:rPr>
              <w:tab/>
            </w:r>
            <w:r w:rsidR="003643E1">
              <w:rPr>
                <w:noProof/>
                <w:webHidden/>
              </w:rPr>
              <w:fldChar w:fldCharType="begin"/>
            </w:r>
            <w:r w:rsidR="003643E1">
              <w:rPr>
                <w:noProof/>
                <w:webHidden/>
              </w:rPr>
              <w:instrText xml:space="preserve"> PAGEREF _Toc324109660 \h </w:instrText>
            </w:r>
            <w:r w:rsidR="003643E1">
              <w:rPr>
                <w:noProof/>
                <w:webHidden/>
              </w:rPr>
            </w:r>
            <w:r w:rsidR="003643E1">
              <w:rPr>
                <w:noProof/>
                <w:webHidden/>
              </w:rPr>
              <w:fldChar w:fldCharType="separate"/>
            </w:r>
            <w:r w:rsidR="003643E1">
              <w:rPr>
                <w:noProof/>
                <w:webHidden/>
              </w:rPr>
              <w:t>13</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61" w:history="1">
            <w:r w:rsidR="003643E1" w:rsidRPr="00783222">
              <w:rPr>
                <w:rStyle w:val="afa"/>
                <w:noProof/>
                <w:lang w:val="uk-UA"/>
              </w:rPr>
              <w:t>8.1.</w:t>
            </w:r>
            <w:r w:rsidR="003643E1">
              <w:rPr>
                <w:noProof/>
                <w:sz w:val="22"/>
                <w:szCs w:val="22"/>
                <w:lang w:val="ru-RU" w:eastAsia="ru-RU" w:bidi="ar-SA"/>
              </w:rPr>
              <w:tab/>
            </w:r>
            <w:r w:rsidR="003643E1" w:rsidRPr="00783222">
              <w:rPr>
                <w:rStyle w:val="afa"/>
                <w:noProof/>
                <w:lang w:val="uk-UA"/>
              </w:rPr>
              <w:t>СКЛАД ІНФОРМАЦІЙНОЇ БАЗИ</w:t>
            </w:r>
            <w:r w:rsidR="003643E1">
              <w:rPr>
                <w:noProof/>
                <w:webHidden/>
              </w:rPr>
              <w:tab/>
            </w:r>
            <w:r w:rsidR="003643E1">
              <w:rPr>
                <w:noProof/>
                <w:webHidden/>
              </w:rPr>
              <w:fldChar w:fldCharType="begin"/>
            </w:r>
            <w:r w:rsidR="003643E1">
              <w:rPr>
                <w:noProof/>
                <w:webHidden/>
              </w:rPr>
              <w:instrText xml:space="preserve"> PAGEREF _Toc324109661 \h </w:instrText>
            </w:r>
            <w:r w:rsidR="003643E1">
              <w:rPr>
                <w:noProof/>
                <w:webHidden/>
              </w:rPr>
            </w:r>
            <w:r w:rsidR="003643E1">
              <w:rPr>
                <w:noProof/>
                <w:webHidden/>
              </w:rPr>
              <w:fldChar w:fldCharType="separate"/>
            </w:r>
            <w:r w:rsidR="003643E1">
              <w:rPr>
                <w:noProof/>
                <w:webHidden/>
              </w:rPr>
              <w:t>13</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62" w:history="1">
            <w:r w:rsidR="003643E1" w:rsidRPr="00783222">
              <w:rPr>
                <w:rStyle w:val="afa"/>
                <w:noProof/>
                <w:lang w:val="uk-UA"/>
              </w:rPr>
              <w:t>8.2.</w:t>
            </w:r>
            <w:r w:rsidR="003643E1">
              <w:rPr>
                <w:noProof/>
                <w:sz w:val="22"/>
                <w:szCs w:val="22"/>
                <w:lang w:val="ru-RU" w:eastAsia="ru-RU" w:bidi="ar-SA"/>
              </w:rPr>
              <w:tab/>
            </w:r>
            <w:r w:rsidR="003643E1" w:rsidRPr="00783222">
              <w:rPr>
                <w:rStyle w:val="afa"/>
                <w:noProof/>
                <w:lang w:val="uk-UA"/>
              </w:rPr>
              <w:t>ОРГАНІЗАЦІЯ ІНФОРМАЦІЙНОЇ БАЗИ</w:t>
            </w:r>
            <w:r w:rsidR="003643E1">
              <w:rPr>
                <w:noProof/>
                <w:webHidden/>
              </w:rPr>
              <w:tab/>
            </w:r>
            <w:r w:rsidR="003643E1">
              <w:rPr>
                <w:noProof/>
                <w:webHidden/>
              </w:rPr>
              <w:fldChar w:fldCharType="begin"/>
            </w:r>
            <w:r w:rsidR="003643E1">
              <w:rPr>
                <w:noProof/>
                <w:webHidden/>
              </w:rPr>
              <w:instrText xml:space="preserve"> PAGEREF _Toc324109662 \h </w:instrText>
            </w:r>
            <w:r w:rsidR="003643E1">
              <w:rPr>
                <w:noProof/>
                <w:webHidden/>
              </w:rPr>
            </w:r>
            <w:r w:rsidR="003643E1">
              <w:rPr>
                <w:noProof/>
                <w:webHidden/>
              </w:rPr>
              <w:fldChar w:fldCharType="separate"/>
            </w:r>
            <w:r w:rsidR="003643E1">
              <w:rPr>
                <w:noProof/>
                <w:webHidden/>
              </w:rPr>
              <w:t>13</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63" w:history="1">
            <w:r w:rsidR="003643E1" w:rsidRPr="00783222">
              <w:rPr>
                <w:rStyle w:val="afa"/>
                <w:noProof/>
                <w:lang w:val="uk-UA"/>
              </w:rPr>
              <w:t>8.2.1.</w:t>
            </w:r>
            <w:r w:rsidR="003643E1">
              <w:rPr>
                <w:noProof/>
                <w:sz w:val="22"/>
                <w:szCs w:val="22"/>
                <w:lang w:val="ru-RU" w:eastAsia="ru-RU" w:bidi="ar-SA"/>
              </w:rPr>
              <w:tab/>
            </w:r>
            <w:r w:rsidR="003643E1" w:rsidRPr="00783222">
              <w:rPr>
                <w:rStyle w:val="afa"/>
                <w:noProof/>
                <w:lang w:val="uk-UA"/>
              </w:rPr>
              <w:t>ПРИНЦИПИ ПОБУДОВИ ІНФОРМАЦІЙНОЇ БАЗИ</w:t>
            </w:r>
            <w:r w:rsidR="003643E1">
              <w:rPr>
                <w:noProof/>
                <w:webHidden/>
              </w:rPr>
              <w:tab/>
            </w:r>
            <w:r w:rsidR="003643E1">
              <w:rPr>
                <w:noProof/>
                <w:webHidden/>
              </w:rPr>
              <w:fldChar w:fldCharType="begin"/>
            </w:r>
            <w:r w:rsidR="003643E1">
              <w:rPr>
                <w:noProof/>
                <w:webHidden/>
              </w:rPr>
              <w:instrText xml:space="preserve"> PAGEREF _Toc324109663 \h </w:instrText>
            </w:r>
            <w:r w:rsidR="003643E1">
              <w:rPr>
                <w:noProof/>
                <w:webHidden/>
              </w:rPr>
            </w:r>
            <w:r w:rsidR="003643E1">
              <w:rPr>
                <w:noProof/>
                <w:webHidden/>
              </w:rPr>
              <w:fldChar w:fldCharType="separate"/>
            </w:r>
            <w:r w:rsidR="003643E1">
              <w:rPr>
                <w:noProof/>
                <w:webHidden/>
              </w:rPr>
              <w:t>13</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64" w:history="1">
            <w:r w:rsidR="003643E1" w:rsidRPr="00783222">
              <w:rPr>
                <w:rStyle w:val="afa"/>
                <w:noProof/>
                <w:lang w:val="uk-UA"/>
              </w:rPr>
              <w:t>8.2.2.</w:t>
            </w:r>
            <w:r w:rsidR="003643E1">
              <w:rPr>
                <w:noProof/>
                <w:sz w:val="22"/>
                <w:szCs w:val="22"/>
                <w:lang w:val="ru-RU" w:eastAsia="ru-RU" w:bidi="ar-SA"/>
              </w:rPr>
              <w:tab/>
            </w:r>
            <w:r w:rsidR="003643E1" w:rsidRPr="00783222">
              <w:rPr>
                <w:rStyle w:val="afa"/>
                <w:noProof/>
                <w:lang w:val="uk-UA"/>
              </w:rPr>
              <w:t>СТРУКТУРА ІНФОРМАЦІЙНОЇ БАЗИ</w:t>
            </w:r>
            <w:r w:rsidR="003643E1">
              <w:rPr>
                <w:noProof/>
                <w:webHidden/>
              </w:rPr>
              <w:tab/>
            </w:r>
            <w:r w:rsidR="003643E1">
              <w:rPr>
                <w:noProof/>
                <w:webHidden/>
              </w:rPr>
              <w:fldChar w:fldCharType="begin"/>
            </w:r>
            <w:r w:rsidR="003643E1">
              <w:rPr>
                <w:noProof/>
                <w:webHidden/>
              </w:rPr>
              <w:instrText xml:space="preserve"> PAGEREF _Toc324109664 \h </w:instrText>
            </w:r>
            <w:r w:rsidR="003643E1">
              <w:rPr>
                <w:noProof/>
                <w:webHidden/>
              </w:rPr>
            </w:r>
            <w:r w:rsidR="003643E1">
              <w:rPr>
                <w:noProof/>
                <w:webHidden/>
              </w:rPr>
              <w:fldChar w:fldCharType="separate"/>
            </w:r>
            <w:r w:rsidR="003643E1">
              <w:rPr>
                <w:noProof/>
                <w:webHidden/>
              </w:rPr>
              <w:t>14</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65" w:history="1">
            <w:r w:rsidR="003643E1" w:rsidRPr="00783222">
              <w:rPr>
                <w:rStyle w:val="afa"/>
                <w:noProof/>
                <w:lang w:val="uk-UA"/>
              </w:rPr>
              <w:t>8.2.3.</w:t>
            </w:r>
            <w:r w:rsidR="003643E1">
              <w:rPr>
                <w:noProof/>
                <w:sz w:val="22"/>
                <w:szCs w:val="22"/>
                <w:lang w:val="ru-RU" w:eastAsia="ru-RU" w:bidi="ar-SA"/>
              </w:rPr>
              <w:tab/>
            </w:r>
            <w:r w:rsidR="003643E1" w:rsidRPr="00783222">
              <w:rPr>
                <w:rStyle w:val="afa"/>
                <w:noProof/>
                <w:lang w:val="uk-UA"/>
              </w:rPr>
              <w:t>МЕТОДИЧНІ ТА ІНСТРУКТИВНІ ДОКУМЕНТИ</w:t>
            </w:r>
            <w:r w:rsidR="003643E1">
              <w:rPr>
                <w:noProof/>
                <w:webHidden/>
              </w:rPr>
              <w:tab/>
            </w:r>
            <w:r w:rsidR="003643E1">
              <w:rPr>
                <w:noProof/>
                <w:webHidden/>
              </w:rPr>
              <w:fldChar w:fldCharType="begin"/>
            </w:r>
            <w:r w:rsidR="003643E1">
              <w:rPr>
                <w:noProof/>
                <w:webHidden/>
              </w:rPr>
              <w:instrText xml:space="preserve"> PAGEREF _Toc324109665 \h </w:instrText>
            </w:r>
            <w:r w:rsidR="003643E1">
              <w:rPr>
                <w:noProof/>
                <w:webHidden/>
              </w:rPr>
            </w:r>
            <w:r w:rsidR="003643E1">
              <w:rPr>
                <w:noProof/>
                <w:webHidden/>
              </w:rPr>
              <w:fldChar w:fldCharType="separate"/>
            </w:r>
            <w:r w:rsidR="003643E1">
              <w:rPr>
                <w:noProof/>
                <w:webHidden/>
              </w:rPr>
              <w:t>15</w:t>
            </w:r>
            <w:r w:rsidR="003643E1">
              <w:rPr>
                <w:noProof/>
                <w:webHidden/>
              </w:rPr>
              <w:fldChar w:fldCharType="end"/>
            </w:r>
          </w:hyperlink>
        </w:p>
        <w:p w:rsidR="003643E1" w:rsidRDefault="009A3A66">
          <w:pPr>
            <w:pStyle w:val="11"/>
            <w:tabs>
              <w:tab w:val="left" w:pos="660"/>
              <w:tab w:val="right" w:leader="dot" w:pos="9401"/>
            </w:tabs>
            <w:rPr>
              <w:noProof/>
              <w:sz w:val="22"/>
              <w:szCs w:val="22"/>
              <w:lang w:val="ru-RU" w:eastAsia="ru-RU" w:bidi="ar-SA"/>
            </w:rPr>
          </w:pPr>
          <w:hyperlink w:anchor="_Toc324109666" w:history="1">
            <w:r w:rsidR="003643E1" w:rsidRPr="00783222">
              <w:rPr>
                <w:rStyle w:val="afa"/>
                <w:noProof/>
                <w:lang w:val="uk-UA"/>
              </w:rPr>
              <w:t>9.</w:t>
            </w:r>
            <w:r w:rsidR="003643E1">
              <w:rPr>
                <w:noProof/>
                <w:sz w:val="22"/>
                <w:szCs w:val="22"/>
                <w:lang w:val="ru-RU" w:eastAsia="ru-RU" w:bidi="ar-SA"/>
              </w:rPr>
              <w:tab/>
            </w:r>
            <w:r w:rsidR="003643E1" w:rsidRPr="00783222">
              <w:rPr>
                <w:rStyle w:val="afa"/>
                <w:noProof/>
                <w:lang w:val="uk-UA"/>
              </w:rPr>
              <w:t>ОПИС ПРОГРАМИ</w:t>
            </w:r>
            <w:r w:rsidR="003643E1">
              <w:rPr>
                <w:noProof/>
                <w:webHidden/>
              </w:rPr>
              <w:tab/>
            </w:r>
            <w:r w:rsidR="003643E1">
              <w:rPr>
                <w:noProof/>
                <w:webHidden/>
              </w:rPr>
              <w:fldChar w:fldCharType="begin"/>
            </w:r>
            <w:r w:rsidR="003643E1">
              <w:rPr>
                <w:noProof/>
                <w:webHidden/>
              </w:rPr>
              <w:instrText xml:space="preserve"> PAGEREF _Toc324109666 \h </w:instrText>
            </w:r>
            <w:r w:rsidR="003643E1">
              <w:rPr>
                <w:noProof/>
                <w:webHidden/>
              </w:rPr>
            </w:r>
            <w:r w:rsidR="003643E1">
              <w:rPr>
                <w:noProof/>
                <w:webHidden/>
              </w:rPr>
              <w:fldChar w:fldCharType="separate"/>
            </w:r>
            <w:r w:rsidR="003643E1">
              <w:rPr>
                <w:noProof/>
                <w:webHidden/>
              </w:rPr>
              <w:t>15</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67" w:history="1">
            <w:r w:rsidR="003643E1" w:rsidRPr="00783222">
              <w:rPr>
                <w:rStyle w:val="afa"/>
                <w:noProof/>
                <w:lang w:val="uk-UA"/>
              </w:rPr>
              <w:t>9.1.</w:t>
            </w:r>
            <w:r w:rsidR="003643E1">
              <w:rPr>
                <w:noProof/>
                <w:sz w:val="22"/>
                <w:szCs w:val="22"/>
                <w:lang w:val="ru-RU" w:eastAsia="ru-RU" w:bidi="ar-SA"/>
              </w:rPr>
              <w:tab/>
            </w:r>
            <w:r w:rsidR="003643E1" w:rsidRPr="00783222">
              <w:rPr>
                <w:rStyle w:val="afa"/>
                <w:noProof/>
                <w:lang w:val="uk-UA"/>
              </w:rPr>
              <w:t>ХАРАКТЕРИСТИКИ ПРОГРАМИ</w:t>
            </w:r>
            <w:r w:rsidR="003643E1">
              <w:rPr>
                <w:noProof/>
                <w:webHidden/>
              </w:rPr>
              <w:tab/>
            </w:r>
            <w:r w:rsidR="003643E1">
              <w:rPr>
                <w:noProof/>
                <w:webHidden/>
              </w:rPr>
              <w:fldChar w:fldCharType="begin"/>
            </w:r>
            <w:r w:rsidR="003643E1">
              <w:rPr>
                <w:noProof/>
                <w:webHidden/>
              </w:rPr>
              <w:instrText xml:space="preserve"> PAGEREF _Toc324109667 \h </w:instrText>
            </w:r>
            <w:r w:rsidR="003643E1">
              <w:rPr>
                <w:noProof/>
                <w:webHidden/>
              </w:rPr>
            </w:r>
            <w:r w:rsidR="003643E1">
              <w:rPr>
                <w:noProof/>
                <w:webHidden/>
              </w:rPr>
              <w:fldChar w:fldCharType="separate"/>
            </w:r>
            <w:r w:rsidR="003643E1">
              <w:rPr>
                <w:noProof/>
                <w:webHidden/>
              </w:rPr>
              <w:t>15</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68" w:history="1">
            <w:r w:rsidR="003643E1" w:rsidRPr="00783222">
              <w:rPr>
                <w:rStyle w:val="afa"/>
                <w:noProof/>
                <w:lang w:val="uk-UA"/>
              </w:rPr>
              <w:t>9.1.1.</w:t>
            </w:r>
            <w:r w:rsidR="003643E1">
              <w:rPr>
                <w:noProof/>
                <w:sz w:val="22"/>
                <w:szCs w:val="22"/>
                <w:lang w:val="ru-RU" w:eastAsia="ru-RU" w:bidi="ar-SA"/>
              </w:rPr>
              <w:tab/>
            </w:r>
            <w:r w:rsidR="003643E1" w:rsidRPr="00783222">
              <w:rPr>
                <w:rStyle w:val="afa"/>
                <w:noProof/>
                <w:lang w:val="uk-UA"/>
              </w:rPr>
              <w:t>ФУНКЦІОНАЛЬНЕ ПРИЗНАЧЕННЯ</w:t>
            </w:r>
            <w:r w:rsidR="003643E1">
              <w:rPr>
                <w:noProof/>
                <w:webHidden/>
              </w:rPr>
              <w:tab/>
            </w:r>
            <w:r w:rsidR="003643E1">
              <w:rPr>
                <w:noProof/>
                <w:webHidden/>
              </w:rPr>
              <w:fldChar w:fldCharType="begin"/>
            </w:r>
            <w:r w:rsidR="003643E1">
              <w:rPr>
                <w:noProof/>
                <w:webHidden/>
              </w:rPr>
              <w:instrText xml:space="preserve"> PAGEREF _Toc324109668 \h </w:instrText>
            </w:r>
            <w:r w:rsidR="003643E1">
              <w:rPr>
                <w:noProof/>
                <w:webHidden/>
              </w:rPr>
            </w:r>
            <w:r w:rsidR="003643E1">
              <w:rPr>
                <w:noProof/>
                <w:webHidden/>
              </w:rPr>
              <w:fldChar w:fldCharType="separate"/>
            </w:r>
            <w:r w:rsidR="003643E1">
              <w:rPr>
                <w:noProof/>
                <w:webHidden/>
              </w:rPr>
              <w:t>15</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69" w:history="1">
            <w:r w:rsidR="003643E1" w:rsidRPr="00783222">
              <w:rPr>
                <w:rStyle w:val="afa"/>
                <w:noProof/>
                <w:lang w:val="uk-UA"/>
              </w:rPr>
              <w:t>9.1.2.</w:t>
            </w:r>
            <w:r w:rsidR="003643E1">
              <w:rPr>
                <w:noProof/>
                <w:sz w:val="22"/>
                <w:szCs w:val="22"/>
                <w:lang w:val="ru-RU" w:eastAsia="ru-RU" w:bidi="ar-SA"/>
              </w:rPr>
              <w:tab/>
            </w:r>
            <w:r w:rsidR="003643E1" w:rsidRPr="00783222">
              <w:rPr>
                <w:rStyle w:val="afa"/>
                <w:noProof/>
                <w:lang w:val="uk-UA"/>
              </w:rPr>
              <w:t>ОПИС ЛОГІЧНОЇ СТРУКТУРИ ПРОГРАМИ</w:t>
            </w:r>
            <w:r w:rsidR="003643E1">
              <w:rPr>
                <w:noProof/>
                <w:webHidden/>
              </w:rPr>
              <w:tab/>
            </w:r>
            <w:r w:rsidR="003643E1">
              <w:rPr>
                <w:noProof/>
                <w:webHidden/>
              </w:rPr>
              <w:fldChar w:fldCharType="begin"/>
            </w:r>
            <w:r w:rsidR="003643E1">
              <w:rPr>
                <w:noProof/>
                <w:webHidden/>
              </w:rPr>
              <w:instrText xml:space="preserve"> PAGEREF _Toc324109669 \h </w:instrText>
            </w:r>
            <w:r w:rsidR="003643E1">
              <w:rPr>
                <w:noProof/>
                <w:webHidden/>
              </w:rPr>
            </w:r>
            <w:r w:rsidR="003643E1">
              <w:rPr>
                <w:noProof/>
                <w:webHidden/>
              </w:rPr>
              <w:fldChar w:fldCharType="separate"/>
            </w:r>
            <w:r w:rsidR="003643E1">
              <w:rPr>
                <w:noProof/>
                <w:webHidden/>
              </w:rPr>
              <w:t>15</w:t>
            </w:r>
            <w:r w:rsidR="003643E1">
              <w:rPr>
                <w:noProof/>
                <w:webHidden/>
              </w:rPr>
              <w:fldChar w:fldCharType="end"/>
            </w:r>
          </w:hyperlink>
        </w:p>
        <w:p w:rsidR="003643E1" w:rsidRDefault="009A3A66">
          <w:pPr>
            <w:pStyle w:val="23"/>
            <w:tabs>
              <w:tab w:val="left" w:pos="1100"/>
              <w:tab w:val="right" w:leader="dot" w:pos="9401"/>
            </w:tabs>
            <w:rPr>
              <w:noProof/>
              <w:sz w:val="22"/>
              <w:szCs w:val="22"/>
              <w:lang w:val="ru-RU" w:eastAsia="ru-RU" w:bidi="ar-SA"/>
            </w:rPr>
          </w:pPr>
          <w:hyperlink w:anchor="_Toc324109670" w:history="1">
            <w:r w:rsidR="003643E1" w:rsidRPr="00783222">
              <w:rPr>
                <w:rStyle w:val="afa"/>
                <w:noProof/>
                <w:lang w:val="uk-UA"/>
              </w:rPr>
              <w:t>9.2.</w:t>
            </w:r>
            <w:r w:rsidR="003643E1">
              <w:rPr>
                <w:noProof/>
                <w:sz w:val="22"/>
                <w:szCs w:val="22"/>
                <w:lang w:val="ru-RU" w:eastAsia="ru-RU" w:bidi="ar-SA"/>
              </w:rPr>
              <w:tab/>
            </w:r>
            <w:r w:rsidR="003643E1" w:rsidRPr="00783222">
              <w:rPr>
                <w:rStyle w:val="afa"/>
                <w:noProof/>
                <w:lang w:val="uk-UA"/>
              </w:rPr>
              <w:t>ДІАГРАМИ КОМУНІКАЦІЇ ФУНКЦІОНУВАННЯ ПРОГРАМИ</w:t>
            </w:r>
            <w:r w:rsidR="003643E1">
              <w:rPr>
                <w:noProof/>
                <w:webHidden/>
              </w:rPr>
              <w:tab/>
            </w:r>
            <w:r w:rsidR="003643E1">
              <w:rPr>
                <w:noProof/>
                <w:webHidden/>
              </w:rPr>
              <w:fldChar w:fldCharType="begin"/>
            </w:r>
            <w:r w:rsidR="003643E1">
              <w:rPr>
                <w:noProof/>
                <w:webHidden/>
              </w:rPr>
              <w:instrText xml:space="preserve"> PAGEREF _Toc324109670 \h </w:instrText>
            </w:r>
            <w:r w:rsidR="003643E1">
              <w:rPr>
                <w:noProof/>
                <w:webHidden/>
              </w:rPr>
            </w:r>
            <w:r w:rsidR="003643E1">
              <w:rPr>
                <w:noProof/>
                <w:webHidden/>
              </w:rPr>
              <w:fldChar w:fldCharType="separate"/>
            </w:r>
            <w:r w:rsidR="003643E1">
              <w:rPr>
                <w:noProof/>
                <w:webHidden/>
              </w:rPr>
              <w:t>16</w:t>
            </w:r>
            <w:r w:rsidR="003643E1">
              <w:rPr>
                <w:noProof/>
                <w:webHidden/>
              </w:rPr>
              <w:fldChar w:fldCharType="end"/>
            </w:r>
          </w:hyperlink>
        </w:p>
        <w:p w:rsidR="003643E1" w:rsidRDefault="009A3A66">
          <w:pPr>
            <w:pStyle w:val="11"/>
            <w:tabs>
              <w:tab w:val="left" w:pos="880"/>
              <w:tab w:val="right" w:leader="dot" w:pos="9401"/>
            </w:tabs>
            <w:rPr>
              <w:noProof/>
              <w:sz w:val="22"/>
              <w:szCs w:val="22"/>
              <w:lang w:val="ru-RU" w:eastAsia="ru-RU" w:bidi="ar-SA"/>
            </w:rPr>
          </w:pPr>
          <w:hyperlink w:anchor="_Toc324109671" w:history="1">
            <w:r w:rsidR="003643E1" w:rsidRPr="00783222">
              <w:rPr>
                <w:rStyle w:val="afa"/>
                <w:noProof/>
                <w:lang w:val="uk-UA"/>
              </w:rPr>
              <w:t>10.</w:t>
            </w:r>
            <w:r w:rsidR="003643E1">
              <w:rPr>
                <w:noProof/>
                <w:sz w:val="22"/>
                <w:szCs w:val="22"/>
                <w:lang w:val="ru-RU" w:eastAsia="ru-RU" w:bidi="ar-SA"/>
              </w:rPr>
              <w:tab/>
            </w:r>
            <w:r w:rsidR="003643E1" w:rsidRPr="00783222">
              <w:rPr>
                <w:rStyle w:val="afa"/>
                <w:noProof/>
                <w:lang w:val="uk-UA"/>
              </w:rPr>
              <w:t>ТЕХНОЛОГІЯ РОЗРОБКИ ПРОГРАМИ</w:t>
            </w:r>
            <w:r w:rsidR="003643E1">
              <w:rPr>
                <w:noProof/>
                <w:webHidden/>
              </w:rPr>
              <w:tab/>
            </w:r>
            <w:r w:rsidR="003643E1">
              <w:rPr>
                <w:noProof/>
                <w:webHidden/>
              </w:rPr>
              <w:fldChar w:fldCharType="begin"/>
            </w:r>
            <w:r w:rsidR="003643E1">
              <w:rPr>
                <w:noProof/>
                <w:webHidden/>
              </w:rPr>
              <w:instrText xml:space="preserve"> PAGEREF _Toc324109671 \h </w:instrText>
            </w:r>
            <w:r w:rsidR="003643E1">
              <w:rPr>
                <w:noProof/>
                <w:webHidden/>
              </w:rPr>
            </w:r>
            <w:r w:rsidR="003643E1">
              <w:rPr>
                <w:noProof/>
                <w:webHidden/>
              </w:rPr>
              <w:fldChar w:fldCharType="separate"/>
            </w:r>
            <w:r w:rsidR="003643E1">
              <w:rPr>
                <w:noProof/>
                <w:webHidden/>
              </w:rPr>
              <w:t>17</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72" w:history="1">
            <w:r w:rsidR="003643E1" w:rsidRPr="00783222">
              <w:rPr>
                <w:rStyle w:val="afa"/>
                <w:noProof/>
                <w:lang w:val="uk-UA"/>
              </w:rPr>
              <w:t>10.1.</w:t>
            </w:r>
            <w:r w:rsidR="003643E1">
              <w:rPr>
                <w:noProof/>
                <w:sz w:val="22"/>
                <w:szCs w:val="22"/>
                <w:lang w:val="ru-RU" w:eastAsia="ru-RU" w:bidi="ar-SA"/>
              </w:rPr>
              <w:tab/>
            </w:r>
            <w:r w:rsidR="003643E1" w:rsidRPr="00783222">
              <w:rPr>
                <w:rStyle w:val="afa"/>
                <w:noProof/>
                <w:lang w:val="uk-UA"/>
              </w:rPr>
              <w:t>ОСНОВА ТИПУ ПРОЕКТУ ТА ЙОГО СТВОРЕННЯ</w:t>
            </w:r>
            <w:r w:rsidR="003643E1">
              <w:rPr>
                <w:noProof/>
                <w:webHidden/>
              </w:rPr>
              <w:tab/>
            </w:r>
            <w:r w:rsidR="003643E1">
              <w:rPr>
                <w:noProof/>
                <w:webHidden/>
              </w:rPr>
              <w:fldChar w:fldCharType="begin"/>
            </w:r>
            <w:r w:rsidR="003643E1">
              <w:rPr>
                <w:noProof/>
                <w:webHidden/>
              </w:rPr>
              <w:instrText xml:space="preserve"> PAGEREF _Toc324109672 \h </w:instrText>
            </w:r>
            <w:r w:rsidR="003643E1">
              <w:rPr>
                <w:noProof/>
                <w:webHidden/>
              </w:rPr>
            </w:r>
            <w:r w:rsidR="003643E1">
              <w:rPr>
                <w:noProof/>
                <w:webHidden/>
              </w:rPr>
              <w:fldChar w:fldCharType="separate"/>
            </w:r>
            <w:r w:rsidR="003643E1">
              <w:rPr>
                <w:noProof/>
                <w:webHidden/>
              </w:rPr>
              <w:t>17</w:t>
            </w:r>
            <w:r w:rsidR="003643E1">
              <w:rPr>
                <w:noProof/>
                <w:webHidden/>
              </w:rPr>
              <w:fldChar w:fldCharType="end"/>
            </w:r>
          </w:hyperlink>
        </w:p>
        <w:p w:rsidR="003643E1" w:rsidRDefault="009A3A66">
          <w:pPr>
            <w:pStyle w:val="11"/>
            <w:tabs>
              <w:tab w:val="left" w:pos="880"/>
              <w:tab w:val="right" w:leader="dot" w:pos="9401"/>
            </w:tabs>
            <w:rPr>
              <w:noProof/>
              <w:sz w:val="22"/>
              <w:szCs w:val="22"/>
              <w:lang w:val="ru-RU" w:eastAsia="ru-RU" w:bidi="ar-SA"/>
            </w:rPr>
          </w:pPr>
          <w:hyperlink w:anchor="_Toc324109673" w:history="1">
            <w:r w:rsidR="003643E1" w:rsidRPr="00783222">
              <w:rPr>
                <w:rStyle w:val="afa"/>
                <w:noProof/>
                <w:lang w:val="uk-UA"/>
              </w:rPr>
              <w:t>11.</w:t>
            </w:r>
            <w:r w:rsidR="003643E1">
              <w:rPr>
                <w:noProof/>
                <w:sz w:val="22"/>
                <w:szCs w:val="22"/>
                <w:lang w:val="ru-RU" w:eastAsia="ru-RU" w:bidi="ar-SA"/>
              </w:rPr>
              <w:tab/>
            </w:r>
            <w:r w:rsidR="003643E1" w:rsidRPr="00783222">
              <w:rPr>
                <w:rStyle w:val="afa"/>
                <w:noProof/>
                <w:lang w:val="uk-UA"/>
              </w:rPr>
              <w:t>ІНСТРУКЦІЯ КОРИСТУВАЧА</w:t>
            </w:r>
            <w:r w:rsidR="003643E1">
              <w:rPr>
                <w:noProof/>
                <w:webHidden/>
              </w:rPr>
              <w:tab/>
            </w:r>
            <w:r w:rsidR="003643E1">
              <w:rPr>
                <w:noProof/>
                <w:webHidden/>
              </w:rPr>
              <w:fldChar w:fldCharType="begin"/>
            </w:r>
            <w:r w:rsidR="003643E1">
              <w:rPr>
                <w:noProof/>
                <w:webHidden/>
              </w:rPr>
              <w:instrText xml:space="preserve"> PAGEREF _Toc324109673 \h </w:instrText>
            </w:r>
            <w:r w:rsidR="003643E1">
              <w:rPr>
                <w:noProof/>
                <w:webHidden/>
              </w:rPr>
            </w:r>
            <w:r w:rsidR="003643E1">
              <w:rPr>
                <w:noProof/>
                <w:webHidden/>
              </w:rPr>
              <w:fldChar w:fldCharType="separate"/>
            </w:r>
            <w:r w:rsidR="003643E1">
              <w:rPr>
                <w:noProof/>
                <w:webHidden/>
              </w:rPr>
              <w:t>18</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74" w:history="1">
            <w:r w:rsidR="003643E1" w:rsidRPr="00783222">
              <w:rPr>
                <w:rStyle w:val="afa"/>
                <w:noProof/>
                <w:lang w:val="uk-UA"/>
              </w:rPr>
              <w:t>11.1.</w:t>
            </w:r>
            <w:r w:rsidR="003643E1">
              <w:rPr>
                <w:noProof/>
                <w:sz w:val="22"/>
                <w:szCs w:val="22"/>
                <w:lang w:val="ru-RU" w:eastAsia="ru-RU" w:bidi="ar-SA"/>
              </w:rPr>
              <w:tab/>
            </w:r>
            <w:r w:rsidR="003643E1" w:rsidRPr="00783222">
              <w:rPr>
                <w:rStyle w:val="afa"/>
                <w:noProof/>
                <w:lang w:val="uk-UA"/>
              </w:rPr>
              <w:t>ПРИЗНАЧЕННЯ ПРОГРАМИ</w:t>
            </w:r>
            <w:r w:rsidR="003643E1">
              <w:rPr>
                <w:noProof/>
                <w:webHidden/>
              </w:rPr>
              <w:tab/>
            </w:r>
            <w:r w:rsidR="003643E1">
              <w:rPr>
                <w:noProof/>
                <w:webHidden/>
              </w:rPr>
              <w:fldChar w:fldCharType="begin"/>
            </w:r>
            <w:r w:rsidR="003643E1">
              <w:rPr>
                <w:noProof/>
                <w:webHidden/>
              </w:rPr>
              <w:instrText xml:space="preserve"> PAGEREF _Toc324109674 \h </w:instrText>
            </w:r>
            <w:r w:rsidR="003643E1">
              <w:rPr>
                <w:noProof/>
                <w:webHidden/>
              </w:rPr>
            </w:r>
            <w:r w:rsidR="003643E1">
              <w:rPr>
                <w:noProof/>
                <w:webHidden/>
              </w:rPr>
              <w:fldChar w:fldCharType="separate"/>
            </w:r>
            <w:r w:rsidR="003643E1">
              <w:rPr>
                <w:noProof/>
                <w:webHidden/>
              </w:rPr>
              <w:t>18</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75" w:history="1">
            <w:r w:rsidR="003643E1" w:rsidRPr="00783222">
              <w:rPr>
                <w:rStyle w:val="afa"/>
                <w:noProof/>
                <w:lang w:val="uk-UA"/>
              </w:rPr>
              <w:t>11.2.</w:t>
            </w:r>
            <w:r w:rsidR="003643E1">
              <w:rPr>
                <w:noProof/>
                <w:sz w:val="22"/>
                <w:szCs w:val="22"/>
                <w:lang w:val="ru-RU" w:eastAsia="ru-RU" w:bidi="ar-SA"/>
              </w:rPr>
              <w:tab/>
            </w:r>
            <w:r w:rsidR="003643E1" w:rsidRPr="00783222">
              <w:rPr>
                <w:rStyle w:val="afa"/>
                <w:noProof/>
                <w:lang w:val="uk-UA"/>
              </w:rPr>
              <w:t>ІНСТРУКЦІЯ РОБОТИ З ПРОГРАМОЮ</w:t>
            </w:r>
            <w:r w:rsidR="003643E1">
              <w:rPr>
                <w:noProof/>
                <w:webHidden/>
              </w:rPr>
              <w:tab/>
            </w:r>
            <w:r w:rsidR="003643E1">
              <w:rPr>
                <w:noProof/>
                <w:webHidden/>
              </w:rPr>
              <w:fldChar w:fldCharType="begin"/>
            </w:r>
            <w:r w:rsidR="003643E1">
              <w:rPr>
                <w:noProof/>
                <w:webHidden/>
              </w:rPr>
              <w:instrText xml:space="preserve"> PAGEREF _Toc324109675 \h </w:instrText>
            </w:r>
            <w:r w:rsidR="003643E1">
              <w:rPr>
                <w:noProof/>
                <w:webHidden/>
              </w:rPr>
            </w:r>
            <w:r w:rsidR="003643E1">
              <w:rPr>
                <w:noProof/>
                <w:webHidden/>
              </w:rPr>
              <w:fldChar w:fldCharType="separate"/>
            </w:r>
            <w:r w:rsidR="003643E1">
              <w:rPr>
                <w:noProof/>
                <w:webHidden/>
              </w:rPr>
              <w:t>18</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76" w:history="1">
            <w:r w:rsidR="003643E1" w:rsidRPr="00783222">
              <w:rPr>
                <w:rStyle w:val="afa"/>
                <w:noProof/>
                <w:lang w:val="uk-UA"/>
              </w:rPr>
              <w:t>11.2.1.</w:t>
            </w:r>
            <w:r w:rsidR="003643E1">
              <w:rPr>
                <w:noProof/>
                <w:sz w:val="22"/>
                <w:szCs w:val="22"/>
                <w:lang w:val="ru-RU" w:eastAsia="ru-RU" w:bidi="ar-SA"/>
              </w:rPr>
              <w:tab/>
            </w:r>
            <w:r w:rsidR="003643E1" w:rsidRPr="00783222">
              <w:rPr>
                <w:rStyle w:val="afa"/>
                <w:noProof/>
                <w:lang w:val="uk-UA"/>
              </w:rPr>
              <w:t>ЗАПУСК ПРОГРАМИ</w:t>
            </w:r>
            <w:r w:rsidR="003643E1">
              <w:rPr>
                <w:noProof/>
                <w:webHidden/>
              </w:rPr>
              <w:tab/>
            </w:r>
            <w:r w:rsidR="003643E1">
              <w:rPr>
                <w:noProof/>
                <w:webHidden/>
              </w:rPr>
              <w:fldChar w:fldCharType="begin"/>
            </w:r>
            <w:r w:rsidR="003643E1">
              <w:rPr>
                <w:noProof/>
                <w:webHidden/>
              </w:rPr>
              <w:instrText xml:space="preserve"> PAGEREF _Toc324109676 \h </w:instrText>
            </w:r>
            <w:r w:rsidR="003643E1">
              <w:rPr>
                <w:noProof/>
                <w:webHidden/>
              </w:rPr>
            </w:r>
            <w:r w:rsidR="003643E1">
              <w:rPr>
                <w:noProof/>
                <w:webHidden/>
              </w:rPr>
              <w:fldChar w:fldCharType="separate"/>
            </w:r>
            <w:r w:rsidR="003643E1">
              <w:rPr>
                <w:noProof/>
                <w:webHidden/>
              </w:rPr>
              <w:t>18</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77" w:history="1">
            <w:r w:rsidR="003643E1" w:rsidRPr="00783222">
              <w:rPr>
                <w:rStyle w:val="afa"/>
                <w:noProof/>
                <w:lang w:val="uk-UA"/>
              </w:rPr>
              <w:t>11.2.2.</w:t>
            </w:r>
            <w:r w:rsidR="003643E1">
              <w:rPr>
                <w:noProof/>
                <w:sz w:val="22"/>
                <w:szCs w:val="22"/>
                <w:lang w:val="ru-RU" w:eastAsia="ru-RU" w:bidi="ar-SA"/>
              </w:rPr>
              <w:tab/>
            </w:r>
            <w:r w:rsidR="003643E1" w:rsidRPr="00783222">
              <w:rPr>
                <w:rStyle w:val="afa"/>
                <w:noProof/>
                <w:lang w:val="uk-UA"/>
              </w:rPr>
              <w:t>АВТОРИЗАЦІЯ В СИСТЕМІ</w:t>
            </w:r>
            <w:r w:rsidR="003643E1">
              <w:rPr>
                <w:noProof/>
                <w:webHidden/>
              </w:rPr>
              <w:tab/>
            </w:r>
            <w:r w:rsidR="003643E1">
              <w:rPr>
                <w:noProof/>
                <w:webHidden/>
              </w:rPr>
              <w:fldChar w:fldCharType="begin"/>
            </w:r>
            <w:r w:rsidR="003643E1">
              <w:rPr>
                <w:noProof/>
                <w:webHidden/>
              </w:rPr>
              <w:instrText xml:space="preserve"> PAGEREF _Toc324109677 \h </w:instrText>
            </w:r>
            <w:r w:rsidR="003643E1">
              <w:rPr>
                <w:noProof/>
                <w:webHidden/>
              </w:rPr>
            </w:r>
            <w:r w:rsidR="003643E1">
              <w:rPr>
                <w:noProof/>
                <w:webHidden/>
              </w:rPr>
              <w:fldChar w:fldCharType="separate"/>
            </w:r>
            <w:r w:rsidR="003643E1">
              <w:rPr>
                <w:noProof/>
                <w:webHidden/>
              </w:rPr>
              <w:t>19</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78" w:history="1">
            <w:r w:rsidR="003643E1" w:rsidRPr="00783222">
              <w:rPr>
                <w:rStyle w:val="afa"/>
                <w:noProof/>
                <w:lang w:val="uk-UA"/>
              </w:rPr>
              <w:t>11.2.3.</w:t>
            </w:r>
            <w:r w:rsidR="003643E1">
              <w:rPr>
                <w:noProof/>
                <w:sz w:val="22"/>
                <w:szCs w:val="22"/>
                <w:lang w:val="ru-RU" w:eastAsia="ru-RU" w:bidi="ar-SA"/>
              </w:rPr>
              <w:tab/>
            </w:r>
            <w:r w:rsidR="003643E1" w:rsidRPr="00783222">
              <w:rPr>
                <w:rStyle w:val="afa"/>
                <w:noProof/>
                <w:lang w:val="uk-UA"/>
              </w:rPr>
              <w:t>РОБОТА З СИСТЕМОЮ</w:t>
            </w:r>
            <w:r w:rsidR="003643E1">
              <w:rPr>
                <w:noProof/>
                <w:webHidden/>
              </w:rPr>
              <w:tab/>
            </w:r>
            <w:r w:rsidR="003643E1">
              <w:rPr>
                <w:noProof/>
                <w:webHidden/>
              </w:rPr>
              <w:fldChar w:fldCharType="begin"/>
            </w:r>
            <w:r w:rsidR="003643E1">
              <w:rPr>
                <w:noProof/>
                <w:webHidden/>
              </w:rPr>
              <w:instrText xml:space="preserve"> PAGEREF _Toc324109678 \h </w:instrText>
            </w:r>
            <w:r w:rsidR="003643E1">
              <w:rPr>
                <w:noProof/>
                <w:webHidden/>
              </w:rPr>
            </w:r>
            <w:r w:rsidR="003643E1">
              <w:rPr>
                <w:noProof/>
                <w:webHidden/>
              </w:rPr>
              <w:fldChar w:fldCharType="separate"/>
            </w:r>
            <w:r w:rsidR="003643E1">
              <w:rPr>
                <w:noProof/>
                <w:webHidden/>
              </w:rPr>
              <w:t>19</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79" w:history="1">
            <w:r w:rsidR="003643E1" w:rsidRPr="00783222">
              <w:rPr>
                <w:rStyle w:val="afa"/>
                <w:noProof/>
                <w:lang w:val="uk-UA"/>
              </w:rPr>
              <w:t>11.2.4.</w:t>
            </w:r>
            <w:r w:rsidR="003643E1">
              <w:rPr>
                <w:noProof/>
                <w:sz w:val="22"/>
                <w:szCs w:val="22"/>
                <w:lang w:val="ru-RU" w:eastAsia="ru-RU" w:bidi="ar-SA"/>
              </w:rPr>
              <w:tab/>
            </w:r>
            <w:r w:rsidR="003643E1" w:rsidRPr="00783222">
              <w:rPr>
                <w:rStyle w:val="afa"/>
                <w:noProof/>
                <w:lang w:val="uk-UA"/>
              </w:rPr>
              <w:t>ПІДСИСТЕМА ОБЛІКУ</w:t>
            </w:r>
            <w:r w:rsidR="003643E1">
              <w:rPr>
                <w:noProof/>
                <w:webHidden/>
              </w:rPr>
              <w:tab/>
            </w:r>
            <w:r w:rsidR="003643E1">
              <w:rPr>
                <w:noProof/>
                <w:webHidden/>
              </w:rPr>
              <w:fldChar w:fldCharType="begin"/>
            </w:r>
            <w:r w:rsidR="003643E1">
              <w:rPr>
                <w:noProof/>
                <w:webHidden/>
              </w:rPr>
              <w:instrText xml:space="preserve"> PAGEREF _Toc324109679 \h </w:instrText>
            </w:r>
            <w:r w:rsidR="003643E1">
              <w:rPr>
                <w:noProof/>
                <w:webHidden/>
              </w:rPr>
            </w:r>
            <w:r w:rsidR="003643E1">
              <w:rPr>
                <w:noProof/>
                <w:webHidden/>
              </w:rPr>
              <w:fldChar w:fldCharType="separate"/>
            </w:r>
            <w:r w:rsidR="003643E1">
              <w:rPr>
                <w:noProof/>
                <w:webHidden/>
              </w:rPr>
              <w:t>20</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80" w:history="1">
            <w:r w:rsidR="003643E1" w:rsidRPr="00783222">
              <w:rPr>
                <w:rStyle w:val="afa"/>
                <w:noProof/>
                <w:lang w:val="uk-UA"/>
              </w:rPr>
              <w:t>11.2.5.</w:t>
            </w:r>
            <w:r w:rsidR="003643E1">
              <w:rPr>
                <w:noProof/>
                <w:sz w:val="22"/>
                <w:szCs w:val="22"/>
                <w:lang w:val="ru-RU" w:eastAsia="ru-RU" w:bidi="ar-SA"/>
              </w:rPr>
              <w:tab/>
            </w:r>
            <w:r w:rsidR="003643E1" w:rsidRPr="00783222">
              <w:rPr>
                <w:rStyle w:val="afa"/>
                <w:noProof/>
                <w:lang w:val="uk-UA"/>
              </w:rPr>
              <w:t>ДЕТАЛЬНА ІНФОРМАЦІЯ</w:t>
            </w:r>
            <w:r w:rsidR="003643E1">
              <w:rPr>
                <w:noProof/>
                <w:webHidden/>
              </w:rPr>
              <w:tab/>
            </w:r>
            <w:r w:rsidR="003643E1">
              <w:rPr>
                <w:noProof/>
                <w:webHidden/>
              </w:rPr>
              <w:fldChar w:fldCharType="begin"/>
            </w:r>
            <w:r w:rsidR="003643E1">
              <w:rPr>
                <w:noProof/>
                <w:webHidden/>
              </w:rPr>
              <w:instrText xml:space="preserve"> PAGEREF _Toc324109680 \h </w:instrText>
            </w:r>
            <w:r w:rsidR="003643E1">
              <w:rPr>
                <w:noProof/>
                <w:webHidden/>
              </w:rPr>
            </w:r>
            <w:r w:rsidR="003643E1">
              <w:rPr>
                <w:noProof/>
                <w:webHidden/>
              </w:rPr>
              <w:fldChar w:fldCharType="separate"/>
            </w:r>
            <w:r w:rsidR="003643E1">
              <w:rPr>
                <w:noProof/>
                <w:webHidden/>
              </w:rPr>
              <w:t>21</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81" w:history="1">
            <w:r w:rsidR="003643E1" w:rsidRPr="00783222">
              <w:rPr>
                <w:rStyle w:val="afa"/>
                <w:noProof/>
                <w:lang w:val="uk-UA"/>
              </w:rPr>
              <w:t>11.2.6.</w:t>
            </w:r>
            <w:r w:rsidR="003643E1">
              <w:rPr>
                <w:noProof/>
                <w:sz w:val="22"/>
                <w:szCs w:val="22"/>
                <w:lang w:val="ru-RU" w:eastAsia="ru-RU" w:bidi="ar-SA"/>
              </w:rPr>
              <w:tab/>
            </w:r>
            <w:r w:rsidR="003643E1" w:rsidRPr="00783222">
              <w:rPr>
                <w:rStyle w:val="afa"/>
                <w:noProof/>
                <w:lang w:val="uk-UA"/>
              </w:rPr>
              <w:t>ІСТОРІЯ ОБЛАДНАННЯ</w:t>
            </w:r>
            <w:r w:rsidR="003643E1">
              <w:rPr>
                <w:noProof/>
                <w:webHidden/>
              </w:rPr>
              <w:tab/>
            </w:r>
            <w:r w:rsidR="003643E1">
              <w:rPr>
                <w:noProof/>
                <w:webHidden/>
              </w:rPr>
              <w:fldChar w:fldCharType="begin"/>
            </w:r>
            <w:r w:rsidR="003643E1">
              <w:rPr>
                <w:noProof/>
                <w:webHidden/>
              </w:rPr>
              <w:instrText xml:space="preserve"> PAGEREF _Toc324109681 \h </w:instrText>
            </w:r>
            <w:r w:rsidR="003643E1">
              <w:rPr>
                <w:noProof/>
                <w:webHidden/>
              </w:rPr>
            </w:r>
            <w:r w:rsidR="003643E1">
              <w:rPr>
                <w:noProof/>
                <w:webHidden/>
              </w:rPr>
              <w:fldChar w:fldCharType="separate"/>
            </w:r>
            <w:r w:rsidR="003643E1">
              <w:rPr>
                <w:noProof/>
                <w:webHidden/>
              </w:rPr>
              <w:t>22</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82" w:history="1">
            <w:r w:rsidR="003643E1" w:rsidRPr="00783222">
              <w:rPr>
                <w:rStyle w:val="afa"/>
                <w:noProof/>
                <w:lang w:val="uk-UA"/>
              </w:rPr>
              <w:t>11.2.7.</w:t>
            </w:r>
            <w:r w:rsidR="003643E1">
              <w:rPr>
                <w:noProof/>
                <w:sz w:val="22"/>
                <w:szCs w:val="22"/>
                <w:lang w:val="ru-RU" w:eastAsia="ru-RU" w:bidi="ar-SA"/>
              </w:rPr>
              <w:tab/>
            </w:r>
            <w:r w:rsidR="003643E1" w:rsidRPr="00783222">
              <w:rPr>
                <w:rStyle w:val="afa"/>
                <w:noProof/>
                <w:lang w:val="uk-UA"/>
              </w:rPr>
              <w:t>РЕДАГУВАННЯ ОБЛАДНАННЯ</w:t>
            </w:r>
            <w:r w:rsidR="003643E1">
              <w:rPr>
                <w:noProof/>
                <w:webHidden/>
              </w:rPr>
              <w:tab/>
            </w:r>
            <w:r w:rsidR="003643E1">
              <w:rPr>
                <w:noProof/>
                <w:webHidden/>
              </w:rPr>
              <w:fldChar w:fldCharType="begin"/>
            </w:r>
            <w:r w:rsidR="003643E1">
              <w:rPr>
                <w:noProof/>
                <w:webHidden/>
              </w:rPr>
              <w:instrText xml:space="preserve"> PAGEREF _Toc324109682 \h </w:instrText>
            </w:r>
            <w:r w:rsidR="003643E1">
              <w:rPr>
                <w:noProof/>
                <w:webHidden/>
              </w:rPr>
            </w:r>
            <w:r w:rsidR="003643E1">
              <w:rPr>
                <w:noProof/>
                <w:webHidden/>
              </w:rPr>
              <w:fldChar w:fldCharType="separate"/>
            </w:r>
            <w:r w:rsidR="003643E1">
              <w:rPr>
                <w:noProof/>
                <w:webHidden/>
              </w:rPr>
              <w:t>23</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83" w:history="1">
            <w:r w:rsidR="003643E1" w:rsidRPr="00783222">
              <w:rPr>
                <w:rStyle w:val="afa"/>
                <w:noProof/>
                <w:lang w:val="uk-UA"/>
              </w:rPr>
              <w:t>11.2.8.</w:t>
            </w:r>
            <w:r w:rsidR="003643E1">
              <w:rPr>
                <w:noProof/>
                <w:sz w:val="22"/>
                <w:szCs w:val="22"/>
                <w:lang w:val="ru-RU" w:eastAsia="ru-RU" w:bidi="ar-SA"/>
              </w:rPr>
              <w:tab/>
            </w:r>
            <w:r w:rsidR="003643E1" w:rsidRPr="00783222">
              <w:rPr>
                <w:rStyle w:val="afa"/>
                <w:noProof/>
                <w:lang w:val="uk-UA"/>
              </w:rPr>
              <w:t>ДОДАННЯ НОВОГО ОБЛАДНАННЯ</w:t>
            </w:r>
            <w:r w:rsidR="003643E1">
              <w:rPr>
                <w:noProof/>
                <w:webHidden/>
              </w:rPr>
              <w:tab/>
            </w:r>
            <w:r w:rsidR="003643E1">
              <w:rPr>
                <w:noProof/>
                <w:webHidden/>
              </w:rPr>
              <w:fldChar w:fldCharType="begin"/>
            </w:r>
            <w:r w:rsidR="003643E1">
              <w:rPr>
                <w:noProof/>
                <w:webHidden/>
              </w:rPr>
              <w:instrText xml:space="preserve"> PAGEREF _Toc324109683 \h </w:instrText>
            </w:r>
            <w:r w:rsidR="003643E1">
              <w:rPr>
                <w:noProof/>
                <w:webHidden/>
              </w:rPr>
            </w:r>
            <w:r w:rsidR="003643E1">
              <w:rPr>
                <w:noProof/>
                <w:webHidden/>
              </w:rPr>
              <w:fldChar w:fldCharType="separate"/>
            </w:r>
            <w:r w:rsidR="003643E1">
              <w:rPr>
                <w:noProof/>
                <w:webHidden/>
              </w:rPr>
              <w:t>24</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84" w:history="1">
            <w:r w:rsidR="003643E1" w:rsidRPr="00783222">
              <w:rPr>
                <w:rStyle w:val="afa"/>
                <w:noProof/>
                <w:lang w:val="uk-UA"/>
              </w:rPr>
              <w:t>11.2.9.</w:t>
            </w:r>
            <w:r w:rsidR="003643E1">
              <w:rPr>
                <w:noProof/>
                <w:sz w:val="22"/>
                <w:szCs w:val="22"/>
                <w:lang w:val="ru-RU" w:eastAsia="ru-RU" w:bidi="ar-SA"/>
              </w:rPr>
              <w:tab/>
            </w:r>
            <w:r w:rsidR="003643E1" w:rsidRPr="00783222">
              <w:rPr>
                <w:rStyle w:val="afa"/>
                <w:noProof/>
                <w:lang w:val="uk-UA"/>
              </w:rPr>
              <w:t>РЕДАКТОР ШАБЛОНІВ ОБЛАДНАННЯ</w:t>
            </w:r>
            <w:r w:rsidR="003643E1">
              <w:rPr>
                <w:noProof/>
                <w:webHidden/>
              </w:rPr>
              <w:tab/>
            </w:r>
            <w:r w:rsidR="003643E1">
              <w:rPr>
                <w:noProof/>
                <w:webHidden/>
              </w:rPr>
              <w:fldChar w:fldCharType="begin"/>
            </w:r>
            <w:r w:rsidR="003643E1">
              <w:rPr>
                <w:noProof/>
                <w:webHidden/>
              </w:rPr>
              <w:instrText xml:space="preserve"> PAGEREF _Toc324109684 \h </w:instrText>
            </w:r>
            <w:r w:rsidR="003643E1">
              <w:rPr>
                <w:noProof/>
                <w:webHidden/>
              </w:rPr>
            </w:r>
            <w:r w:rsidR="003643E1">
              <w:rPr>
                <w:noProof/>
                <w:webHidden/>
              </w:rPr>
              <w:fldChar w:fldCharType="separate"/>
            </w:r>
            <w:r w:rsidR="003643E1">
              <w:rPr>
                <w:noProof/>
                <w:webHidden/>
              </w:rPr>
              <w:t>26</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85" w:history="1">
            <w:r w:rsidR="003643E1" w:rsidRPr="00783222">
              <w:rPr>
                <w:rStyle w:val="afa"/>
                <w:noProof/>
                <w:lang w:val="uk-UA"/>
              </w:rPr>
              <w:t>11.2.10.</w:t>
            </w:r>
            <w:r w:rsidR="003643E1">
              <w:rPr>
                <w:noProof/>
                <w:sz w:val="22"/>
                <w:szCs w:val="22"/>
                <w:lang w:val="ru-RU" w:eastAsia="ru-RU" w:bidi="ar-SA"/>
              </w:rPr>
              <w:tab/>
            </w:r>
            <w:r w:rsidR="003643E1" w:rsidRPr="00783222">
              <w:rPr>
                <w:rStyle w:val="afa"/>
                <w:noProof/>
                <w:lang w:val="uk-UA"/>
              </w:rPr>
              <w:t>РОЗКЛАД ПРОФІЛАКТИК</w:t>
            </w:r>
            <w:r w:rsidR="003643E1">
              <w:rPr>
                <w:noProof/>
                <w:webHidden/>
              </w:rPr>
              <w:tab/>
            </w:r>
            <w:r w:rsidR="003643E1">
              <w:rPr>
                <w:noProof/>
                <w:webHidden/>
              </w:rPr>
              <w:fldChar w:fldCharType="begin"/>
            </w:r>
            <w:r w:rsidR="003643E1">
              <w:rPr>
                <w:noProof/>
                <w:webHidden/>
              </w:rPr>
              <w:instrText xml:space="preserve"> PAGEREF _Toc324109685 \h </w:instrText>
            </w:r>
            <w:r w:rsidR="003643E1">
              <w:rPr>
                <w:noProof/>
                <w:webHidden/>
              </w:rPr>
            </w:r>
            <w:r w:rsidR="003643E1">
              <w:rPr>
                <w:noProof/>
                <w:webHidden/>
              </w:rPr>
              <w:fldChar w:fldCharType="separate"/>
            </w:r>
            <w:r w:rsidR="003643E1">
              <w:rPr>
                <w:noProof/>
                <w:webHidden/>
              </w:rPr>
              <w:t>27</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86" w:history="1">
            <w:r w:rsidR="003643E1" w:rsidRPr="00783222">
              <w:rPr>
                <w:rStyle w:val="afa"/>
                <w:noProof/>
                <w:lang w:val="uk-UA"/>
              </w:rPr>
              <w:t>11.2.11.</w:t>
            </w:r>
            <w:r w:rsidR="003643E1">
              <w:rPr>
                <w:noProof/>
                <w:sz w:val="22"/>
                <w:szCs w:val="22"/>
                <w:lang w:val="ru-RU" w:eastAsia="ru-RU" w:bidi="ar-SA"/>
              </w:rPr>
              <w:tab/>
            </w:r>
            <w:r w:rsidR="003643E1" w:rsidRPr="00783222">
              <w:rPr>
                <w:rStyle w:val="afa"/>
                <w:noProof/>
                <w:lang w:val="uk-UA"/>
              </w:rPr>
              <w:t>ПРОВЕДЕННЯ ПРОФІЛАКТИКИ</w:t>
            </w:r>
            <w:r w:rsidR="003643E1">
              <w:rPr>
                <w:noProof/>
                <w:webHidden/>
              </w:rPr>
              <w:tab/>
            </w:r>
            <w:r w:rsidR="003643E1">
              <w:rPr>
                <w:noProof/>
                <w:webHidden/>
              </w:rPr>
              <w:fldChar w:fldCharType="begin"/>
            </w:r>
            <w:r w:rsidR="003643E1">
              <w:rPr>
                <w:noProof/>
                <w:webHidden/>
              </w:rPr>
              <w:instrText xml:space="preserve"> PAGEREF _Toc324109686 \h </w:instrText>
            </w:r>
            <w:r w:rsidR="003643E1">
              <w:rPr>
                <w:noProof/>
                <w:webHidden/>
              </w:rPr>
            </w:r>
            <w:r w:rsidR="003643E1">
              <w:rPr>
                <w:noProof/>
                <w:webHidden/>
              </w:rPr>
              <w:fldChar w:fldCharType="separate"/>
            </w:r>
            <w:r w:rsidR="003643E1">
              <w:rPr>
                <w:noProof/>
                <w:webHidden/>
              </w:rPr>
              <w:t>28</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87" w:history="1">
            <w:r w:rsidR="003643E1" w:rsidRPr="00783222">
              <w:rPr>
                <w:rStyle w:val="afa"/>
                <w:noProof/>
                <w:lang w:val="uk-UA"/>
              </w:rPr>
              <w:t>11.2.12.</w:t>
            </w:r>
            <w:r w:rsidR="003643E1">
              <w:rPr>
                <w:noProof/>
                <w:sz w:val="22"/>
                <w:szCs w:val="22"/>
                <w:lang w:val="ru-RU" w:eastAsia="ru-RU" w:bidi="ar-SA"/>
              </w:rPr>
              <w:tab/>
            </w:r>
            <w:r w:rsidR="003643E1" w:rsidRPr="00783222">
              <w:rPr>
                <w:rStyle w:val="afa"/>
                <w:noProof/>
                <w:lang w:val="uk-UA"/>
              </w:rPr>
              <w:t>ЗБЕРЕЖЕННЯ ЗВІТУ</w:t>
            </w:r>
            <w:r w:rsidR="003643E1">
              <w:rPr>
                <w:noProof/>
                <w:webHidden/>
              </w:rPr>
              <w:tab/>
            </w:r>
            <w:r w:rsidR="003643E1">
              <w:rPr>
                <w:noProof/>
                <w:webHidden/>
              </w:rPr>
              <w:fldChar w:fldCharType="begin"/>
            </w:r>
            <w:r w:rsidR="003643E1">
              <w:rPr>
                <w:noProof/>
                <w:webHidden/>
              </w:rPr>
              <w:instrText xml:space="preserve"> PAGEREF _Toc324109687 \h </w:instrText>
            </w:r>
            <w:r w:rsidR="003643E1">
              <w:rPr>
                <w:noProof/>
                <w:webHidden/>
              </w:rPr>
            </w:r>
            <w:r w:rsidR="003643E1">
              <w:rPr>
                <w:noProof/>
                <w:webHidden/>
              </w:rPr>
              <w:fldChar w:fldCharType="separate"/>
            </w:r>
            <w:r w:rsidR="003643E1">
              <w:rPr>
                <w:noProof/>
                <w:webHidden/>
              </w:rPr>
              <w:t>29</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88" w:history="1">
            <w:r w:rsidR="003643E1" w:rsidRPr="00783222">
              <w:rPr>
                <w:rStyle w:val="afa"/>
                <w:noProof/>
                <w:lang w:val="uk-UA"/>
              </w:rPr>
              <w:t>11.2.13.</w:t>
            </w:r>
            <w:r w:rsidR="003643E1">
              <w:rPr>
                <w:noProof/>
                <w:sz w:val="22"/>
                <w:szCs w:val="22"/>
                <w:lang w:val="ru-RU" w:eastAsia="ru-RU" w:bidi="ar-SA"/>
              </w:rPr>
              <w:tab/>
            </w:r>
            <w:r w:rsidR="003643E1" w:rsidRPr="00783222">
              <w:rPr>
                <w:rStyle w:val="afa"/>
                <w:noProof/>
                <w:lang w:val="uk-UA"/>
              </w:rPr>
              <w:t>АДМІНІСТРУВАННЯ</w:t>
            </w:r>
            <w:r w:rsidR="003643E1">
              <w:rPr>
                <w:noProof/>
                <w:webHidden/>
              </w:rPr>
              <w:tab/>
            </w:r>
            <w:r w:rsidR="003643E1">
              <w:rPr>
                <w:noProof/>
                <w:webHidden/>
              </w:rPr>
              <w:fldChar w:fldCharType="begin"/>
            </w:r>
            <w:r w:rsidR="003643E1">
              <w:rPr>
                <w:noProof/>
                <w:webHidden/>
              </w:rPr>
              <w:instrText xml:space="preserve"> PAGEREF _Toc324109688 \h </w:instrText>
            </w:r>
            <w:r w:rsidR="003643E1">
              <w:rPr>
                <w:noProof/>
                <w:webHidden/>
              </w:rPr>
            </w:r>
            <w:r w:rsidR="003643E1">
              <w:rPr>
                <w:noProof/>
                <w:webHidden/>
              </w:rPr>
              <w:fldChar w:fldCharType="separate"/>
            </w:r>
            <w:r w:rsidR="003643E1">
              <w:rPr>
                <w:noProof/>
                <w:webHidden/>
              </w:rPr>
              <w:t>30</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89" w:history="1">
            <w:r w:rsidR="003643E1" w:rsidRPr="00783222">
              <w:rPr>
                <w:rStyle w:val="afa"/>
                <w:noProof/>
                <w:lang w:val="uk-UA"/>
              </w:rPr>
              <w:t>11.2.14.</w:t>
            </w:r>
            <w:r w:rsidR="003643E1">
              <w:rPr>
                <w:noProof/>
                <w:sz w:val="22"/>
                <w:szCs w:val="22"/>
                <w:lang w:val="ru-RU" w:eastAsia="ru-RU" w:bidi="ar-SA"/>
              </w:rPr>
              <w:tab/>
            </w:r>
            <w:r w:rsidR="003643E1" w:rsidRPr="00783222">
              <w:rPr>
                <w:rStyle w:val="afa"/>
                <w:noProof/>
                <w:lang w:val="uk-UA"/>
              </w:rPr>
              <w:t>РЕДАГУВАТИ ПРОФІЛЬ</w:t>
            </w:r>
            <w:r w:rsidR="003643E1">
              <w:rPr>
                <w:noProof/>
                <w:webHidden/>
              </w:rPr>
              <w:tab/>
            </w:r>
            <w:r w:rsidR="003643E1">
              <w:rPr>
                <w:noProof/>
                <w:webHidden/>
              </w:rPr>
              <w:fldChar w:fldCharType="begin"/>
            </w:r>
            <w:r w:rsidR="003643E1">
              <w:rPr>
                <w:noProof/>
                <w:webHidden/>
              </w:rPr>
              <w:instrText xml:space="preserve"> PAGEREF _Toc324109689 \h </w:instrText>
            </w:r>
            <w:r w:rsidR="003643E1">
              <w:rPr>
                <w:noProof/>
                <w:webHidden/>
              </w:rPr>
            </w:r>
            <w:r w:rsidR="003643E1">
              <w:rPr>
                <w:noProof/>
                <w:webHidden/>
              </w:rPr>
              <w:fldChar w:fldCharType="separate"/>
            </w:r>
            <w:r w:rsidR="003643E1">
              <w:rPr>
                <w:noProof/>
                <w:webHidden/>
              </w:rPr>
              <w:t>31</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90" w:history="1">
            <w:r w:rsidR="003643E1" w:rsidRPr="00783222">
              <w:rPr>
                <w:rStyle w:val="afa"/>
                <w:noProof/>
                <w:lang w:val="uk-UA"/>
              </w:rPr>
              <w:t>11.2.15.</w:t>
            </w:r>
            <w:r w:rsidR="003643E1">
              <w:rPr>
                <w:noProof/>
                <w:sz w:val="22"/>
                <w:szCs w:val="22"/>
                <w:lang w:val="ru-RU" w:eastAsia="ru-RU" w:bidi="ar-SA"/>
              </w:rPr>
              <w:tab/>
            </w:r>
            <w:r w:rsidR="003643E1" w:rsidRPr="00783222">
              <w:rPr>
                <w:rStyle w:val="afa"/>
                <w:noProof/>
                <w:lang w:val="uk-UA"/>
              </w:rPr>
              <w:t>ДОДАТИ ПРОФІЛЬ</w:t>
            </w:r>
            <w:r w:rsidR="003643E1">
              <w:rPr>
                <w:noProof/>
                <w:webHidden/>
              </w:rPr>
              <w:tab/>
            </w:r>
            <w:r w:rsidR="003643E1">
              <w:rPr>
                <w:noProof/>
                <w:webHidden/>
              </w:rPr>
              <w:fldChar w:fldCharType="begin"/>
            </w:r>
            <w:r w:rsidR="003643E1">
              <w:rPr>
                <w:noProof/>
                <w:webHidden/>
              </w:rPr>
              <w:instrText xml:space="preserve"> PAGEREF _Toc324109690 \h </w:instrText>
            </w:r>
            <w:r w:rsidR="003643E1">
              <w:rPr>
                <w:noProof/>
                <w:webHidden/>
              </w:rPr>
            </w:r>
            <w:r w:rsidR="003643E1">
              <w:rPr>
                <w:noProof/>
                <w:webHidden/>
              </w:rPr>
              <w:fldChar w:fldCharType="separate"/>
            </w:r>
            <w:r w:rsidR="003643E1">
              <w:rPr>
                <w:noProof/>
                <w:webHidden/>
              </w:rPr>
              <w:t>32</w:t>
            </w:r>
            <w:r w:rsidR="003643E1">
              <w:rPr>
                <w:noProof/>
                <w:webHidden/>
              </w:rPr>
              <w:fldChar w:fldCharType="end"/>
            </w:r>
          </w:hyperlink>
        </w:p>
        <w:p w:rsidR="003643E1" w:rsidRDefault="009A3A66">
          <w:pPr>
            <w:pStyle w:val="31"/>
            <w:tabs>
              <w:tab w:val="left" w:pos="1760"/>
              <w:tab w:val="right" w:leader="dot" w:pos="9401"/>
            </w:tabs>
            <w:rPr>
              <w:noProof/>
              <w:sz w:val="22"/>
              <w:szCs w:val="22"/>
              <w:lang w:val="ru-RU" w:eastAsia="ru-RU" w:bidi="ar-SA"/>
            </w:rPr>
          </w:pPr>
          <w:hyperlink w:anchor="_Toc324109691" w:history="1">
            <w:r w:rsidR="003643E1" w:rsidRPr="00783222">
              <w:rPr>
                <w:rStyle w:val="afa"/>
                <w:noProof/>
                <w:lang w:val="uk-UA"/>
              </w:rPr>
              <w:t>11.2.16.</w:t>
            </w:r>
            <w:r w:rsidR="003643E1">
              <w:rPr>
                <w:noProof/>
                <w:sz w:val="22"/>
                <w:szCs w:val="22"/>
                <w:lang w:val="ru-RU" w:eastAsia="ru-RU" w:bidi="ar-SA"/>
              </w:rPr>
              <w:tab/>
            </w:r>
            <w:r w:rsidR="003643E1" w:rsidRPr="00783222">
              <w:rPr>
                <w:rStyle w:val="afa"/>
                <w:noProof/>
                <w:lang w:val="uk-UA"/>
              </w:rPr>
              <w:t>ЗБОЇ В ПРОГРАМІ ПІД ЧАС РОБОТИ</w:t>
            </w:r>
            <w:r w:rsidR="003643E1">
              <w:rPr>
                <w:noProof/>
                <w:webHidden/>
              </w:rPr>
              <w:tab/>
            </w:r>
            <w:r w:rsidR="003643E1">
              <w:rPr>
                <w:noProof/>
                <w:webHidden/>
              </w:rPr>
              <w:fldChar w:fldCharType="begin"/>
            </w:r>
            <w:r w:rsidR="003643E1">
              <w:rPr>
                <w:noProof/>
                <w:webHidden/>
              </w:rPr>
              <w:instrText xml:space="preserve"> PAGEREF _Toc324109691 \h </w:instrText>
            </w:r>
            <w:r w:rsidR="003643E1">
              <w:rPr>
                <w:noProof/>
                <w:webHidden/>
              </w:rPr>
            </w:r>
            <w:r w:rsidR="003643E1">
              <w:rPr>
                <w:noProof/>
                <w:webHidden/>
              </w:rPr>
              <w:fldChar w:fldCharType="separate"/>
            </w:r>
            <w:r w:rsidR="003643E1">
              <w:rPr>
                <w:noProof/>
                <w:webHidden/>
              </w:rPr>
              <w:t>32</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92" w:history="1">
            <w:r w:rsidR="003643E1" w:rsidRPr="00783222">
              <w:rPr>
                <w:rStyle w:val="afa"/>
                <w:noProof/>
                <w:lang w:val="uk-UA"/>
              </w:rPr>
              <w:t>11.3.</w:t>
            </w:r>
            <w:r w:rsidR="003643E1">
              <w:rPr>
                <w:noProof/>
                <w:sz w:val="22"/>
                <w:szCs w:val="22"/>
                <w:lang w:val="ru-RU" w:eastAsia="ru-RU" w:bidi="ar-SA"/>
              </w:rPr>
              <w:tab/>
            </w:r>
            <w:r w:rsidR="003643E1" w:rsidRPr="00783222">
              <w:rPr>
                <w:rStyle w:val="afa"/>
                <w:noProof/>
                <w:lang w:val="uk-UA"/>
              </w:rPr>
              <w:t>КОНТРОЛЬНИЙ ПРИКЛАД РОБОТИ З СИСТЕМОЮ</w:t>
            </w:r>
            <w:r w:rsidR="003643E1">
              <w:rPr>
                <w:noProof/>
                <w:webHidden/>
              </w:rPr>
              <w:tab/>
            </w:r>
            <w:r w:rsidR="003643E1">
              <w:rPr>
                <w:noProof/>
                <w:webHidden/>
              </w:rPr>
              <w:fldChar w:fldCharType="begin"/>
            </w:r>
            <w:r w:rsidR="003643E1">
              <w:rPr>
                <w:noProof/>
                <w:webHidden/>
              </w:rPr>
              <w:instrText xml:space="preserve"> PAGEREF _Toc324109692 \h </w:instrText>
            </w:r>
            <w:r w:rsidR="003643E1">
              <w:rPr>
                <w:noProof/>
                <w:webHidden/>
              </w:rPr>
            </w:r>
            <w:r w:rsidR="003643E1">
              <w:rPr>
                <w:noProof/>
                <w:webHidden/>
              </w:rPr>
              <w:fldChar w:fldCharType="separate"/>
            </w:r>
            <w:r w:rsidR="003643E1">
              <w:rPr>
                <w:noProof/>
                <w:webHidden/>
              </w:rPr>
              <w:t>32</w:t>
            </w:r>
            <w:r w:rsidR="003643E1">
              <w:rPr>
                <w:noProof/>
                <w:webHidden/>
              </w:rPr>
              <w:fldChar w:fldCharType="end"/>
            </w:r>
          </w:hyperlink>
        </w:p>
        <w:p w:rsidR="003643E1" w:rsidRDefault="009A3A66">
          <w:pPr>
            <w:pStyle w:val="31"/>
            <w:tabs>
              <w:tab w:val="left" w:pos="1540"/>
              <w:tab w:val="right" w:leader="dot" w:pos="9401"/>
            </w:tabs>
            <w:rPr>
              <w:noProof/>
              <w:sz w:val="22"/>
              <w:szCs w:val="22"/>
              <w:lang w:val="ru-RU" w:eastAsia="ru-RU" w:bidi="ar-SA"/>
            </w:rPr>
          </w:pPr>
          <w:hyperlink w:anchor="_Toc324109693" w:history="1">
            <w:r w:rsidR="003643E1" w:rsidRPr="00783222">
              <w:rPr>
                <w:rStyle w:val="afa"/>
                <w:noProof/>
                <w:lang w:val="uk-UA"/>
              </w:rPr>
              <w:t>11.3.1.</w:t>
            </w:r>
            <w:r w:rsidR="003643E1">
              <w:rPr>
                <w:noProof/>
                <w:sz w:val="22"/>
                <w:szCs w:val="22"/>
                <w:lang w:val="ru-RU" w:eastAsia="ru-RU" w:bidi="ar-SA"/>
              </w:rPr>
              <w:tab/>
            </w:r>
            <w:r w:rsidR="003643E1" w:rsidRPr="00783222">
              <w:rPr>
                <w:rStyle w:val="afa"/>
                <w:noProof/>
                <w:lang w:val="uk-UA"/>
              </w:rPr>
              <w:t>ПРОВЕДЕННЯ ПРОФІЛАКТИКИ</w:t>
            </w:r>
            <w:r w:rsidR="003643E1">
              <w:rPr>
                <w:noProof/>
                <w:webHidden/>
              </w:rPr>
              <w:tab/>
            </w:r>
            <w:r w:rsidR="003643E1">
              <w:rPr>
                <w:noProof/>
                <w:webHidden/>
              </w:rPr>
              <w:fldChar w:fldCharType="begin"/>
            </w:r>
            <w:r w:rsidR="003643E1">
              <w:rPr>
                <w:noProof/>
                <w:webHidden/>
              </w:rPr>
              <w:instrText xml:space="preserve"> PAGEREF _Toc324109693 \h </w:instrText>
            </w:r>
            <w:r w:rsidR="003643E1">
              <w:rPr>
                <w:noProof/>
                <w:webHidden/>
              </w:rPr>
            </w:r>
            <w:r w:rsidR="003643E1">
              <w:rPr>
                <w:noProof/>
                <w:webHidden/>
              </w:rPr>
              <w:fldChar w:fldCharType="separate"/>
            </w:r>
            <w:r w:rsidR="003643E1">
              <w:rPr>
                <w:noProof/>
                <w:webHidden/>
              </w:rPr>
              <w:t>33</w:t>
            </w:r>
            <w:r w:rsidR="003643E1">
              <w:rPr>
                <w:noProof/>
                <w:webHidden/>
              </w:rPr>
              <w:fldChar w:fldCharType="end"/>
            </w:r>
          </w:hyperlink>
        </w:p>
        <w:p w:rsidR="003643E1" w:rsidRDefault="009A3A66">
          <w:pPr>
            <w:pStyle w:val="11"/>
            <w:tabs>
              <w:tab w:val="left" w:pos="880"/>
              <w:tab w:val="right" w:leader="dot" w:pos="9401"/>
            </w:tabs>
            <w:rPr>
              <w:noProof/>
              <w:sz w:val="22"/>
              <w:szCs w:val="22"/>
              <w:lang w:val="ru-RU" w:eastAsia="ru-RU" w:bidi="ar-SA"/>
            </w:rPr>
          </w:pPr>
          <w:hyperlink w:anchor="_Toc324109694" w:history="1">
            <w:r w:rsidR="003643E1" w:rsidRPr="00783222">
              <w:rPr>
                <w:rStyle w:val="afa"/>
                <w:noProof/>
                <w:lang w:val="uk-UA"/>
              </w:rPr>
              <w:t>12.</w:t>
            </w:r>
            <w:r w:rsidR="003643E1">
              <w:rPr>
                <w:noProof/>
                <w:sz w:val="22"/>
                <w:szCs w:val="22"/>
                <w:lang w:val="ru-RU" w:eastAsia="ru-RU" w:bidi="ar-SA"/>
              </w:rPr>
              <w:tab/>
            </w:r>
            <w:r w:rsidR="003643E1" w:rsidRPr="00783222">
              <w:rPr>
                <w:rStyle w:val="afa"/>
                <w:noProof/>
                <w:lang w:val="uk-UA"/>
              </w:rPr>
              <w:t>ДОДАТОК</w:t>
            </w:r>
            <w:r w:rsidR="003643E1">
              <w:rPr>
                <w:noProof/>
                <w:webHidden/>
              </w:rPr>
              <w:tab/>
            </w:r>
            <w:r w:rsidR="003643E1">
              <w:rPr>
                <w:noProof/>
                <w:webHidden/>
              </w:rPr>
              <w:fldChar w:fldCharType="begin"/>
            </w:r>
            <w:r w:rsidR="003643E1">
              <w:rPr>
                <w:noProof/>
                <w:webHidden/>
              </w:rPr>
              <w:instrText xml:space="preserve"> PAGEREF _Toc324109694 \h </w:instrText>
            </w:r>
            <w:r w:rsidR="003643E1">
              <w:rPr>
                <w:noProof/>
                <w:webHidden/>
              </w:rPr>
            </w:r>
            <w:r w:rsidR="003643E1">
              <w:rPr>
                <w:noProof/>
                <w:webHidden/>
              </w:rPr>
              <w:fldChar w:fldCharType="separate"/>
            </w:r>
            <w:r w:rsidR="003643E1">
              <w:rPr>
                <w:noProof/>
                <w:webHidden/>
              </w:rPr>
              <w:t>34</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95" w:history="1">
            <w:r w:rsidR="003643E1" w:rsidRPr="00783222">
              <w:rPr>
                <w:rStyle w:val="afa"/>
                <w:noProof/>
                <w:lang w:val="uk-UA"/>
              </w:rPr>
              <w:t>12.1.</w:t>
            </w:r>
            <w:r w:rsidR="003643E1">
              <w:rPr>
                <w:noProof/>
                <w:sz w:val="22"/>
                <w:szCs w:val="22"/>
                <w:lang w:val="ru-RU" w:eastAsia="ru-RU" w:bidi="ar-SA"/>
              </w:rPr>
              <w:tab/>
            </w:r>
            <w:r w:rsidR="003643E1" w:rsidRPr="00783222">
              <w:rPr>
                <w:rStyle w:val="afa"/>
                <w:noProof/>
                <w:lang w:val="uk-UA"/>
              </w:rPr>
              <w:t>Діаграма варіантів використання системи</w:t>
            </w:r>
            <w:r w:rsidR="003643E1">
              <w:rPr>
                <w:noProof/>
                <w:webHidden/>
              </w:rPr>
              <w:tab/>
            </w:r>
            <w:r w:rsidR="003643E1">
              <w:rPr>
                <w:noProof/>
                <w:webHidden/>
              </w:rPr>
              <w:fldChar w:fldCharType="begin"/>
            </w:r>
            <w:r w:rsidR="003643E1">
              <w:rPr>
                <w:noProof/>
                <w:webHidden/>
              </w:rPr>
              <w:instrText xml:space="preserve"> PAGEREF _Toc324109695 \h </w:instrText>
            </w:r>
            <w:r w:rsidR="003643E1">
              <w:rPr>
                <w:noProof/>
                <w:webHidden/>
              </w:rPr>
            </w:r>
            <w:r w:rsidR="003643E1">
              <w:rPr>
                <w:noProof/>
                <w:webHidden/>
              </w:rPr>
              <w:fldChar w:fldCharType="separate"/>
            </w:r>
            <w:r w:rsidR="003643E1">
              <w:rPr>
                <w:noProof/>
                <w:webHidden/>
              </w:rPr>
              <w:t>34</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96" w:history="1">
            <w:r w:rsidR="003643E1" w:rsidRPr="00783222">
              <w:rPr>
                <w:rStyle w:val="afa"/>
                <w:noProof/>
                <w:lang w:val="uk-UA"/>
              </w:rPr>
              <w:t>12.2.</w:t>
            </w:r>
            <w:r w:rsidR="003643E1">
              <w:rPr>
                <w:noProof/>
                <w:sz w:val="22"/>
                <w:szCs w:val="22"/>
                <w:lang w:val="ru-RU" w:eastAsia="ru-RU" w:bidi="ar-SA"/>
              </w:rPr>
              <w:tab/>
            </w:r>
            <w:r w:rsidR="003643E1" w:rsidRPr="00783222">
              <w:rPr>
                <w:rStyle w:val="afa"/>
                <w:noProof/>
                <w:lang w:val="uk-UA"/>
              </w:rPr>
              <w:t>Структурна схема системи</w:t>
            </w:r>
            <w:r w:rsidR="003643E1">
              <w:rPr>
                <w:noProof/>
                <w:webHidden/>
              </w:rPr>
              <w:tab/>
            </w:r>
            <w:r w:rsidR="003643E1">
              <w:rPr>
                <w:noProof/>
                <w:webHidden/>
              </w:rPr>
              <w:fldChar w:fldCharType="begin"/>
            </w:r>
            <w:r w:rsidR="003643E1">
              <w:rPr>
                <w:noProof/>
                <w:webHidden/>
              </w:rPr>
              <w:instrText xml:space="preserve"> PAGEREF _Toc324109696 \h </w:instrText>
            </w:r>
            <w:r w:rsidR="003643E1">
              <w:rPr>
                <w:noProof/>
                <w:webHidden/>
              </w:rPr>
            </w:r>
            <w:r w:rsidR="003643E1">
              <w:rPr>
                <w:noProof/>
                <w:webHidden/>
              </w:rPr>
              <w:fldChar w:fldCharType="separate"/>
            </w:r>
            <w:r w:rsidR="003643E1">
              <w:rPr>
                <w:noProof/>
                <w:webHidden/>
              </w:rPr>
              <w:t>35</w:t>
            </w:r>
            <w:r w:rsidR="003643E1">
              <w:rPr>
                <w:noProof/>
                <w:webHidden/>
              </w:rPr>
              <w:fldChar w:fldCharType="end"/>
            </w:r>
          </w:hyperlink>
        </w:p>
        <w:p w:rsidR="003643E1" w:rsidRDefault="009A3A66">
          <w:pPr>
            <w:pStyle w:val="23"/>
            <w:tabs>
              <w:tab w:val="left" w:pos="1320"/>
              <w:tab w:val="right" w:leader="dot" w:pos="9401"/>
            </w:tabs>
            <w:rPr>
              <w:noProof/>
              <w:sz w:val="22"/>
              <w:szCs w:val="22"/>
              <w:lang w:val="ru-RU" w:eastAsia="ru-RU" w:bidi="ar-SA"/>
            </w:rPr>
          </w:pPr>
          <w:hyperlink w:anchor="_Toc324109697" w:history="1">
            <w:r w:rsidR="003643E1" w:rsidRPr="00783222">
              <w:rPr>
                <w:rStyle w:val="afa"/>
                <w:noProof/>
                <w:lang w:val="uk-UA"/>
              </w:rPr>
              <w:t>12.3.</w:t>
            </w:r>
            <w:r w:rsidR="003643E1">
              <w:rPr>
                <w:noProof/>
                <w:sz w:val="22"/>
                <w:szCs w:val="22"/>
                <w:lang w:val="ru-RU" w:eastAsia="ru-RU" w:bidi="ar-SA"/>
              </w:rPr>
              <w:tab/>
            </w:r>
            <w:r w:rsidR="003643E1" w:rsidRPr="00783222">
              <w:rPr>
                <w:rStyle w:val="afa"/>
                <w:noProof/>
                <w:lang w:val="uk-UA"/>
              </w:rPr>
              <w:t>ДІАГРАМА ТАБЛИЦЬ БД</w:t>
            </w:r>
            <w:r w:rsidR="003643E1">
              <w:rPr>
                <w:noProof/>
                <w:webHidden/>
              </w:rPr>
              <w:tab/>
            </w:r>
            <w:r w:rsidR="003643E1">
              <w:rPr>
                <w:noProof/>
                <w:webHidden/>
              </w:rPr>
              <w:fldChar w:fldCharType="begin"/>
            </w:r>
            <w:r w:rsidR="003643E1">
              <w:rPr>
                <w:noProof/>
                <w:webHidden/>
              </w:rPr>
              <w:instrText xml:space="preserve"> PAGEREF _Toc324109697 \h </w:instrText>
            </w:r>
            <w:r w:rsidR="003643E1">
              <w:rPr>
                <w:noProof/>
                <w:webHidden/>
              </w:rPr>
            </w:r>
            <w:r w:rsidR="003643E1">
              <w:rPr>
                <w:noProof/>
                <w:webHidden/>
              </w:rPr>
              <w:fldChar w:fldCharType="separate"/>
            </w:r>
            <w:r w:rsidR="003643E1">
              <w:rPr>
                <w:noProof/>
                <w:webHidden/>
              </w:rPr>
              <w:t>36</w:t>
            </w:r>
            <w:r w:rsidR="003643E1">
              <w:rPr>
                <w:noProof/>
                <w:webHidden/>
              </w:rPr>
              <w:fldChar w:fldCharType="end"/>
            </w:r>
          </w:hyperlink>
        </w:p>
        <w:p w:rsidR="00620CF3" w:rsidRPr="00D95CCC" w:rsidRDefault="00620CF3">
          <w:pPr>
            <w:rPr>
              <w:lang w:val="uk-UA"/>
            </w:rPr>
          </w:pPr>
          <w:r w:rsidRPr="00D95CCC">
            <w:rPr>
              <w:lang w:val="uk-UA"/>
            </w:rPr>
            <w:fldChar w:fldCharType="end"/>
          </w:r>
        </w:p>
      </w:sdtContent>
    </w:sdt>
    <w:p w:rsidR="008733EA" w:rsidRPr="00D95CCC" w:rsidRDefault="008733EA">
      <w:pPr>
        <w:rPr>
          <w:lang w:val="uk-UA"/>
        </w:rPr>
      </w:pPr>
      <w:r w:rsidRPr="00D95CCC">
        <w:rPr>
          <w:lang w:val="uk-UA"/>
        </w:rPr>
        <w:br w:type="page"/>
      </w:r>
    </w:p>
    <w:p w:rsidR="008733EA" w:rsidRPr="00D95CCC" w:rsidRDefault="008733EA" w:rsidP="00E31927">
      <w:pPr>
        <w:pStyle w:val="1"/>
        <w:numPr>
          <w:ilvl w:val="0"/>
          <w:numId w:val="1"/>
        </w:numPr>
        <w:rPr>
          <w:lang w:val="uk-UA"/>
        </w:rPr>
      </w:pPr>
      <w:bookmarkStart w:id="0" w:name="_Toc324109626"/>
      <w:r w:rsidRPr="00D95CCC">
        <w:rPr>
          <w:lang w:val="uk-UA"/>
        </w:rPr>
        <w:lastRenderedPageBreak/>
        <w:t>ЗАГАЛЬНІ ПОЛОЖЕННЯ</w:t>
      </w:r>
      <w:bookmarkEnd w:id="0"/>
    </w:p>
    <w:p w:rsidR="008733EA" w:rsidRPr="00D95CCC" w:rsidRDefault="008733EA" w:rsidP="00E31927">
      <w:pPr>
        <w:pStyle w:val="2"/>
        <w:numPr>
          <w:ilvl w:val="1"/>
          <w:numId w:val="1"/>
        </w:numPr>
        <w:rPr>
          <w:lang w:val="uk-UA"/>
        </w:rPr>
      </w:pPr>
      <w:bookmarkStart w:id="1" w:name="_Toc324109627"/>
      <w:r w:rsidRPr="00D95CCC">
        <w:rPr>
          <w:lang w:val="uk-UA"/>
        </w:rPr>
        <w:t>ПОВНА НАЗВА СИСТЕМИ ТА ЇЇ УМОВНЕ ПОЗНАЧЕННЯ</w:t>
      </w:r>
      <w:bookmarkEnd w:id="1"/>
    </w:p>
    <w:p w:rsidR="008733EA" w:rsidRPr="00D95CCC" w:rsidRDefault="008733EA" w:rsidP="008733EA">
      <w:pPr>
        <w:rPr>
          <w:lang w:val="uk-UA"/>
        </w:rPr>
      </w:pPr>
      <w:r w:rsidRPr="00D95CCC">
        <w:rPr>
          <w:lang w:val="uk-UA"/>
        </w:rPr>
        <w:t xml:space="preserve">    </w:t>
      </w:r>
      <w:r w:rsidRPr="00D95CCC">
        <w:rPr>
          <w:rStyle w:val="af0"/>
          <w:lang w:val="uk-UA"/>
        </w:rPr>
        <w:t>Повна назва системи:</w:t>
      </w:r>
      <w:r w:rsidRPr="00D95CCC">
        <w:rPr>
          <w:lang w:val="uk-UA"/>
        </w:rPr>
        <w:t xml:space="preserve"> Автоматизована система обліку комп’ютерного обладнання на кафедрі АСОІУ.</w:t>
      </w:r>
    </w:p>
    <w:p w:rsidR="008733EA" w:rsidRPr="00D95CCC" w:rsidRDefault="008733EA" w:rsidP="008733EA">
      <w:pPr>
        <w:rPr>
          <w:lang w:val="uk-UA"/>
        </w:rPr>
      </w:pPr>
      <w:r w:rsidRPr="00D95CCC">
        <w:rPr>
          <w:lang w:val="uk-UA"/>
        </w:rPr>
        <w:t xml:space="preserve">    </w:t>
      </w:r>
      <w:r w:rsidRPr="00D95CCC">
        <w:rPr>
          <w:rStyle w:val="af0"/>
          <w:lang w:val="uk-UA"/>
        </w:rPr>
        <w:t>Коротка назва системи:</w:t>
      </w:r>
      <w:r w:rsidRPr="00D95CCC">
        <w:rPr>
          <w:lang w:val="uk-UA"/>
        </w:rPr>
        <w:t xml:space="preserve"> Tech Inspector.</w:t>
      </w:r>
    </w:p>
    <w:p w:rsidR="008733EA" w:rsidRPr="00D95CCC" w:rsidRDefault="008733EA" w:rsidP="00E31927">
      <w:pPr>
        <w:pStyle w:val="2"/>
        <w:numPr>
          <w:ilvl w:val="1"/>
          <w:numId w:val="1"/>
        </w:numPr>
        <w:rPr>
          <w:lang w:val="uk-UA"/>
        </w:rPr>
      </w:pPr>
      <w:bookmarkStart w:id="2" w:name="_Toc324109628"/>
      <w:r w:rsidRPr="00D95CCC">
        <w:rPr>
          <w:lang w:val="uk-UA"/>
        </w:rPr>
        <w:t>НАЗВА ОРГАНІЗАЦІЇ-ЗАМОВНИКА ТА ОРГАНІЗАЦІЙ-УЧАСТНИКІВ РОБІТ</w:t>
      </w:r>
      <w:bookmarkEnd w:id="2"/>
    </w:p>
    <w:p w:rsidR="008733EA" w:rsidRPr="00D95CCC" w:rsidRDefault="008733EA" w:rsidP="008733EA">
      <w:pPr>
        <w:rPr>
          <w:lang w:val="uk-UA"/>
        </w:rPr>
      </w:pPr>
      <w:r w:rsidRPr="00D95CCC">
        <w:rPr>
          <w:lang w:val="uk-UA"/>
        </w:rPr>
        <w:t xml:space="preserve">    Замовником системи є кафедра автоматизованих систем обробки інформації та управління НТУУ "КПІ".</w:t>
      </w:r>
    </w:p>
    <w:p w:rsidR="008733EA" w:rsidRPr="00D95CCC" w:rsidRDefault="008733EA" w:rsidP="008733EA">
      <w:pPr>
        <w:rPr>
          <w:lang w:val="uk-UA"/>
        </w:rPr>
      </w:pPr>
      <w:r w:rsidRPr="00D95CCC">
        <w:rPr>
          <w:lang w:val="uk-UA"/>
        </w:rPr>
        <w:t xml:space="preserve">    Адреса замовника: Україна, 03056, м.Київ, пр. Перемоги 37а.</w:t>
      </w:r>
    </w:p>
    <w:p w:rsidR="008733EA" w:rsidRPr="00D95CCC" w:rsidRDefault="008733EA" w:rsidP="008733EA">
      <w:pPr>
        <w:rPr>
          <w:lang w:val="uk-UA"/>
        </w:rPr>
      </w:pPr>
      <w:r w:rsidRPr="00D95CCC">
        <w:rPr>
          <w:lang w:val="uk-UA"/>
        </w:rPr>
        <w:t xml:space="preserve">    Розробником системи є команда студентів гр. ІС-01 ФІОТ АСОІУ:</w:t>
      </w:r>
    </w:p>
    <w:p w:rsidR="008733EA" w:rsidRPr="00D95CCC" w:rsidRDefault="008733EA" w:rsidP="00E31927">
      <w:pPr>
        <w:pStyle w:val="ac"/>
        <w:numPr>
          <w:ilvl w:val="0"/>
          <w:numId w:val="2"/>
        </w:numPr>
        <w:rPr>
          <w:lang w:val="uk-UA"/>
        </w:rPr>
      </w:pPr>
      <w:r w:rsidRPr="00D95CCC">
        <w:rPr>
          <w:lang w:val="uk-UA"/>
        </w:rPr>
        <w:t xml:space="preserve">Масліков Віталій </w:t>
      </w:r>
    </w:p>
    <w:p w:rsidR="008733EA" w:rsidRPr="00D95CCC" w:rsidRDefault="008733EA" w:rsidP="00E31927">
      <w:pPr>
        <w:pStyle w:val="ac"/>
        <w:numPr>
          <w:ilvl w:val="0"/>
          <w:numId w:val="2"/>
        </w:numPr>
        <w:rPr>
          <w:lang w:val="uk-UA"/>
        </w:rPr>
      </w:pPr>
      <w:r w:rsidRPr="00D95CCC">
        <w:rPr>
          <w:lang w:val="uk-UA"/>
        </w:rPr>
        <w:t>Себало Михайло Миколайович</w:t>
      </w:r>
    </w:p>
    <w:p w:rsidR="008733EA" w:rsidRPr="00D95CCC" w:rsidRDefault="008733EA" w:rsidP="00E31927">
      <w:pPr>
        <w:pStyle w:val="ac"/>
        <w:numPr>
          <w:ilvl w:val="0"/>
          <w:numId w:val="2"/>
        </w:numPr>
        <w:rPr>
          <w:lang w:val="uk-UA"/>
        </w:rPr>
      </w:pPr>
      <w:r w:rsidRPr="00D95CCC">
        <w:rPr>
          <w:lang w:val="uk-UA"/>
        </w:rPr>
        <w:t>Ярмак Дмитро Олегович</w:t>
      </w:r>
    </w:p>
    <w:p w:rsidR="008733EA" w:rsidRPr="00D95CCC" w:rsidRDefault="008733EA" w:rsidP="00E31927">
      <w:pPr>
        <w:pStyle w:val="2"/>
        <w:numPr>
          <w:ilvl w:val="1"/>
          <w:numId w:val="1"/>
        </w:numPr>
        <w:rPr>
          <w:lang w:val="uk-UA"/>
        </w:rPr>
      </w:pPr>
      <w:bookmarkStart w:id="3" w:name="_Toc324109629"/>
      <w:r w:rsidRPr="00D95CCC">
        <w:rPr>
          <w:lang w:val="uk-UA"/>
        </w:rPr>
        <w:t>ПЕРЕЛІК ДОКУМЕНТІВ, НА ОСНОВІ ЯКИХ СТВОРЮЄТЬСЯ СИСТЕМА</w:t>
      </w:r>
      <w:bookmarkEnd w:id="3"/>
    </w:p>
    <w:p w:rsidR="008733EA" w:rsidRPr="00D95CCC" w:rsidRDefault="008733EA" w:rsidP="00E31927">
      <w:pPr>
        <w:pStyle w:val="ac"/>
        <w:numPr>
          <w:ilvl w:val="0"/>
          <w:numId w:val="2"/>
        </w:numPr>
        <w:rPr>
          <w:lang w:val="uk-UA"/>
        </w:rPr>
      </w:pPr>
      <w:r w:rsidRPr="00D95CCC">
        <w:rPr>
          <w:lang w:val="uk-UA"/>
        </w:rPr>
        <w:t>Навчальний план для спеціальності "Комп'ютерні науки"</w:t>
      </w:r>
    </w:p>
    <w:p w:rsidR="008733EA" w:rsidRPr="00D95CCC" w:rsidRDefault="008733EA" w:rsidP="00E31927">
      <w:pPr>
        <w:pStyle w:val="ac"/>
        <w:numPr>
          <w:ilvl w:val="0"/>
          <w:numId w:val="2"/>
        </w:numPr>
        <w:rPr>
          <w:lang w:val="uk-UA"/>
        </w:rPr>
      </w:pPr>
      <w:r w:rsidRPr="00D95CCC">
        <w:rPr>
          <w:lang w:val="uk-UA"/>
        </w:rPr>
        <w:t xml:space="preserve">Освітньо-професійна програма </w:t>
      </w:r>
    </w:p>
    <w:p w:rsidR="008733EA" w:rsidRPr="00D95CCC" w:rsidRDefault="008733EA" w:rsidP="00E31927">
      <w:pPr>
        <w:pStyle w:val="ac"/>
        <w:numPr>
          <w:ilvl w:val="0"/>
          <w:numId w:val="2"/>
        </w:numPr>
        <w:rPr>
          <w:lang w:val="uk-UA"/>
        </w:rPr>
      </w:pPr>
      <w:r w:rsidRPr="00D95CCC">
        <w:rPr>
          <w:lang w:val="uk-UA"/>
        </w:rPr>
        <w:t>Теми курсових робіт</w:t>
      </w:r>
    </w:p>
    <w:p w:rsidR="008733EA" w:rsidRPr="00D95CCC" w:rsidRDefault="008733EA" w:rsidP="00E31927">
      <w:pPr>
        <w:pStyle w:val="2"/>
        <w:numPr>
          <w:ilvl w:val="1"/>
          <w:numId w:val="1"/>
        </w:numPr>
        <w:rPr>
          <w:lang w:val="uk-UA"/>
        </w:rPr>
      </w:pPr>
      <w:bookmarkStart w:id="4" w:name="_Toc324109630"/>
      <w:r w:rsidRPr="00D95CCC">
        <w:rPr>
          <w:lang w:val="uk-UA"/>
        </w:rPr>
        <w:t>ПЛАНОВІ ТЕРМІНИ ПОЧАТКУ І ЗАКІНЧЕННЯ РОБОТИ ПО СТВОРЕННЮ СИСТЕМИ</w:t>
      </w:r>
      <w:bookmarkEnd w:id="4"/>
    </w:p>
    <w:p w:rsidR="008733EA" w:rsidRPr="00D95CCC" w:rsidRDefault="008733EA" w:rsidP="008733EA">
      <w:pPr>
        <w:rPr>
          <w:lang w:val="uk-UA"/>
        </w:rPr>
      </w:pPr>
      <w:r w:rsidRPr="00D95CCC">
        <w:rPr>
          <w:lang w:val="uk-UA"/>
        </w:rPr>
        <w:t>Плановий термін початку робіт по створенню автоматизованої системи обліку комп'ютерного обладнання на кафедрі АСОІУ "Tech Inspector" - 23 лютого 2012 року.</w:t>
      </w:r>
    </w:p>
    <w:p w:rsidR="008733EA" w:rsidRPr="00D95CCC" w:rsidRDefault="008733EA" w:rsidP="008733EA">
      <w:pPr>
        <w:rPr>
          <w:lang w:val="uk-UA"/>
        </w:rPr>
      </w:pPr>
      <w:r w:rsidRPr="00D95CCC">
        <w:rPr>
          <w:lang w:val="uk-UA"/>
        </w:rPr>
        <w:t>Плановий термін закінчення робіт зі створення автоматизованої системи обліку комп'ютерного обладнання на кафедрі АСОІУ "Tech Inspector" - травень 2013 року.</w:t>
      </w:r>
    </w:p>
    <w:p w:rsidR="008733EA" w:rsidRPr="00D95CCC" w:rsidRDefault="008733EA" w:rsidP="00E31927">
      <w:pPr>
        <w:pStyle w:val="2"/>
        <w:numPr>
          <w:ilvl w:val="1"/>
          <w:numId w:val="1"/>
        </w:numPr>
        <w:rPr>
          <w:lang w:val="uk-UA"/>
        </w:rPr>
      </w:pPr>
      <w:bookmarkStart w:id="5" w:name="_Toc324109631"/>
      <w:r w:rsidRPr="00D95CCC">
        <w:rPr>
          <w:lang w:val="uk-UA"/>
        </w:rPr>
        <w:t>ПОРЯДОК ОФОРМЛЕННЯ І ПРЕД'ЯВЛЕННЯ ЗАМОВНИКУ РЕЗУЛЬТАТІВ РОБІТ ПО СТВОРЕННЮ СИСТЕМИ</w:t>
      </w:r>
      <w:bookmarkEnd w:id="5"/>
    </w:p>
    <w:p w:rsidR="008733EA" w:rsidRPr="00D95CCC" w:rsidRDefault="008733EA" w:rsidP="008733EA">
      <w:pPr>
        <w:rPr>
          <w:lang w:val="uk-UA"/>
        </w:rPr>
      </w:pPr>
      <w:r w:rsidRPr="00D95CCC">
        <w:rPr>
          <w:lang w:val="uk-UA"/>
        </w:rPr>
        <w:t>Система передається у вигляді функціонуючого комплексу на базі засобів обчислювальної техніки Замовника і Виконавця в терміни, встановлені згідно п.1.4 цього ТЗ. Приймання системи здійснюється комісією у складі уповноважених представників Замовника і Виконавця.</w:t>
      </w:r>
    </w:p>
    <w:p w:rsidR="008733EA" w:rsidRPr="00D95CCC" w:rsidRDefault="008733EA" w:rsidP="008733EA">
      <w:pPr>
        <w:rPr>
          <w:lang w:val="uk-UA"/>
        </w:rPr>
      </w:pPr>
      <w:r w:rsidRPr="00D95CCC">
        <w:rPr>
          <w:lang w:val="uk-UA"/>
        </w:rPr>
        <w:t>Порядок пред'явлення системи, її випробувань та остаточного приймання визначений у п.6 цього ТЗ. Спільно з пред'явленням системи проводиться здача розробленого Виконавцем комплекту документації згідно п.8 цього ТЗ.</w:t>
      </w:r>
    </w:p>
    <w:p w:rsidR="008733EA" w:rsidRPr="00D95CCC" w:rsidRDefault="008733EA" w:rsidP="00E31927">
      <w:pPr>
        <w:pStyle w:val="2"/>
        <w:numPr>
          <w:ilvl w:val="1"/>
          <w:numId w:val="1"/>
        </w:numPr>
        <w:rPr>
          <w:lang w:val="uk-UA"/>
        </w:rPr>
      </w:pPr>
      <w:bookmarkStart w:id="6" w:name="_Toc324109632"/>
      <w:r w:rsidRPr="00D95CCC">
        <w:rPr>
          <w:lang w:val="uk-UA"/>
        </w:rPr>
        <w:t>ПЕРЕЛІК НОРМАТИВНО-ТЕХНІЧНИХ ДОКУМЕНТІВ, МЕТОДИЧНИХ МАТЕРІАЛІВ, ВИКОРИСТАНИХ ПРИ РОЗРОБЦІ ТЗ</w:t>
      </w:r>
      <w:bookmarkEnd w:id="6"/>
    </w:p>
    <w:p w:rsidR="008733EA" w:rsidRPr="00D95CCC" w:rsidRDefault="008733EA" w:rsidP="008733EA">
      <w:pPr>
        <w:rPr>
          <w:lang w:val="uk-UA"/>
        </w:rPr>
      </w:pPr>
      <w:r w:rsidRPr="00D95CCC">
        <w:rPr>
          <w:lang w:val="uk-UA"/>
        </w:rPr>
        <w:lastRenderedPageBreak/>
        <w:t>При розробці автоматизованої системи і створення проектно-експлуатаційної документації Виконавець повинен керуватися вимогами наступних нормативних документів:</w:t>
      </w:r>
    </w:p>
    <w:p w:rsidR="008733EA" w:rsidRPr="00D95CCC" w:rsidRDefault="008733EA" w:rsidP="00E31927">
      <w:pPr>
        <w:pStyle w:val="ac"/>
        <w:numPr>
          <w:ilvl w:val="0"/>
          <w:numId w:val="2"/>
        </w:numPr>
        <w:rPr>
          <w:lang w:val="uk-UA"/>
        </w:rPr>
      </w:pPr>
      <w:r w:rsidRPr="00D95CCC">
        <w:rPr>
          <w:lang w:val="uk-UA"/>
        </w:rPr>
        <w:t>ГОСТ 19.201-78. ТЕХНІЧНЕ ЗАВДАННЯ. ВИМОГИ ДО ЗМІСТУ І ОФОРМЛЕННЯ;</w:t>
      </w:r>
    </w:p>
    <w:p w:rsidR="008733EA" w:rsidRPr="00D95CCC" w:rsidRDefault="008733EA" w:rsidP="00E31927">
      <w:pPr>
        <w:pStyle w:val="ac"/>
        <w:numPr>
          <w:ilvl w:val="0"/>
          <w:numId w:val="2"/>
        </w:numPr>
        <w:rPr>
          <w:lang w:val="uk-UA"/>
        </w:rPr>
      </w:pPr>
      <w:r w:rsidRPr="00D95CCC">
        <w:rPr>
          <w:lang w:val="uk-UA"/>
        </w:rPr>
        <w:t>ГОСТ 34.601-90. Комплекс стандартів на автоматизовані системи. Автоматизовані системи. Стадії створення;</w:t>
      </w:r>
    </w:p>
    <w:p w:rsidR="008733EA" w:rsidRPr="00D95CCC" w:rsidRDefault="008733EA" w:rsidP="00E31927">
      <w:pPr>
        <w:pStyle w:val="ac"/>
        <w:numPr>
          <w:ilvl w:val="0"/>
          <w:numId w:val="2"/>
        </w:numPr>
        <w:rPr>
          <w:lang w:val="uk-UA"/>
        </w:rPr>
      </w:pPr>
      <w:r w:rsidRPr="00D95CCC">
        <w:rPr>
          <w:lang w:val="uk-UA"/>
        </w:rPr>
        <w:t>ГОСТ 34.201-89. Інформаційні технології. Комплекс стандартів на автоматизовані системи. Види, комплексність і позначення документів при створенні автоматизованих систем;</w:t>
      </w:r>
    </w:p>
    <w:p w:rsidR="008733EA" w:rsidRPr="00D95CCC" w:rsidRDefault="008733EA" w:rsidP="00E31927">
      <w:pPr>
        <w:pStyle w:val="ac"/>
        <w:numPr>
          <w:ilvl w:val="0"/>
          <w:numId w:val="2"/>
        </w:numPr>
        <w:rPr>
          <w:lang w:val="uk-UA"/>
        </w:rPr>
      </w:pPr>
      <w:r w:rsidRPr="00D95CCC">
        <w:rPr>
          <w:lang w:val="uk-UA"/>
        </w:rPr>
        <w:t>РД 50-34.698-90. Методичні вказівки. Інформаційні технології. Комплекс стандартів на автоматизовані системи. Автоматизовані системи. Вимоги до змісту документів.</w:t>
      </w:r>
    </w:p>
    <w:p w:rsidR="008733EA" w:rsidRPr="00D95CCC" w:rsidRDefault="008733EA" w:rsidP="00E31927">
      <w:pPr>
        <w:pStyle w:val="2"/>
        <w:numPr>
          <w:ilvl w:val="1"/>
          <w:numId w:val="1"/>
        </w:numPr>
        <w:rPr>
          <w:lang w:val="uk-UA"/>
        </w:rPr>
      </w:pPr>
      <w:bookmarkStart w:id="7" w:name="_Toc324109633"/>
      <w:r w:rsidRPr="00D95CCC">
        <w:rPr>
          <w:lang w:val="uk-UA"/>
        </w:rPr>
        <w:t>ВИЗНАЧЕННЯ, ПОЗНАЧЕННЯ І СКОРОЧЕННЯ</w:t>
      </w:r>
      <w:bookmarkEnd w:id="7"/>
    </w:p>
    <w:tbl>
      <w:tblPr>
        <w:tblStyle w:val="-5"/>
        <w:tblW w:w="9889" w:type="dxa"/>
        <w:tblLook w:val="04A0" w:firstRow="1" w:lastRow="0" w:firstColumn="1" w:lastColumn="0" w:noHBand="0" w:noVBand="1"/>
      </w:tblPr>
      <w:tblGrid>
        <w:gridCol w:w="1384"/>
        <w:gridCol w:w="3321"/>
        <w:gridCol w:w="5184"/>
      </w:tblGrid>
      <w:tr w:rsidR="008733EA" w:rsidRPr="00D95CCC" w:rsidTr="00873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33EA" w:rsidRPr="00D95CCC" w:rsidRDefault="008733EA" w:rsidP="008733EA">
            <w:pPr>
              <w:rPr>
                <w:lang w:val="uk-UA"/>
              </w:rPr>
            </w:pPr>
            <w:r w:rsidRPr="00D95CCC">
              <w:rPr>
                <w:lang w:val="uk-UA"/>
              </w:rPr>
              <w:t>N</w:t>
            </w:r>
          </w:p>
        </w:tc>
        <w:tc>
          <w:tcPr>
            <w:tcW w:w="3321" w:type="dxa"/>
          </w:tcPr>
          <w:p w:rsidR="008733EA" w:rsidRPr="00D95CCC" w:rsidRDefault="008733EA" w:rsidP="008733EA">
            <w:pPr>
              <w:cnfStyle w:val="100000000000" w:firstRow="1" w:lastRow="0" w:firstColumn="0" w:lastColumn="0" w:oddVBand="0" w:evenVBand="0" w:oddHBand="0" w:evenHBand="0" w:firstRowFirstColumn="0" w:firstRowLastColumn="0" w:lastRowFirstColumn="0" w:lastRowLastColumn="0"/>
              <w:rPr>
                <w:lang w:val="uk-UA"/>
              </w:rPr>
            </w:pPr>
            <w:r w:rsidRPr="00D95CCC">
              <w:rPr>
                <w:lang w:val="uk-UA"/>
              </w:rPr>
              <w:t>Скорочення</w:t>
            </w:r>
          </w:p>
        </w:tc>
        <w:tc>
          <w:tcPr>
            <w:tcW w:w="5184" w:type="dxa"/>
          </w:tcPr>
          <w:p w:rsidR="008733EA" w:rsidRPr="00D95CCC" w:rsidRDefault="008733EA" w:rsidP="008733EA">
            <w:pPr>
              <w:cnfStyle w:val="100000000000" w:firstRow="1" w:lastRow="0" w:firstColumn="0" w:lastColumn="0" w:oddVBand="0" w:evenVBand="0" w:oddHBand="0" w:evenHBand="0" w:firstRowFirstColumn="0" w:firstRowLastColumn="0" w:lastRowFirstColumn="0" w:lastRowLastColumn="0"/>
              <w:rPr>
                <w:lang w:val="uk-UA"/>
              </w:rPr>
            </w:pPr>
            <w:r w:rsidRPr="00D95CCC">
              <w:rPr>
                <w:lang w:val="uk-UA"/>
              </w:rPr>
              <w:t>Розшифровка</w:t>
            </w:r>
          </w:p>
        </w:tc>
      </w:tr>
      <w:tr w:rsidR="008733EA" w:rsidRPr="00D95CCC" w:rsidTr="00873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33EA" w:rsidRPr="00D95CCC" w:rsidRDefault="008733EA" w:rsidP="008733EA">
            <w:pPr>
              <w:rPr>
                <w:lang w:val="uk-UA"/>
              </w:rPr>
            </w:pPr>
            <w:r w:rsidRPr="00D95CCC">
              <w:rPr>
                <w:lang w:val="uk-UA"/>
              </w:rPr>
              <w:t>1</w:t>
            </w:r>
          </w:p>
        </w:tc>
        <w:tc>
          <w:tcPr>
            <w:tcW w:w="3321" w:type="dxa"/>
          </w:tcPr>
          <w:p w:rsidR="008733EA" w:rsidRPr="00D95CCC" w:rsidRDefault="008733EA" w:rsidP="008733EA">
            <w:pPr>
              <w:cnfStyle w:val="000000100000" w:firstRow="0" w:lastRow="0" w:firstColumn="0" w:lastColumn="0" w:oddVBand="0" w:evenVBand="0" w:oddHBand="1" w:evenHBand="0" w:firstRowFirstColumn="0" w:firstRowLastColumn="0" w:lastRowFirstColumn="0" w:lastRowLastColumn="0"/>
              <w:rPr>
                <w:lang w:val="uk-UA"/>
              </w:rPr>
            </w:pPr>
            <w:r w:rsidRPr="00D95CCC">
              <w:rPr>
                <w:lang w:val="uk-UA"/>
              </w:rPr>
              <w:t xml:space="preserve">ТЗ     </w:t>
            </w:r>
          </w:p>
        </w:tc>
        <w:tc>
          <w:tcPr>
            <w:tcW w:w="5184" w:type="dxa"/>
          </w:tcPr>
          <w:p w:rsidR="008733EA" w:rsidRPr="00D95CCC" w:rsidRDefault="008733EA" w:rsidP="008733EA">
            <w:pPr>
              <w:cnfStyle w:val="000000100000" w:firstRow="0" w:lastRow="0" w:firstColumn="0" w:lastColumn="0" w:oddVBand="0" w:evenVBand="0" w:oddHBand="1" w:evenHBand="0" w:firstRowFirstColumn="0" w:firstRowLastColumn="0" w:lastRowFirstColumn="0" w:lastRowLastColumn="0"/>
              <w:rPr>
                <w:lang w:val="uk-UA"/>
              </w:rPr>
            </w:pPr>
            <w:r w:rsidRPr="00D95CCC">
              <w:rPr>
                <w:lang w:val="uk-UA"/>
              </w:rPr>
              <w:t>Технічне завдання</w:t>
            </w:r>
          </w:p>
        </w:tc>
      </w:tr>
      <w:tr w:rsidR="008733EA" w:rsidRPr="00D95CCC" w:rsidTr="00873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33EA" w:rsidRPr="00D95CCC" w:rsidRDefault="008733EA" w:rsidP="008733EA">
            <w:pPr>
              <w:rPr>
                <w:lang w:val="uk-UA"/>
              </w:rPr>
            </w:pPr>
            <w:r w:rsidRPr="00D95CCC">
              <w:rPr>
                <w:lang w:val="uk-UA"/>
              </w:rPr>
              <w:t>2</w:t>
            </w:r>
          </w:p>
        </w:tc>
        <w:tc>
          <w:tcPr>
            <w:tcW w:w="3321" w:type="dxa"/>
          </w:tcPr>
          <w:p w:rsidR="008733EA" w:rsidRPr="00D95CCC" w:rsidRDefault="008733EA" w:rsidP="008733EA">
            <w:pPr>
              <w:cnfStyle w:val="000000010000" w:firstRow="0" w:lastRow="0" w:firstColumn="0" w:lastColumn="0" w:oddVBand="0" w:evenVBand="0" w:oddHBand="0" w:evenHBand="1" w:firstRowFirstColumn="0" w:firstRowLastColumn="0" w:lastRowFirstColumn="0" w:lastRowLastColumn="0"/>
              <w:rPr>
                <w:lang w:val="uk-UA"/>
              </w:rPr>
            </w:pPr>
            <w:r w:rsidRPr="00D95CCC">
              <w:rPr>
                <w:lang w:val="uk-UA"/>
              </w:rPr>
              <w:t>БД</w:t>
            </w:r>
          </w:p>
        </w:tc>
        <w:tc>
          <w:tcPr>
            <w:tcW w:w="5184" w:type="dxa"/>
          </w:tcPr>
          <w:p w:rsidR="008733EA" w:rsidRPr="00D95CCC" w:rsidRDefault="008733EA" w:rsidP="008733EA">
            <w:pPr>
              <w:cnfStyle w:val="000000010000" w:firstRow="0" w:lastRow="0" w:firstColumn="0" w:lastColumn="0" w:oddVBand="0" w:evenVBand="0" w:oddHBand="0" w:evenHBand="1" w:firstRowFirstColumn="0" w:firstRowLastColumn="0" w:lastRowFirstColumn="0" w:lastRowLastColumn="0"/>
              <w:rPr>
                <w:lang w:val="uk-UA"/>
              </w:rPr>
            </w:pPr>
            <w:r w:rsidRPr="00D95CCC">
              <w:rPr>
                <w:lang w:val="uk-UA"/>
              </w:rPr>
              <w:t>База даних</w:t>
            </w:r>
          </w:p>
        </w:tc>
      </w:tr>
      <w:tr w:rsidR="008733EA" w:rsidRPr="00D95CCC" w:rsidTr="00873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33EA" w:rsidRPr="00D95CCC" w:rsidRDefault="008733EA" w:rsidP="008733EA">
            <w:pPr>
              <w:rPr>
                <w:lang w:val="uk-UA"/>
              </w:rPr>
            </w:pPr>
            <w:r w:rsidRPr="00D95CCC">
              <w:rPr>
                <w:lang w:val="uk-UA"/>
              </w:rPr>
              <w:t>3</w:t>
            </w:r>
          </w:p>
        </w:tc>
        <w:tc>
          <w:tcPr>
            <w:tcW w:w="3321" w:type="dxa"/>
          </w:tcPr>
          <w:p w:rsidR="008733EA" w:rsidRPr="00D95CCC" w:rsidRDefault="008733EA" w:rsidP="008733EA">
            <w:pPr>
              <w:cnfStyle w:val="000000100000" w:firstRow="0" w:lastRow="0" w:firstColumn="0" w:lastColumn="0" w:oddVBand="0" w:evenVBand="0" w:oddHBand="1" w:evenHBand="0" w:firstRowFirstColumn="0" w:firstRowLastColumn="0" w:lastRowFirstColumn="0" w:lastRowLastColumn="0"/>
              <w:rPr>
                <w:lang w:val="uk-UA"/>
              </w:rPr>
            </w:pPr>
            <w:r w:rsidRPr="00D95CCC">
              <w:rPr>
                <w:lang w:val="uk-UA"/>
              </w:rPr>
              <w:t>ІД</w:t>
            </w:r>
          </w:p>
        </w:tc>
        <w:tc>
          <w:tcPr>
            <w:tcW w:w="5184" w:type="dxa"/>
          </w:tcPr>
          <w:p w:rsidR="008733EA" w:rsidRPr="00D95CCC" w:rsidRDefault="008733EA" w:rsidP="008733EA">
            <w:pPr>
              <w:cnfStyle w:val="000000100000" w:firstRow="0" w:lastRow="0" w:firstColumn="0" w:lastColumn="0" w:oddVBand="0" w:evenVBand="0" w:oddHBand="1" w:evenHBand="0" w:firstRowFirstColumn="0" w:firstRowLastColumn="0" w:lastRowFirstColumn="0" w:lastRowLastColumn="0"/>
              <w:rPr>
                <w:lang w:val="uk-UA"/>
              </w:rPr>
            </w:pPr>
            <w:r w:rsidRPr="00D95CCC">
              <w:rPr>
                <w:lang w:val="uk-UA"/>
              </w:rPr>
              <w:t>Ідентифікаційний номер</w:t>
            </w:r>
          </w:p>
        </w:tc>
      </w:tr>
    </w:tbl>
    <w:p w:rsidR="008733EA" w:rsidRPr="00D95CCC" w:rsidRDefault="008733EA" w:rsidP="00E31927">
      <w:pPr>
        <w:pStyle w:val="1"/>
        <w:numPr>
          <w:ilvl w:val="0"/>
          <w:numId w:val="1"/>
        </w:numPr>
        <w:rPr>
          <w:lang w:val="uk-UA"/>
        </w:rPr>
      </w:pPr>
      <w:bookmarkStart w:id="8" w:name="_Toc324109634"/>
      <w:r w:rsidRPr="00D95CCC">
        <w:rPr>
          <w:lang w:val="uk-UA"/>
        </w:rPr>
        <w:t>ПРИЗНАЧЕННЯ І ЦІЛІ СТВОРЕННЯ СИСТЕМИ</w:t>
      </w:r>
      <w:bookmarkEnd w:id="8"/>
    </w:p>
    <w:p w:rsidR="008733EA" w:rsidRPr="00D95CCC" w:rsidRDefault="00620CF3" w:rsidP="00E31927">
      <w:pPr>
        <w:pStyle w:val="2"/>
        <w:numPr>
          <w:ilvl w:val="1"/>
          <w:numId w:val="1"/>
        </w:numPr>
        <w:rPr>
          <w:lang w:val="uk-UA"/>
        </w:rPr>
      </w:pPr>
      <w:bookmarkStart w:id="9" w:name="_Toc324109635"/>
      <w:r w:rsidRPr="00D95CCC">
        <w:rPr>
          <w:lang w:val="uk-UA"/>
        </w:rPr>
        <w:t>ПРИЗНАЧЕННЯ СИСТЕМИ</w:t>
      </w:r>
      <w:bookmarkEnd w:id="9"/>
    </w:p>
    <w:p w:rsidR="008733EA" w:rsidRPr="00D95CCC" w:rsidRDefault="008733EA" w:rsidP="008733EA">
      <w:pPr>
        <w:rPr>
          <w:lang w:val="uk-UA"/>
        </w:rPr>
      </w:pPr>
      <w:r w:rsidRPr="00D95CCC">
        <w:rPr>
          <w:lang w:val="uk-UA"/>
        </w:rPr>
        <w:t>Система призначена для розв’язання таких задач:</w:t>
      </w:r>
    </w:p>
    <w:p w:rsidR="008733EA" w:rsidRPr="00D95CCC" w:rsidRDefault="008733EA" w:rsidP="00E31927">
      <w:pPr>
        <w:pStyle w:val="ac"/>
        <w:numPr>
          <w:ilvl w:val="0"/>
          <w:numId w:val="2"/>
        </w:numPr>
        <w:rPr>
          <w:lang w:val="uk-UA"/>
        </w:rPr>
      </w:pPr>
      <w:r w:rsidRPr="00D95CCC">
        <w:rPr>
          <w:lang w:val="uk-UA"/>
        </w:rPr>
        <w:t>Розробка плану матеріально-технічного забезпечення кафедри</w:t>
      </w:r>
    </w:p>
    <w:p w:rsidR="008733EA" w:rsidRPr="00D95CCC" w:rsidRDefault="008733EA" w:rsidP="00E31927">
      <w:pPr>
        <w:pStyle w:val="ac"/>
        <w:numPr>
          <w:ilvl w:val="0"/>
          <w:numId w:val="2"/>
        </w:numPr>
        <w:rPr>
          <w:lang w:val="uk-UA"/>
        </w:rPr>
      </w:pPr>
      <w:r w:rsidRPr="00D95CCC">
        <w:rPr>
          <w:lang w:val="uk-UA"/>
        </w:rPr>
        <w:t>Облік наявних комп’ютерів і комплектуючих на кафедрі та їх технічного стану</w:t>
      </w:r>
    </w:p>
    <w:p w:rsidR="008733EA" w:rsidRPr="00D95CCC" w:rsidRDefault="008733EA" w:rsidP="00E31927">
      <w:pPr>
        <w:pStyle w:val="ac"/>
        <w:numPr>
          <w:ilvl w:val="0"/>
          <w:numId w:val="2"/>
        </w:numPr>
        <w:rPr>
          <w:lang w:val="uk-UA"/>
        </w:rPr>
      </w:pPr>
      <w:r w:rsidRPr="00D95CCC">
        <w:rPr>
          <w:lang w:val="uk-UA"/>
        </w:rPr>
        <w:t>Облік нових надходжень комп’ютерів і комплектуючих на кафедру</w:t>
      </w:r>
    </w:p>
    <w:p w:rsidR="008733EA" w:rsidRPr="00D95CCC" w:rsidRDefault="008733EA" w:rsidP="00E31927">
      <w:pPr>
        <w:pStyle w:val="ac"/>
        <w:numPr>
          <w:ilvl w:val="0"/>
          <w:numId w:val="2"/>
        </w:numPr>
        <w:rPr>
          <w:lang w:val="uk-UA"/>
        </w:rPr>
      </w:pPr>
      <w:r w:rsidRPr="00D95CCC">
        <w:rPr>
          <w:lang w:val="uk-UA"/>
        </w:rPr>
        <w:t>Облік виходу з ладу комп’ютерів і комплектуючих</w:t>
      </w:r>
    </w:p>
    <w:p w:rsidR="008733EA" w:rsidRPr="00D95CCC" w:rsidRDefault="008733EA" w:rsidP="00E31927">
      <w:pPr>
        <w:pStyle w:val="ac"/>
        <w:numPr>
          <w:ilvl w:val="0"/>
          <w:numId w:val="2"/>
        </w:numPr>
        <w:rPr>
          <w:lang w:val="uk-UA"/>
        </w:rPr>
      </w:pPr>
      <w:r w:rsidRPr="00D95CCC">
        <w:rPr>
          <w:lang w:val="uk-UA"/>
        </w:rPr>
        <w:t>Облік поточних замін комплектуючих в комп'ютерах</w:t>
      </w:r>
    </w:p>
    <w:p w:rsidR="008733EA" w:rsidRPr="00D95CCC" w:rsidRDefault="008733EA" w:rsidP="00E31927">
      <w:pPr>
        <w:pStyle w:val="ac"/>
        <w:numPr>
          <w:ilvl w:val="0"/>
          <w:numId w:val="2"/>
        </w:numPr>
        <w:rPr>
          <w:lang w:val="uk-UA"/>
        </w:rPr>
      </w:pPr>
      <w:r w:rsidRPr="00D95CCC">
        <w:rPr>
          <w:lang w:val="uk-UA"/>
        </w:rPr>
        <w:t>Облік руху комп’ютерів та комплектуючих по кафедрі</w:t>
      </w:r>
    </w:p>
    <w:p w:rsidR="008733EA" w:rsidRPr="00D95CCC" w:rsidRDefault="008733EA" w:rsidP="00E31927">
      <w:pPr>
        <w:pStyle w:val="ac"/>
        <w:numPr>
          <w:ilvl w:val="0"/>
          <w:numId w:val="2"/>
        </w:numPr>
        <w:rPr>
          <w:lang w:val="uk-UA"/>
        </w:rPr>
      </w:pPr>
      <w:r w:rsidRPr="00D95CCC">
        <w:rPr>
          <w:lang w:val="uk-UA"/>
        </w:rPr>
        <w:t>Прогнозування виходу з ладу устаткування і його комплектуючих</w:t>
      </w:r>
    </w:p>
    <w:p w:rsidR="008733EA" w:rsidRPr="00D95CCC" w:rsidRDefault="008733EA" w:rsidP="00E31927">
      <w:pPr>
        <w:pStyle w:val="ac"/>
        <w:numPr>
          <w:ilvl w:val="0"/>
          <w:numId w:val="2"/>
        </w:numPr>
        <w:rPr>
          <w:lang w:val="uk-UA"/>
        </w:rPr>
      </w:pPr>
      <w:r w:rsidRPr="00D95CCC">
        <w:rPr>
          <w:lang w:val="uk-UA"/>
        </w:rPr>
        <w:t>Формування вихідних документів (акт приходу товарів, акт списання товарів, рахунок-фактура, звіт про наявне обладнання та інших)</w:t>
      </w:r>
    </w:p>
    <w:p w:rsidR="008733EA" w:rsidRPr="00D95CCC" w:rsidRDefault="008733EA" w:rsidP="00E31927">
      <w:pPr>
        <w:pStyle w:val="ac"/>
        <w:numPr>
          <w:ilvl w:val="0"/>
          <w:numId w:val="2"/>
        </w:numPr>
        <w:rPr>
          <w:lang w:val="uk-UA"/>
        </w:rPr>
      </w:pPr>
      <w:r w:rsidRPr="00D95CCC">
        <w:rPr>
          <w:lang w:val="uk-UA"/>
        </w:rPr>
        <w:t>Облік приходу і витрати грошових коштів для матеріально-технічного забезпечення</w:t>
      </w:r>
    </w:p>
    <w:p w:rsidR="008733EA" w:rsidRPr="00D95CCC" w:rsidRDefault="008733EA" w:rsidP="00E31927">
      <w:pPr>
        <w:pStyle w:val="ac"/>
        <w:numPr>
          <w:ilvl w:val="0"/>
          <w:numId w:val="2"/>
        </w:numPr>
        <w:rPr>
          <w:lang w:val="uk-UA"/>
        </w:rPr>
      </w:pPr>
      <w:r w:rsidRPr="00D95CCC">
        <w:rPr>
          <w:lang w:val="uk-UA"/>
        </w:rPr>
        <w:t>Календарне планування профілактичних робіт</w:t>
      </w:r>
    </w:p>
    <w:p w:rsidR="008733EA" w:rsidRPr="00D95CCC" w:rsidRDefault="008733EA" w:rsidP="00E31927">
      <w:pPr>
        <w:pStyle w:val="ac"/>
        <w:numPr>
          <w:ilvl w:val="0"/>
          <w:numId w:val="2"/>
        </w:numPr>
        <w:rPr>
          <w:lang w:val="uk-UA"/>
        </w:rPr>
      </w:pPr>
      <w:r w:rsidRPr="00D95CCC">
        <w:rPr>
          <w:lang w:val="uk-UA"/>
        </w:rPr>
        <w:t xml:space="preserve">Облік профілактичних робіт в комп’ютерних класах кафедри </w:t>
      </w:r>
    </w:p>
    <w:p w:rsidR="008733EA" w:rsidRPr="00D95CCC" w:rsidRDefault="008733EA" w:rsidP="00E31927">
      <w:pPr>
        <w:pStyle w:val="ac"/>
        <w:numPr>
          <w:ilvl w:val="0"/>
          <w:numId w:val="2"/>
        </w:numPr>
        <w:rPr>
          <w:lang w:val="uk-UA"/>
        </w:rPr>
      </w:pPr>
      <w:r w:rsidRPr="00D95CCC">
        <w:rPr>
          <w:lang w:val="uk-UA"/>
        </w:rPr>
        <w:t>Формування та друк вихідних документів (форми документів узгодити з зві. лабораторією в робочому порядку)</w:t>
      </w:r>
    </w:p>
    <w:p w:rsidR="008733EA" w:rsidRPr="00D95CCC" w:rsidRDefault="008733EA" w:rsidP="00E31927">
      <w:pPr>
        <w:pStyle w:val="2"/>
        <w:numPr>
          <w:ilvl w:val="1"/>
          <w:numId w:val="1"/>
        </w:numPr>
        <w:rPr>
          <w:lang w:val="uk-UA"/>
        </w:rPr>
      </w:pPr>
      <w:bookmarkStart w:id="10" w:name="_Toc324109636"/>
      <w:r w:rsidRPr="00D95CCC">
        <w:rPr>
          <w:lang w:val="uk-UA"/>
        </w:rPr>
        <w:t>МЕТА СТВОРЕННЯ СИСТЕМИ</w:t>
      </w:r>
      <w:bookmarkEnd w:id="10"/>
    </w:p>
    <w:p w:rsidR="008733EA" w:rsidRPr="00D95CCC" w:rsidRDefault="008733EA" w:rsidP="008733EA">
      <w:pPr>
        <w:rPr>
          <w:lang w:val="uk-UA"/>
        </w:rPr>
      </w:pPr>
      <w:r w:rsidRPr="00D95CCC">
        <w:rPr>
          <w:lang w:val="uk-UA"/>
        </w:rPr>
        <w:t xml:space="preserve">  Основними цілями створення "Tech Inspector" є:</w:t>
      </w:r>
    </w:p>
    <w:p w:rsidR="008733EA" w:rsidRPr="00D95CCC" w:rsidRDefault="008733EA" w:rsidP="00E31927">
      <w:pPr>
        <w:pStyle w:val="ac"/>
        <w:numPr>
          <w:ilvl w:val="0"/>
          <w:numId w:val="2"/>
        </w:numPr>
        <w:rPr>
          <w:lang w:val="uk-UA"/>
        </w:rPr>
      </w:pPr>
      <w:r w:rsidRPr="00D95CCC">
        <w:rPr>
          <w:lang w:val="uk-UA"/>
        </w:rPr>
        <w:t>Покращення процесу перевірки працездатності комп'ютерного обладнання завдяки автоматизації самого процесу перевірки та виведенню звітів з результатами.</w:t>
      </w:r>
    </w:p>
    <w:p w:rsidR="008733EA" w:rsidRPr="00D95CCC" w:rsidRDefault="008733EA" w:rsidP="00E31927">
      <w:pPr>
        <w:pStyle w:val="ac"/>
        <w:numPr>
          <w:ilvl w:val="0"/>
          <w:numId w:val="2"/>
        </w:numPr>
        <w:rPr>
          <w:lang w:val="uk-UA"/>
        </w:rPr>
      </w:pPr>
      <w:r w:rsidRPr="00D95CCC">
        <w:rPr>
          <w:lang w:val="uk-UA"/>
        </w:rPr>
        <w:t>Полегшення обліку необхідних замін комплектуючих в комп'ютерному обладнанні завдяки веденню електронного журналу.</w:t>
      </w:r>
    </w:p>
    <w:p w:rsidR="008733EA" w:rsidRPr="00D95CCC" w:rsidRDefault="008733EA" w:rsidP="00E31927">
      <w:pPr>
        <w:pStyle w:val="ac"/>
        <w:numPr>
          <w:ilvl w:val="0"/>
          <w:numId w:val="2"/>
        </w:numPr>
        <w:rPr>
          <w:lang w:val="uk-UA"/>
        </w:rPr>
      </w:pPr>
      <w:r w:rsidRPr="00D95CCC">
        <w:rPr>
          <w:lang w:val="uk-UA"/>
        </w:rPr>
        <w:lastRenderedPageBreak/>
        <w:t>Полегшення та систематизація роботи з документацією пов'язаною з технічним обладнанням кафедри АСОІУ завдяки збереженню у БД програми всієї необхідної розрізненої документації на обладнання.</w:t>
      </w:r>
    </w:p>
    <w:p w:rsidR="008733EA" w:rsidRPr="00D95CCC" w:rsidRDefault="008733EA" w:rsidP="00E31927">
      <w:pPr>
        <w:pStyle w:val="ac"/>
        <w:numPr>
          <w:ilvl w:val="0"/>
          <w:numId w:val="2"/>
        </w:numPr>
        <w:rPr>
          <w:lang w:val="uk-UA"/>
        </w:rPr>
      </w:pPr>
      <w:r w:rsidRPr="00D95CCC">
        <w:rPr>
          <w:lang w:val="uk-UA"/>
        </w:rPr>
        <w:t>Підвищення якості проведення профілактичних робіт в комп'ютерних класах кафедри за рахунок ведення графіка проведення(узгодженого з розкладом класів і обслуговуючого персоналу) та збереження звітів з результатами.</w:t>
      </w:r>
    </w:p>
    <w:p w:rsidR="008733EA" w:rsidRPr="00D95CCC" w:rsidRDefault="008733EA" w:rsidP="00E31927">
      <w:pPr>
        <w:pStyle w:val="ac"/>
        <w:numPr>
          <w:ilvl w:val="0"/>
          <w:numId w:val="2"/>
        </w:numPr>
        <w:rPr>
          <w:lang w:val="uk-UA"/>
        </w:rPr>
      </w:pPr>
      <w:r w:rsidRPr="00D95CCC">
        <w:rPr>
          <w:lang w:val="uk-UA"/>
        </w:rPr>
        <w:t>Удосконалення розробки плану матеріально-технічного забезпечення кафедри за рахунок використання програмних засобів аналізу і пошуку даного забезпечення.</w:t>
      </w:r>
    </w:p>
    <w:p w:rsidR="00D96404" w:rsidRPr="00D95CCC" w:rsidRDefault="00D96404" w:rsidP="00E31927">
      <w:pPr>
        <w:pStyle w:val="1"/>
        <w:numPr>
          <w:ilvl w:val="0"/>
          <w:numId w:val="1"/>
        </w:numPr>
        <w:rPr>
          <w:lang w:val="uk-UA"/>
        </w:rPr>
      </w:pPr>
      <w:bookmarkStart w:id="11" w:name="_Toc324109637"/>
      <w:r w:rsidRPr="00D95CCC">
        <w:rPr>
          <w:lang w:val="uk-UA"/>
        </w:rPr>
        <w:t>ХАРАКТЕРИСТИКА ОБ'ЄКТА АВТОМАТИЗАЦІЇ</w:t>
      </w:r>
      <w:bookmarkEnd w:id="11"/>
    </w:p>
    <w:p w:rsidR="00D96404" w:rsidRPr="00D95CCC" w:rsidRDefault="00D96404" w:rsidP="00D96404">
      <w:pPr>
        <w:rPr>
          <w:lang w:val="uk-UA"/>
        </w:rPr>
      </w:pPr>
      <w:r w:rsidRPr="00D95CCC">
        <w:rPr>
          <w:lang w:val="uk-UA"/>
        </w:rPr>
        <w:t>Об’єктом автоматизації є наступні процеси:</w:t>
      </w:r>
    </w:p>
    <w:p w:rsidR="00D96404" w:rsidRPr="00D95CCC" w:rsidRDefault="00D96404" w:rsidP="00E31927">
      <w:pPr>
        <w:pStyle w:val="ac"/>
        <w:numPr>
          <w:ilvl w:val="0"/>
          <w:numId w:val="2"/>
        </w:numPr>
        <w:rPr>
          <w:lang w:val="uk-UA"/>
        </w:rPr>
      </w:pPr>
      <w:r w:rsidRPr="00D95CCC">
        <w:rPr>
          <w:lang w:val="uk-UA"/>
        </w:rPr>
        <w:t>Документообіг процесів обліку обладнання:</w:t>
      </w:r>
    </w:p>
    <w:p w:rsidR="00D96404" w:rsidRPr="00D95CCC" w:rsidRDefault="00D96404" w:rsidP="00E31927">
      <w:pPr>
        <w:pStyle w:val="ac"/>
        <w:numPr>
          <w:ilvl w:val="1"/>
          <w:numId w:val="2"/>
        </w:numPr>
        <w:rPr>
          <w:lang w:val="uk-UA"/>
        </w:rPr>
      </w:pPr>
      <w:r w:rsidRPr="00D95CCC">
        <w:rPr>
          <w:lang w:val="uk-UA"/>
        </w:rPr>
        <w:t>Придбання</w:t>
      </w:r>
    </w:p>
    <w:p w:rsidR="00D96404" w:rsidRPr="00D95CCC" w:rsidRDefault="00D96404" w:rsidP="00E31927">
      <w:pPr>
        <w:pStyle w:val="ac"/>
        <w:numPr>
          <w:ilvl w:val="1"/>
          <w:numId w:val="2"/>
        </w:numPr>
        <w:rPr>
          <w:lang w:val="uk-UA"/>
        </w:rPr>
      </w:pPr>
      <w:r w:rsidRPr="00D95CCC">
        <w:rPr>
          <w:lang w:val="uk-UA"/>
        </w:rPr>
        <w:t>Оприбуткування</w:t>
      </w:r>
    </w:p>
    <w:p w:rsidR="00D96404" w:rsidRPr="00D95CCC" w:rsidRDefault="00D96404" w:rsidP="00E31927">
      <w:pPr>
        <w:pStyle w:val="ac"/>
        <w:numPr>
          <w:ilvl w:val="1"/>
          <w:numId w:val="2"/>
        </w:numPr>
        <w:rPr>
          <w:lang w:val="uk-UA"/>
        </w:rPr>
      </w:pPr>
      <w:r w:rsidRPr="00D95CCC">
        <w:rPr>
          <w:lang w:val="uk-UA"/>
        </w:rPr>
        <w:t>Списання</w:t>
      </w:r>
    </w:p>
    <w:p w:rsidR="00D96404" w:rsidRPr="00D95CCC" w:rsidRDefault="00D96404" w:rsidP="00E31927">
      <w:pPr>
        <w:pStyle w:val="ac"/>
        <w:numPr>
          <w:ilvl w:val="0"/>
          <w:numId w:val="2"/>
        </w:numPr>
        <w:rPr>
          <w:lang w:val="uk-UA"/>
        </w:rPr>
      </w:pPr>
      <w:r w:rsidRPr="00D95CCC">
        <w:rPr>
          <w:lang w:val="uk-UA"/>
        </w:rPr>
        <w:t>Облік обладнання</w:t>
      </w:r>
    </w:p>
    <w:p w:rsidR="00D96404" w:rsidRPr="00D95CCC" w:rsidRDefault="00D96404" w:rsidP="00E31927">
      <w:pPr>
        <w:pStyle w:val="ac"/>
        <w:numPr>
          <w:ilvl w:val="0"/>
          <w:numId w:val="2"/>
        </w:numPr>
        <w:rPr>
          <w:lang w:val="uk-UA"/>
        </w:rPr>
      </w:pPr>
      <w:r w:rsidRPr="00D95CCC">
        <w:rPr>
          <w:lang w:val="uk-UA"/>
        </w:rPr>
        <w:t>Проведення профілактичних робіт</w:t>
      </w:r>
    </w:p>
    <w:p w:rsidR="00D96404" w:rsidRPr="00D95CCC" w:rsidRDefault="00D96404" w:rsidP="00E31927">
      <w:pPr>
        <w:pStyle w:val="ac"/>
        <w:numPr>
          <w:ilvl w:val="0"/>
          <w:numId w:val="2"/>
        </w:numPr>
        <w:rPr>
          <w:lang w:val="uk-UA"/>
        </w:rPr>
      </w:pPr>
      <w:r w:rsidRPr="00D95CCC">
        <w:rPr>
          <w:lang w:val="uk-UA"/>
        </w:rPr>
        <w:t>Пошук нового обладнання</w:t>
      </w:r>
    </w:p>
    <w:p w:rsidR="00D96404" w:rsidRPr="00D95CCC" w:rsidRDefault="00D96404" w:rsidP="00E31927">
      <w:pPr>
        <w:pStyle w:val="1"/>
        <w:numPr>
          <w:ilvl w:val="0"/>
          <w:numId w:val="1"/>
        </w:numPr>
        <w:rPr>
          <w:lang w:val="uk-UA"/>
        </w:rPr>
      </w:pPr>
      <w:bookmarkStart w:id="12" w:name="_Toc324109638"/>
      <w:r w:rsidRPr="00D95CCC">
        <w:rPr>
          <w:lang w:val="uk-UA"/>
        </w:rPr>
        <w:t>ВИМОГИ ДО СИСТЕМИ</w:t>
      </w:r>
      <w:bookmarkEnd w:id="12"/>
    </w:p>
    <w:p w:rsidR="00D96404" w:rsidRPr="00D95CCC" w:rsidRDefault="00D96404" w:rsidP="00E31927">
      <w:pPr>
        <w:pStyle w:val="2"/>
        <w:numPr>
          <w:ilvl w:val="1"/>
          <w:numId w:val="1"/>
        </w:numPr>
        <w:rPr>
          <w:lang w:val="uk-UA"/>
        </w:rPr>
      </w:pPr>
      <w:bookmarkStart w:id="13" w:name="_Toc324109639"/>
      <w:r w:rsidRPr="00D95CCC">
        <w:rPr>
          <w:lang w:val="uk-UA"/>
        </w:rPr>
        <w:t>ВИМОГИ ДО СИСТЕМИ В ЦІЛОМУ</w:t>
      </w:r>
      <w:bookmarkEnd w:id="13"/>
    </w:p>
    <w:p w:rsidR="00D96404" w:rsidRPr="00D95CCC" w:rsidRDefault="00D96404" w:rsidP="00E31927">
      <w:pPr>
        <w:pStyle w:val="3"/>
        <w:numPr>
          <w:ilvl w:val="2"/>
          <w:numId w:val="1"/>
        </w:numPr>
        <w:rPr>
          <w:lang w:val="uk-UA"/>
        </w:rPr>
      </w:pPr>
      <w:bookmarkStart w:id="14" w:name="_Toc324109640"/>
      <w:r w:rsidRPr="00D95CCC">
        <w:rPr>
          <w:lang w:val="uk-UA"/>
        </w:rPr>
        <w:t>ВИМОГИ ДО СТРУКТУРИ ТА ФУНКЦІОНУВАННЯ СИСТЕМИ</w:t>
      </w:r>
      <w:bookmarkEnd w:id="14"/>
    </w:p>
    <w:p w:rsidR="00D96404" w:rsidRPr="00D95CCC" w:rsidRDefault="00D96404" w:rsidP="00D96404">
      <w:pPr>
        <w:rPr>
          <w:rStyle w:val="af0"/>
          <w:lang w:val="uk-UA"/>
        </w:rPr>
      </w:pPr>
      <w:r w:rsidRPr="00D95CCC">
        <w:rPr>
          <w:rStyle w:val="af0"/>
          <w:lang w:val="uk-UA"/>
        </w:rPr>
        <w:t>ПЕРЕЛІК ПІДСИСТЕМ, ЇХ ПРИЗНАЧЕННЯ ТА ОСНОВНІ ХАРАКТЕРИСТИКИ</w:t>
      </w:r>
    </w:p>
    <w:p w:rsidR="00D96404" w:rsidRPr="00D95CCC" w:rsidRDefault="00D96404" w:rsidP="00D96404">
      <w:pPr>
        <w:rPr>
          <w:lang w:val="uk-UA"/>
        </w:rPr>
      </w:pPr>
      <w:r w:rsidRPr="00D95CCC">
        <w:rPr>
          <w:lang w:val="uk-UA"/>
        </w:rPr>
        <w:t>Дивись</w:t>
      </w:r>
      <w:r w:rsidR="00D95CCC" w:rsidRPr="00D95CCC">
        <w:rPr>
          <w:lang w:val="uk-UA"/>
        </w:rPr>
        <w:t xml:space="preserve"> додаток: </w:t>
      </w:r>
      <w:r w:rsidRPr="00D95CCC">
        <w:rPr>
          <w:lang w:val="uk-UA"/>
        </w:rPr>
        <w:t xml:space="preserve"> «Структурна схема системи»</w:t>
      </w:r>
    </w:p>
    <w:p w:rsidR="00D96404" w:rsidRPr="00D95CCC" w:rsidRDefault="00D96404" w:rsidP="00D96404">
      <w:pPr>
        <w:rPr>
          <w:lang w:val="uk-UA"/>
        </w:rPr>
      </w:pPr>
      <w:r w:rsidRPr="00D95CCC">
        <w:rPr>
          <w:lang w:val="uk-UA"/>
        </w:rPr>
        <w:t>До складу "Tech Inspector" повинні входити наступні підсистеми:</w:t>
      </w:r>
    </w:p>
    <w:p w:rsidR="00D96404" w:rsidRPr="00D95CCC" w:rsidRDefault="00D96404" w:rsidP="00E31927">
      <w:pPr>
        <w:pStyle w:val="ac"/>
        <w:numPr>
          <w:ilvl w:val="0"/>
          <w:numId w:val="2"/>
        </w:numPr>
        <w:rPr>
          <w:lang w:val="uk-UA"/>
        </w:rPr>
      </w:pPr>
      <w:r w:rsidRPr="00D95CCC">
        <w:rPr>
          <w:lang w:val="uk-UA"/>
        </w:rPr>
        <w:t>Підсистема обліку;</w:t>
      </w:r>
    </w:p>
    <w:p w:rsidR="00D96404" w:rsidRPr="00D95CCC" w:rsidRDefault="00D96404" w:rsidP="00E31927">
      <w:pPr>
        <w:pStyle w:val="ac"/>
        <w:numPr>
          <w:ilvl w:val="0"/>
          <w:numId w:val="2"/>
        </w:numPr>
        <w:rPr>
          <w:lang w:val="uk-UA"/>
        </w:rPr>
      </w:pPr>
      <w:r w:rsidRPr="00D95CCC">
        <w:rPr>
          <w:lang w:val="uk-UA"/>
        </w:rPr>
        <w:t>Підсистема планових задач;</w:t>
      </w:r>
    </w:p>
    <w:p w:rsidR="00D96404" w:rsidRPr="00D95CCC" w:rsidRDefault="00D96404" w:rsidP="00E31927">
      <w:pPr>
        <w:pStyle w:val="ac"/>
        <w:numPr>
          <w:ilvl w:val="0"/>
          <w:numId w:val="2"/>
        </w:numPr>
        <w:rPr>
          <w:lang w:val="uk-UA"/>
        </w:rPr>
      </w:pPr>
      <w:r w:rsidRPr="00D95CCC">
        <w:rPr>
          <w:lang w:val="uk-UA"/>
        </w:rPr>
        <w:t>Підсистема інформаційного пошуку та аналізу;</w:t>
      </w:r>
    </w:p>
    <w:p w:rsidR="00D96404" w:rsidRPr="00D95CCC" w:rsidRDefault="00D96404" w:rsidP="00E31927">
      <w:pPr>
        <w:pStyle w:val="ac"/>
        <w:numPr>
          <w:ilvl w:val="0"/>
          <w:numId w:val="2"/>
        </w:numPr>
        <w:rPr>
          <w:lang w:val="uk-UA"/>
        </w:rPr>
      </w:pPr>
      <w:r w:rsidRPr="00D95CCC">
        <w:rPr>
          <w:lang w:val="uk-UA"/>
        </w:rPr>
        <w:t>Підсистема діагностики обладнання та аналізу результатів</w:t>
      </w:r>
    </w:p>
    <w:p w:rsidR="00D96404" w:rsidRPr="00D95CCC" w:rsidRDefault="00D96404" w:rsidP="00E31927">
      <w:pPr>
        <w:pStyle w:val="ac"/>
        <w:numPr>
          <w:ilvl w:val="0"/>
          <w:numId w:val="2"/>
        </w:numPr>
        <w:rPr>
          <w:lang w:val="uk-UA"/>
        </w:rPr>
      </w:pPr>
      <w:r w:rsidRPr="00D95CCC">
        <w:rPr>
          <w:lang w:val="uk-UA"/>
        </w:rPr>
        <w:t>Підсистема формування звітності</w:t>
      </w:r>
    </w:p>
    <w:p w:rsidR="00D96404" w:rsidRPr="00D95CCC" w:rsidRDefault="00D96404" w:rsidP="00D96404">
      <w:pPr>
        <w:rPr>
          <w:lang w:val="uk-UA"/>
        </w:rPr>
      </w:pPr>
      <w:r w:rsidRPr="00D95CCC">
        <w:rPr>
          <w:lang w:val="uk-UA"/>
        </w:rPr>
        <w:t>Підсистема обліку призначена обліку комп’ютерного обладнання, введення інформації про обладнання, що належить кафедрі АСОІУ, нові надходження комп’ютерів і комплектуючих, інформацію про вихід з ладу та заміну комп’ютерів і комплектуючих.</w:t>
      </w:r>
    </w:p>
    <w:p w:rsidR="00D96404" w:rsidRPr="00D95CCC" w:rsidRDefault="00D96404" w:rsidP="00E31927">
      <w:pPr>
        <w:pStyle w:val="ac"/>
        <w:numPr>
          <w:ilvl w:val="0"/>
          <w:numId w:val="2"/>
        </w:numPr>
        <w:rPr>
          <w:lang w:val="uk-UA"/>
        </w:rPr>
      </w:pPr>
      <w:r w:rsidRPr="00D95CCC">
        <w:rPr>
          <w:lang w:val="uk-UA"/>
        </w:rPr>
        <w:t>Облік приходу і витрати грошових коштів для матеріально-технічного забезпечення</w:t>
      </w:r>
    </w:p>
    <w:p w:rsidR="00D96404" w:rsidRPr="00D95CCC" w:rsidRDefault="00D96404" w:rsidP="00E31927">
      <w:pPr>
        <w:pStyle w:val="ac"/>
        <w:numPr>
          <w:ilvl w:val="0"/>
          <w:numId w:val="2"/>
        </w:numPr>
        <w:rPr>
          <w:lang w:val="uk-UA"/>
        </w:rPr>
      </w:pPr>
      <w:r w:rsidRPr="00D95CCC">
        <w:rPr>
          <w:lang w:val="uk-UA"/>
        </w:rPr>
        <w:t>Облік нових надходжень комп’ютерів і комплектуючих на кафедру</w:t>
      </w:r>
    </w:p>
    <w:p w:rsidR="00D96404" w:rsidRPr="00D95CCC" w:rsidRDefault="00D96404" w:rsidP="00E31927">
      <w:pPr>
        <w:pStyle w:val="ac"/>
        <w:numPr>
          <w:ilvl w:val="0"/>
          <w:numId w:val="2"/>
        </w:numPr>
        <w:rPr>
          <w:lang w:val="uk-UA"/>
        </w:rPr>
      </w:pPr>
      <w:r w:rsidRPr="00D95CCC">
        <w:rPr>
          <w:lang w:val="uk-UA"/>
        </w:rPr>
        <w:t>Облік наявних комп’ютерів і комплектуючих на кафедрі та їх технічного стану</w:t>
      </w:r>
    </w:p>
    <w:p w:rsidR="00D96404" w:rsidRPr="00D95CCC" w:rsidRDefault="00D96404" w:rsidP="00E31927">
      <w:pPr>
        <w:pStyle w:val="ac"/>
        <w:numPr>
          <w:ilvl w:val="0"/>
          <w:numId w:val="2"/>
        </w:numPr>
        <w:rPr>
          <w:lang w:val="uk-UA"/>
        </w:rPr>
      </w:pPr>
      <w:r w:rsidRPr="00D95CCC">
        <w:rPr>
          <w:lang w:val="uk-UA"/>
        </w:rPr>
        <w:t>Облік руху комп’ютерів та комплектуючих по кафедрі</w:t>
      </w:r>
    </w:p>
    <w:p w:rsidR="00D96404" w:rsidRPr="00D95CCC" w:rsidRDefault="00D96404" w:rsidP="00E31927">
      <w:pPr>
        <w:pStyle w:val="ac"/>
        <w:numPr>
          <w:ilvl w:val="0"/>
          <w:numId w:val="2"/>
        </w:numPr>
        <w:rPr>
          <w:lang w:val="uk-UA"/>
        </w:rPr>
      </w:pPr>
      <w:r w:rsidRPr="00D95CCC">
        <w:rPr>
          <w:lang w:val="uk-UA"/>
        </w:rPr>
        <w:t xml:space="preserve">Облік профілактичних робіт в комп’ютерних класах кафедри </w:t>
      </w:r>
    </w:p>
    <w:p w:rsidR="00D96404" w:rsidRPr="00D95CCC" w:rsidRDefault="00D96404" w:rsidP="00E31927">
      <w:pPr>
        <w:pStyle w:val="ac"/>
        <w:numPr>
          <w:ilvl w:val="0"/>
          <w:numId w:val="2"/>
        </w:numPr>
        <w:rPr>
          <w:lang w:val="uk-UA"/>
        </w:rPr>
      </w:pPr>
      <w:r w:rsidRPr="00D95CCC">
        <w:rPr>
          <w:lang w:val="uk-UA"/>
        </w:rPr>
        <w:t>Облік виходу з ладу комп’ютерів і комплектуючих</w:t>
      </w:r>
    </w:p>
    <w:p w:rsidR="00D96404" w:rsidRPr="00D95CCC" w:rsidRDefault="00D96404" w:rsidP="00E31927">
      <w:pPr>
        <w:pStyle w:val="ac"/>
        <w:numPr>
          <w:ilvl w:val="0"/>
          <w:numId w:val="2"/>
        </w:numPr>
        <w:rPr>
          <w:lang w:val="uk-UA"/>
        </w:rPr>
      </w:pPr>
      <w:r w:rsidRPr="00D95CCC">
        <w:rPr>
          <w:lang w:val="uk-UA"/>
        </w:rPr>
        <w:t>Облік поточних замін комплектуючих в комп'ютерах (на кафедрі)</w:t>
      </w:r>
    </w:p>
    <w:p w:rsidR="00D96404" w:rsidRPr="00D95CCC" w:rsidRDefault="00D96404" w:rsidP="00E31927">
      <w:pPr>
        <w:pStyle w:val="ac"/>
        <w:numPr>
          <w:ilvl w:val="0"/>
          <w:numId w:val="2"/>
        </w:numPr>
        <w:rPr>
          <w:lang w:val="uk-UA"/>
        </w:rPr>
      </w:pPr>
      <w:r w:rsidRPr="00D95CCC">
        <w:rPr>
          <w:lang w:val="uk-UA"/>
        </w:rPr>
        <w:t xml:space="preserve">Облік комп’ютерів що ремонтуються за межами кафедри </w:t>
      </w:r>
    </w:p>
    <w:p w:rsidR="00D96404" w:rsidRPr="00D95CCC" w:rsidRDefault="00D96404" w:rsidP="00D96404">
      <w:pPr>
        <w:rPr>
          <w:lang w:val="uk-UA"/>
        </w:rPr>
      </w:pPr>
      <w:r w:rsidRPr="00D95CCC">
        <w:rPr>
          <w:lang w:val="uk-UA"/>
        </w:rPr>
        <w:t>Підсистема планових задач призначена для планування графіку профілактичних робіт.</w:t>
      </w:r>
    </w:p>
    <w:p w:rsidR="00D96404" w:rsidRPr="00D95CCC" w:rsidRDefault="00D96404" w:rsidP="00D96404">
      <w:pPr>
        <w:rPr>
          <w:lang w:val="uk-UA"/>
        </w:rPr>
      </w:pPr>
      <w:r w:rsidRPr="00D95CCC">
        <w:rPr>
          <w:lang w:val="uk-UA"/>
        </w:rPr>
        <w:lastRenderedPageBreak/>
        <w:t>Підсистема інформаційного пошуку та аналізу призначена для пошуку обладнання за заданими критеріями і даними про наявне обладнання, аналізу отриманих результатів та виокремленню найкращих моделей обладнання за необхідними критеріями.</w:t>
      </w:r>
    </w:p>
    <w:p w:rsidR="00D96404" w:rsidRPr="00D95CCC" w:rsidRDefault="00D96404" w:rsidP="00D96404">
      <w:pPr>
        <w:rPr>
          <w:lang w:val="uk-UA"/>
        </w:rPr>
      </w:pPr>
      <w:r w:rsidRPr="00D95CCC">
        <w:rPr>
          <w:lang w:val="uk-UA"/>
        </w:rPr>
        <w:t xml:space="preserve"> Підсистема діагностики обладнання та аналізу результатів призначена для перевірки стану комп’ютерів і комплектуючих, аналітичної обробки отриманих результатів та прогнозування виходу з ладу устаткування і його комплектуючих на основі отриманих результатів та наявних даних по устаткуванню.</w:t>
      </w:r>
    </w:p>
    <w:p w:rsidR="00D96404" w:rsidRPr="00D95CCC" w:rsidRDefault="00D96404" w:rsidP="00D96404">
      <w:pPr>
        <w:rPr>
          <w:lang w:val="uk-UA"/>
        </w:rPr>
      </w:pPr>
      <w:r w:rsidRPr="00D95CCC">
        <w:rPr>
          <w:lang w:val="uk-UA"/>
        </w:rPr>
        <w:t>Підсистема формування звітності призначена для створення і формування звітів по наданим результатам роботи інших підсистем та інших вихідних документів у вигляді зручному для виведення на друкуючі пристрої.</w:t>
      </w:r>
    </w:p>
    <w:p w:rsidR="00D96404" w:rsidRPr="00D95CCC" w:rsidRDefault="00D96404" w:rsidP="00E31927">
      <w:pPr>
        <w:pStyle w:val="ac"/>
        <w:numPr>
          <w:ilvl w:val="0"/>
          <w:numId w:val="2"/>
        </w:numPr>
        <w:rPr>
          <w:lang w:val="uk-UA"/>
        </w:rPr>
      </w:pPr>
      <w:r w:rsidRPr="00D95CCC">
        <w:rPr>
          <w:lang w:val="uk-UA"/>
        </w:rPr>
        <w:t>Розробка плану матеріально-технічного забезпечення кафедри</w:t>
      </w:r>
    </w:p>
    <w:p w:rsidR="00D96404" w:rsidRPr="00D95CCC" w:rsidRDefault="00D96404" w:rsidP="00E31927">
      <w:pPr>
        <w:pStyle w:val="ac"/>
        <w:numPr>
          <w:ilvl w:val="0"/>
          <w:numId w:val="2"/>
        </w:numPr>
        <w:rPr>
          <w:lang w:val="uk-UA"/>
        </w:rPr>
      </w:pPr>
      <w:r w:rsidRPr="00D95CCC">
        <w:rPr>
          <w:lang w:val="uk-UA"/>
        </w:rPr>
        <w:t>Формування вихідних документів (акт приходу товарів, акт списання товарів, рахунок-фактура, звіт про наявне обладнання та інших)</w:t>
      </w:r>
    </w:p>
    <w:p w:rsidR="00D96404" w:rsidRPr="00D95CCC" w:rsidRDefault="00D96404" w:rsidP="00E31927">
      <w:pPr>
        <w:pStyle w:val="ac"/>
        <w:numPr>
          <w:ilvl w:val="0"/>
          <w:numId w:val="2"/>
        </w:numPr>
        <w:rPr>
          <w:lang w:val="uk-UA"/>
        </w:rPr>
      </w:pPr>
      <w:r w:rsidRPr="00D95CCC">
        <w:rPr>
          <w:lang w:val="uk-UA"/>
        </w:rPr>
        <w:t>Формування та друк вихідних документів (форми документів узгодити з зві. лабораторією в робочому порядку)</w:t>
      </w:r>
    </w:p>
    <w:p w:rsidR="00D96404" w:rsidRPr="00D95CCC" w:rsidRDefault="00D96404" w:rsidP="00E31927">
      <w:pPr>
        <w:pStyle w:val="3"/>
        <w:numPr>
          <w:ilvl w:val="2"/>
          <w:numId w:val="1"/>
        </w:numPr>
        <w:rPr>
          <w:lang w:val="uk-UA"/>
        </w:rPr>
      </w:pPr>
      <w:r w:rsidRPr="00D95CCC">
        <w:rPr>
          <w:lang w:val="uk-UA"/>
        </w:rPr>
        <w:t xml:space="preserve"> </w:t>
      </w:r>
      <w:bookmarkStart w:id="15" w:name="_Toc324109641"/>
      <w:r w:rsidRPr="00D95CCC">
        <w:rPr>
          <w:lang w:val="uk-UA"/>
        </w:rPr>
        <w:t>ВИМОГИ ДО РЕЖИМІВ ФУНКЦІОНУВАННЯ СИСТЕМИ</w:t>
      </w:r>
      <w:bookmarkEnd w:id="15"/>
    </w:p>
    <w:p w:rsidR="00D96404" w:rsidRPr="00D95CCC" w:rsidRDefault="00D96404" w:rsidP="00D96404">
      <w:pPr>
        <w:rPr>
          <w:lang w:val="uk-UA"/>
        </w:rPr>
      </w:pPr>
      <w:r w:rsidRPr="00D95CCC">
        <w:rPr>
          <w:lang w:val="uk-UA"/>
        </w:rPr>
        <w:t xml:space="preserve">Дивись </w:t>
      </w:r>
      <w:r w:rsidR="00D95CCC" w:rsidRPr="00D95CCC">
        <w:rPr>
          <w:lang w:val="uk-UA"/>
        </w:rPr>
        <w:t xml:space="preserve">додаток: </w:t>
      </w:r>
      <w:r w:rsidRPr="00D95CCC">
        <w:rPr>
          <w:lang w:val="uk-UA"/>
        </w:rPr>
        <w:t>«Діаграма варіантів використання системи»</w:t>
      </w:r>
    </w:p>
    <w:p w:rsidR="00D96404" w:rsidRPr="00D95CCC" w:rsidRDefault="00D96404" w:rsidP="00D96404">
      <w:pPr>
        <w:rPr>
          <w:lang w:val="uk-UA"/>
        </w:rPr>
      </w:pPr>
      <w:r w:rsidRPr="00D95CCC">
        <w:rPr>
          <w:lang w:val="uk-UA"/>
        </w:rPr>
        <w:t>Режим функціонування системи визначатиметься правами користувача. В програмі будуть наявні 3 види користувачів:</w:t>
      </w:r>
    </w:p>
    <w:p w:rsidR="00D96404" w:rsidRPr="00D95CCC" w:rsidRDefault="00D96404" w:rsidP="00E31927">
      <w:pPr>
        <w:pStyle w:val="ac"/>
        <w:numPr>
          <w:ilvl w:val="0"/>
          <w:numId w:val="2"/>
        </w:numPr>
        <w:rPr>
          <w:lang w:val="uk-UA"/>
        </w:rPr>
      </w:pPr>
      <w:r w:rsidRPr="00D95CCC">
        <w:rPr>
          <w:lang w:val="uk-UA"/>
        </w:rPr>
        <w:t>Системний адміністратор</w:t>
      </w:r>
    </w:p>
    <w:p w:rsidR="00D96404" w:rsidRPr="00D95CCC" w:rsidRDefault="00D96404" w:rsidP="00E31927">
      <w:pPr>
        <w:pStyle w:val="ac"/>
        <w:numPr>
          <w:ilvl w:val="0"/>
          <w:numId w:val="2"/>
        </w:numPr>
        <w:rPr>
          <w:lang w:val="uk-UA"/>
        </w:rPr>
      </w:pPr>
      <w:r w:rsidRPr="00D95CCC">
        <w:rPr>
          <w:lang w:val="uk-UA"/>
        </w:rPr>
        <w:t>Оператор</w:t>
      </w:r>
    </w:p>
    <w:p w:rsidR="00D96404" w:rsidRPr="00D95CCC" w:rsidRDefault="00D96404" w:rsidP="00E31927">
      <w:pPr>
        <w:pStyle w:val="ac"/>
        <w:numPr>
          <w:ilvl w:val="0"/>
          <w:numId w:val="2"/>
        </w:numPr>
        <w:rPr>
          <w:lang w:val="uk-UA"/>
        </w:rPr>
      </w:pPr>
      <w:r w:rsidRPr="00D95CCC">
        <w:rPr>
          <w:lang w:val="uk-UA"/>
        </w:rPr>
        <w:t>Користувач</w:t>
      </w:r>
    </w:p>
    <w:p w:rsidR="00D96404" w:rsidRPr="00D95CCC" w:rsidRDefault="00D96404" w:rsidP="00D96404">
      <w:pPr>
        <w:rPr>
          <w:lang w:val="uk-UA"/>
        </w:rPr>
      </w:pPr>
      <w:r w:rsidRPr="00D95CCC">
        <w:rPr>
          <w:lang w:val="uk-UA"/>
        </w:rPr>
        <w:t>Функції, доступні для користувача:</w:t>
      </w:r>
    </w:p>
    <w:p w:rsidR="00D96404" w:rsidRPr="00D95CCC" w:rsidRDefault="00D96404" w:rsidP="00E31927">
      <w:pPr>
        <w:pStyle w:val="ac"/>
        <w:numPr>
          <w:ilvl w:val="0"/>
          <w:numId w:val="2"/>
        </w:numPr>
        <w:rPr>
          <w:lang w:val="uk-UA"/>
        </w:rPr>
      </w:pPr>
      <w:r w:rsidRPr="00D95CCC">
        <w:rPr>
          <w:lang w:val="uk-UA"/>
        </w:rPr>
        <w:t>Перегляд наявного обладнання;</w:t>
      </w:r>
    </w:p>
    <w:p w:rsidR="00D96404" w:rsidRPr="00D95CCC" w:rsidRDefault="00D96404" w:rsidP="00E31927">
      <w:pPr>
        <w:pStyle w:val="ac"/>
        <w:numPr>
          <w:ilvl w:val="0"/>
          <w:numId w:val="2"/>
        </w:numPr>
        <w:rPr>
          <w:lang w:val="uk-UA"/>
        </w:rPr>
      </w:pPr>
      <w:r w:rsidRPr="00D95CCC">
        <w:rPr>
          <w:lang w:val="uk-UA"/>
        </w:rPr>
        <w:t>Перегляд календарного плану профілактичних робіт;</w:t>
      </w:r>
    </w:p>
    <w:p w:rsidR="00D96404" w:rsidRPr="00D95CCC" w:rsidRDefault="00D96404" w:rsidP="00E31927">
      <w:pPr>
        <w:pStyle w:val="ac"/>
        <w:numPr>
          <w:ilvl w:val="0"/>
          <w:numId w:val="2"/>
        </w:numPr>
        <w:rPr>
          <w:lang w:val="uk-UA"/>
        </w:rPr>
      </w:pPr>
      <w:r w:rsidRPr="00D95CCC">
        <w:rPr>
          <w:lang w:val="uk-UA"/>
        </w:rPr>
        <w:t>Формування звітності;</w:t>
      </w:r>
    </w:p>
    <w:p w:rsidR="00D96404" w:rsidRPr="00D95CCC" w:rsidRDefault="00D96404" w:rsidP="00E31927">
      <w:pPr>
        <w:pStyle w:val="ac"/>
        <w:numPr>
          <w:ilvl w:val="0"/>
          <w:numId w:val="2"/>
        </w:numPr>
        <w:rPr>
          <w:lang w:val="uk-UA"/>
        </w:rPr>
      </w:pPr>
      <w:r w:rsidRPr="00D95CCC">
        <w:rPr>
          <w:lang w:val="uk-UA"/>
        </w:rPr>
        <w:t>Пошук нового обладнання.</w:t>
      </w:r>
    </w:p>
    <w:p w:rsidR="00D96404" w:rsidRPr="00D95CCC" w:rsidRDefault="00D96404" w:rsidP="00D96404">
      <w:pPr>
        <w:rPr>
          <w:lang w:val="uk-UA"/>
        </w:rPr>
      </w:pPr>
      <w:r w:rsidRPr="00D95CCC">
        <w:rPr>
          <w:lang w:val="uk-UA"/>
        </w:rPr>
        <w:t>Функції, доступні для оператора:</w:t>
      </w:r>
    </w:p>
    <w:p w:rsidR="00D96404" w:rsidRPr="00D95CCC" w:rsidRDefault="00D96404" w:rsidP="00E31927">
      <w:pPr>
        <w:pStyle w:val="ac"/>
        <w:numPr>
          <w:ilvl w:val="0"/>
          <w:numId w:val="2"/>
        </w:numPr>
        <w:rPr>
          <w:lang w:val="uk-UA"/>
        </w:rPr>
      </w:pPr>
      <w:r w:rsidRPr="00D95CCC">
        <w:rPr>
          <w:lang w:val="uk-UA"/>
        </w:rPr>
        <w:t>Функції користувача;</w:t>
      </w:r>
    </w:p>
    <w:p w:rsidR="00D96404" w:rsidRPr="00D95CCC" w:rsidRDefault="00D96404" w:rsidP="00E31927">
      <w:pPr>
        <w:pStyle w:val="ac"/>
        <w:numPr>
          <w:ilvl w:val="0"/>
          <w:numId w:val="2"/>
        </w:numPr>
        <w:rPr>
          <w:lang w:val="uk-UA"/>
        </w:rPr>
      </w:pPr>
      <w:r w:rsidRPr="00D95CCC">
        <w:rPr>
          <w:lang w:val="uk-UA"/>
        </w:rPr>
        <w:t xml:space="preserve">Додавання нового обладнання та заміна існуючого. </w:t>
      </w:r>
    </w:p>
    <w:p w:rsidR="00D96404" w:rsidRPr="00D95CCC" w:rsidRDefault="00D96404" w:rsidP="00D96404">
      <w:pPr>
        <w:rPr>
          <w:lang w:val="uk-UA"/>
        </w:rPr>
      </w:pPr>
      <w:r w:rsidRPr="00D95CCC">
        <w:rPr>
          <w:lang w:val="uk-UA"/>
        </w:rPr>
        <w:t>Функції, доступні для оператора:</w:t>
      </w:r>
    </w:p>
    <w:p w:rsidR="00D96404" w:rsidRPr="00D95CCC" w:rsidRDefault="00D96404" w:rsidP="00E31927">
      <w:pPr>
        <w:pStyle w:val="ac"/>
        <w:numPr>
          <w:ilvl w:val="0"/>
          <w:numId w:val="2"/>
        </w:numPr>
        <w:rPr>
          <w:lang w:val="uk-UA"/>
        </w:rPr>
      </w:pPr>
      <w:r w:rsidRPr="00D95CCC">
        <w:rPr>
          <w:lang w:val="uk-UA"/>
        </w:rPr>
        <w:t>Функції оператора;</w:t>
      </w:r>
    </w:p>
    <w:p w:rsidR="00D96404" w:rsidRPr="00D95CCC" w:rsidRDefault="00D96404" w:rsidP="00E31927">
      <w:pPr>
        <w:pStyle w:val="ac"/>
        <w:numPr>
          <w:ilvl w:val="0"/>
          <w:numId w:val="2"/>
        </w:numPr>
        <w:rPr>
          <w:lang w:val="uk-UA"/>
        </w:rPr>
      </w:pPr>
      <w:r w:rsidRPr="00D95CCC">
        <w:rPr>
          <w:lang w:val="uk-UA"/>
        </w:rPr>
        <w:t>Адміністрування користувачів системи.</w:t>
      </w:r>
    </w:p>
    <w:p w:rsidR="00D96404" w:rsidRPr="00D95CCC" w:rsidRDefault="00D96404" w:rsidP="00E31927">
      <w:pPr>
        <w:pStyle w:val="3"/>
        <w:numPr>
          <w:ilvl w:val="2"/>
          <w:numId w:val="1"/>
        </w:numPr>
        <w:rPr>
          <w:lang w:val="uk-UA"/>
        </w:rPr>
      </w:pPr>
      <w:bookmarkStart w:id="16" w:name="_Toc324109642"/>
      <w:r w:rsidRPr="00D95CCC">
        <w:rPr>
          <w:lang w:val="uk-UA"/>
        </w:rPr>
        <w:t>ВИМОГИ ДО ЧИСЕЛЬНОСТІ ТА КВАЛІФІКАЦІЇ ПЕРСОНАЛУ СИСТЕМ</w:t>
      </w:r>
      <w:bookmarkEnd w:id="16"/>
    </w:p>
    <w:p w:rsidR="00D96404" w:rsidRPr="00D95CCC" w:rsidRDefault="00D96404" w:rsidP="00D96404">
      <w:pPr>
        <w:rPr>
          <w:lang w:val="uk-UA"/>
        </w:rPr>
      </w:pPr>
      <w:r w:rsidRPr="00D95CCC">
        <w:rPr>
          <w:lang w:val="uk-UA"/>
        </w:rPr>
        <w:t>Для експлуатації "Tech Inspector" визначені наступні ролі:</w:t>
      </w:r>
    </w:p>
    <w:p w:rsidR="00D96404" w:rsidRPr="00D95CCC" w:rsidRDefault="00D96404" w:rsidP="00E31927">
      <w:pPr>
        <w:pStyle w:val="ac"/>
        <w:numPr>
          <w:ilvl w:val="0"/>
          <w:numId w:val="3"/>
        </w:numPr>
        <w:suppressAutoHyphens/>
        <w:spacing w:before="120" w:after="120" w:line="240" w:lineRule="auto"/>
        <w:jc w:val="both"/>
        <w:rPr>
          <w:lang w:val="uk-UA" w:eastAsia="ar-SA" w:bidi="ar-SA"/>
        </w:rPr>
      </w:pPr>
      <w:r w:rsidRPr="00D95CCC">
        <w:rPr>
          <w:lang w:val="uk-UA" w:eastAsia="ar-SA" w:bidi="ar-SA"/>
        </w:rPr>
        <w:t>Системний адміністратор</w:t>
      </w:r>
    </w:p>
    <w:p w:rsidR="00D96404" w:rsidRPr="00D95CCC" w:rsidRDefault="00D96404" w:rsidP="00E31927">
      <w:pPr>
        <w:pStyle w:val="ac"/>
        <w:numPr>
          <w:ilvl w:val="0"/>
          <w:numId w:val="3"/>
        </w:numPr>
        <w:suppressAutoHyphens/>
        <w:spacing w:before="120" w:after="120" w:line="240" w:lineRule="auto"/>
        <w:jc w:val="both"/>
        <w:rPr>
          <w:lang w:val="uk-UA" w:eastAsia="ar-SA" w:bidi="ar-SA"/>
        </w:rPr>
      </w:pPr>
      <w:r w:rsidRPr="00D95CCC">
        <w:rPr>
          <w:lang w:val="uk-UA" w:eastAsia="ar-SA" w:bidi="ar-SA"/>
        </w:rPr>
        <w:t>Оператор</w:t>
      </w:r>
    </w:p>
    <w:p w:rsidR="00D96404" w:rsidRPr="00D95CCC" w:rsidRDefault="00D96404" w:rsidP="00E31927">
      <w:pPr>
        <w:pStyle w:val="ac"/>
        <w:numPr>
          <w:ilvl w:val="0"/>
          <w:numId w:val="3"/>
        </w:numPr>
        <w:suppressAutoHyphens/>
        <w:spacing w:before="120" w:after="120" w:line="240" w:lineRule="auto"/>
        <w:jc w:val="both"/>
        <w:rPr>
          <w:lang w:val="uk-UA" w:eastAsia="ar-SA" w:bidi="ar-SA"/>
        </w:rPr>
      </w:pPr>
      <w:r w:rsidRPr="00D95CCC">
        <w:rPr>
          <w:lang w:val="uk-UA" w:eastAsia="ar-SA" w:bidi="ar-SA"/>
        </w:rPr>
        <w:t>Користувач</w:t>
      </w:r>
    </w:p>
    <w:p w:rsidR="00D96404" w:rsidRPr="00D95CCC" w:rsidRDefault="00D96404" w:rsidP="00D96404">
      <w:pPr>
        <w:rPr>
          <w:lang w:val="uk-UA" w:eastAsia="ar-SA" w:bidi="ar-SA"/>
        </w:rPr>
      </w:pPr>
      <w:r w:rsidRPr="00D95CCC">
        <w:rPr>
          <w:lang w:val="uk-UA" w:eastAsia="ar-SA" w:bidi="ar-SA"/>
        </w:rPr>
        <w:t>Кваліфікація персоналу відповідає їхнім функціям, які зазначені в п. 4.1.2</w:t>
      </w:r>
    </w:p>
    <w:p w:rsidR="00D96404" w:rsidRPr="00D95CCC" w:rsidRDefault="00D96404" w:rsidP="00E31927">
      <w:pPr>
        <w:pStyle w:val="3"/>
        <w:numPr>
          <w:ilvl w:val="2"/>
          <w:numId w:val="1"/>
        </w:numPr>
        <w:rPr>
          <w:lang w:val="uk-UA"/>
        </w:rPr>
      </w:pPr>
      <w:bookmarkStart w:id="17" w:name="_Toc324109643"/>
      <w:r w:rsidRPr="00D95CCC">
        <w:rPr>
          <w:lang w:val="uk-UA"/>
        </w:rPr>
        <w:t>ПОКАЗНИКИ ПРИЗНАЧЕННЯ</w:t>
      </w:r>
      <w:bookmarkEnd w:id="17"/>
    </w:p>
    <w:p w:rsidR="00D96404" w:rsidRPr="00D95CCC" w:rsidRDefault="00D96404" w:rsidP="00D96404">
      <w:pPr>
        <w:rPr>
          <w:lang w:val="uk-UA"/>
        </w:rPr>
      </w:pPr>
      <w:r w:rsidRPr="00D95CCC">
        <w:rPr>
          <w:lang w:val="uk-UA"/>
        </w:rPr>
        <w:t>Система "Tech Inspector" повинна забезпечувати можливість історичного зберігання даних з глибиною не менше 10 років.</w:t>
      </w:r>
    </w:p>
    <w:p w:rsidR="00D96404" w:rsidRPr="00D95CCC" w:rsidRDefault="00D96404" w:rsidP="00D96404">
      <w:pPr>
        <w:rPr>
          <w:lang w:val="uk-UA"/>
        </w:rPr>
      </w:pPr>
      <w:r w:rsidRPr="00D95CCC">
        <w:rPr>
          <w:lang w:val="uk-UA"/>
        </w:rPr>
        <w:lastRenderedPageBreak/>
        <w:t>Система повинна забезпечувати можливість одночасної роботи користувачів для підсистеми при наступних характеристиках часу відгуку системи:</w:t>
      </w:r>
    </w:p>
    <w:p w:rsidR="00D96404" w:rsidRPr="00D95CCC" w:rsidRDefault="00D96404" w:rsidP="00E31927">
      <w:pPr>
        <w:pStyle w:val="ac"/>
        <w:numPr>
          <w:ilvl w:val="0"/>
          <w:numId w:val="3"/>
        </w:numPr>
        <w:rPr>
          <w:lang w:val="uk-UA"/>
        </w:rPr>
      </w:pPr>
      <w:r w:rsidRPr="00D95CCC">
        <w:rPr>
          <w:lang w:val="uk-UA"/>
        </w:rPr>
        <w:t>Для операцій навігації по екранним формам системи - не більше 5 сек;</w:t>
      </w:r>
    </w:p>
    <w:p w:rsidR="00D96404" w:rsidRPr="00D95CCC" w:rsidRDefault="00D96404" w:rsidP="00E31927">
      <w:pPr>
        <w:pStyle w:val="ac"/>
        <w:numPr>
          <w:ilvl w:val="0"/>
          <w:numId w:val="3"/>
        </w:numPr>
        <w:rPr>
          <w:lang w:val="uk-UA"/>
        </w:rPr>
      </w:pPr>
      <w:r w:rsidRPr="00D95CCC">
        <w:rPr>
          <w:lang w:val="uk-UA"/>
        </w:rPr>
        <w:t>Для операцій формування довідок і виписок - не більше 10 сек.</w:t>
      </w:r>
    </w:p>
    <w:p w:rsidR="00D96404" w:rsidRPr="00D95CCC" w:rsidRDefault="00D96404" w:rsidP="00D96404">
      <w:pPr>
        <w:rPr>
          <w:lang w:val="uk-UA"/>
        </w:rPr>
      </w:pPr>
      <w:r w:rsidRPr="00D95CCC">
        <w:rPr>
          <w:lang w:val="uk-UA"/>
        </w:rPr>
        <w:t>Час формування аналітичних звітів визначається їх складністю і може займати тривалий час.</w:t>
      </w:r>
    </w:p>
    <w:p w:rsidR="00D96404" w:rsidRPr="00D95CCC" w:rsidRDefault="00D96404" w:rsidP="00E31927">
      <w:pPr>
        <w:pStyle w:val="3"/>
        <w:numPr>
          <w:ilvl w:val="2"/>
          <w:numId w:val="1"/>
        </w:numPr>
        <w:rPr>
          <w:lang w:val="uk-UA"/>
        </w:rPr>
      </w:pPr>
      <w:bookmarkStart w:id="18" w:name="_Toc324109644"/>
      <w:r w:rsidRPr="00D95CCC">
        <w:rPr>
          <w:lang w:val="uk-UA"/>
        </w:rPr>
        <w:t>ВИМОГИ ДО НАДІЙНОСТІ</w:t>
      </w:r>
      <w:bookmarkEnd w:id="18"/>
    </w:p>
    <w:p w:rsidR="00D96404" w:rsidRPr="00D95CCC" w:rsidRDefault="00D96404" w:rsidP="00D96404">
      <w:pPr>
        <w:rPr>
          <w:lang w:val="uk-UA"/>
        </w:rPr>
      </w:pPr>
      <w:r w:rsidRPr="00D95CCC">
        <w:rPr>
          <w:lang w:val="uk-UA"/>
        </w:rPr>
        <w:t>Система повинна зберігати працездатність і забезпечувати відновлення своїх функцій при виникненні наступних позаштатних ситуацій:</w:t>
      </w:r>
    </w:p>
    <w:p w:rsidR="00D96404" w:rsidRPr="00D95CCC" w:rsidRDefault="00D96404" w:rsidP="00E31927">
      <w:pPr>
        <w:pStyle w:val="ac"/>
        <w:numPr>
          <w:ilvl w:val="0"/>
          <w:numId w:val="3"/>
        </w:numPr>
        <w:rPr>
          <w:lang w:val="uk-UA"/>
        </w:rPr>
      </w:pPr>
      <w:r w:rsidRPr="00D95CCC">
        <w:rPr>
          <w:lang w:val="uk-UA"/>
        </w:rPr>
        <w:t>При збоях в системі електропостачання апаратної частини, що приводять до перезавантаження ОС, відновлення програми має відбуватися після перезапуску ОС і запуску виконуваного файлу системи;</w:t>
      </w:r>
    </w:p>
    <w:p w:rsidR="00D96404" w:rsidRPr="00D95CCC" w:rsidRDefault="00D96404" w:rsidP="00E31927">
      <w:pPr>
        <w:pStyle w:val="ac"/>
        <w:numPr>
          <w:ilvl w:val="0"/>
          <w:numId w:val="3"/>
        </w:numPr>
        <w:rPr>
          <w:lang w:val="uk-UA"/>
        </w:rPr>
      </w:pPr>
      <w:r w:rsidRPr="00D95CCC">
        <w:rPr>
          <w:lang w:val="uk-UA"/>
        </w:rPr>
        <w:t>При помилках в роботі апаратних засобів (крім носіїв даних і програм) відновлення функції системи покладається на ОС;</w:t>
      </w:r>
    </w:p>
    <w:p w:rsidR="00D96404" w:rsidRPr="00D95CCC" w:rsidRDefault="00D96404" w:rsidP="00E31927">
      <w:pPr>
        <w:pStyle w:val="ac"/>
        <w:numPr>
          <w:ilvl w:val="0"/>
          <w:numId w:val="3"/>
        </w:numPr>
        <w:rPr>
          <w:lang w:val="uk-UA"/>
        </w:rPr>
      </w:pPr>
      <w:r w:rsidRPr="00D95CCC">
        <w:rPr>
          <w:lang w:val="uk-UA"/>
        </w:rPr>
        <w:t>При помилках, пов'язаних з програмним забезпеченням (ОС і драйверів пристроїв), відновлення працездатності покладається на ОС;</w:t>
      </w:r>
    </w:p>
    <w:p w:rsidR="00D96404" w:rsidRPr="00D95CCC" w:rsidRDefault="00D96404" w:rsidP="00E31927">
      <w:pPr>
        <w:pStyle w:val="ac"/>
        <w:numPr>
          <w:ilvl w:val="0"/>
          <w:numId w:val="3"/>
        </w:numPr>
        <w:rPr>
          <w:lang w:val="uk-UA"/>
        </w:rPr>
      </w:pPr>
      <w:r w:rsidRPr="00D95CCC">
        <w:rPr>
          <w:lang w:val="uk-UA"/>
        </w:rPr>
        <w:t>При збоях у програмі чи у інших випадках некоректної роботи можлива реінсталяція системи.</w:t>
      </w:r>
    </w:p>
    <w:p w:rsidR="00D96404" w:rsidRPr="00D95CCC" w:rsidRDefault="00D96404" w:rsidP="00E31927">
      <w:pPr>
        <w:pStyle w:val="ac"/>
        <w:numPr>
          <w:ilvl w:val="0"/>
          <w:numId w:val="4"/>
        </w:numPr>
        <w:rPr>
          <w:lang w:val="uk-UA"/>
        </w:rPr>
      </w:pPr>
      <w:r w:rsidRPr="00D95CCC">
        <w:rPr>
          <w:lang w:val="uk-UA"/>
        </w:rPr>
        <w:t>Система зберігає БД на сервері, що зменшує небезпеку втрати даних при збоях під час роботи на конкретному ПК.</w:t>
      </w:r>
    </w:p>
    <w:p w:rsidR="00911B2A" w:rsidRPr="00D95CCC" w:rsidRDefault="00911B2A" w:rsidP="00E31927">
      <w:pPr>
        <w:pStyle w:val="3"/>
        <w:numPr>
          <w:ilvl w:val="2"/>
          <w:numId w:val="1"/>
        </w:numPr>
        <w:rPr>
          <w:lang w:val="uk-UA"/>
        </w:rPr>
      </w:pPr>
      <w:bookmarkStart w:id="19" w:name="_Toc324109645"/>
      <w:r w:rsidRPr="00D95CCC">
        <w:rPr>
          <w:lang w:val="uk-UA"/>
        </w:rPr>
        <w:t>ВИМОГИ ДО ЗАХИСТУ ІНФОРМАЦІЇ ВІД НЕСАНКЦІОНОВАНОГО ДОСТУПУ</w:t>
      </w:r>
      <w:bookmarkEnd w:id="19"/>
    </w:p>
    <w:p w:rsidR="00911B2A" w:rsidRPr="00D95CCC" w:rsidRDefault="00911B2A" w:rsidP="00911B2A">
      <w:pPr>
        <w:rPr>
          <w:lang w:val="uk-UA"/>
        </w:rPr>
      </w:pPr>
      <w:r w:rsidRPr="00D95CCC">
        <w:rPr>
          <w:lang w:val="uk-UA"/>
        </w:rPr>
        <w:t>Компоненти підсистеми захисту від НСД повинні забезпечувати:</w:t>
      </w:r>
    </w:p>
    <w:p w:rsidR="00911B2A" w:rsidRPr="00D95CCC" w:rsidRDefault="00911B2A" w:rsidP="00E31927">
      <w:pPr>
        <w:pStyle w:val="ac"/>
        <w:numPr>
          <w:ilvl w:val="0"/>
          <w:numId w:val="4"/>
        </w:numPr>
        <w:rPr>
          <w:lang w:val="uk-UA"/>
        </w:rPr>
      </w:pPr>
      <w:r w:rsidRPr="00D95CCC">
        <w:rPr>
          <w:lang w:val="uk-UA"/>
        </w:rPr>
        <w:t>Ідентифікацію користувача;</w:t>
      </w:r>
    </w:p>
    <w:p w:rsidR="00911B2A" w:rsidRPr="00D95CCC" w:rsidRDefault="00911B2A" w:rsidP="00E31927">
      <w:pPr>
        <w:pStyle w:val="ac"/>
        <w:numPr>
          <w:ilvl w:val="0"/>
          <w:numId w:val="4"/>
        </w:numPr>
        <w:rPr>
          <w:lang w:val="uk-UA"/>
        </w:rPr>
      </w:pPr>
      <w:r w:rsidRPr="00D95CCC">
        <w:rPr>
          <w:lang w:val="uk-UA"/>
        </w:rPr>
        <w:t>Перевірку повноважень користувача при роботі з системою;</w:t>
      </w:r>
    </w:p>
    <w:p w:rsidR="00911B2A" w:rsidRPr="00D95CCC" w:rsidRDefault="00911B2A" w:rsidP="00E31927">
      <w:pPr>
        <w:pStyle w:val="ac"/>
        <w:numPr>
          <w:ilvl w:val="0"/>
          <w:numId w:val="4"/>
        </w:numPr>
        <w:rPr>
          <w:lang w:val="uk-UA"/>
        </w:rPr>
      </w:pPr>
      <w:r w:rsidRPr="00D95CCC">
        <w:rPr>
          <w:lang w:val="uk-UA"/>
        </w:rPr>
        <w:t>Розмежування доступу користувачів на рівні завдань та інформаційних масивів.</w:t>
      </w:r>
    </w:p>
    <w:p w:rsidR="00911B2A" w:rsidRPr="00D95CCC" w:rsidRDefault="00911B2A" w:rsidP="00911B2A">
      <w:pPr>
        <w:rPr>
          <w:lang w:val="uk-UA"/>
        </w:rPr>
      </w:pPr>
      <w:r w:rsidRPr="00D95CCC">
        <w:rPr>
          <w:lang w:val="uk-UA"/>
        </w:rPr>
        <w:t>Протоколи аудиту системи та програм мають бути захищені від несанкціонованого доступу як локально, так і в архіві.</w:t>
      </w:r>
    </w:p>
    <w:p w:rsidR="00911B2A" w:rsidRPr="00D95CCC" w:rsidRDefault="00911B2A" w:rsidP="00911B2A">
      <w:pPr>
        <w:rPr>
          <w:lang w:val="uk-UA"/>
        </w:rPr>
      </w:pPr>
      <w:r w:rsidRPr="00D95CCC">
        <w:rPr>
          <w:lang w:val="uk-UA"/>
        </w:rPr>
        <w:t>Захищена частина системи повинна використовувати "сліпі" паролі (при наборі пароля його символи не показуються на екрані або замінюються одним типом символів, кількість символів не відповідає довжині пароля).</w:t>
      </w:r>
    </w:p>
    <w:p w:rsidR="00911B2A" w:rsidRPr="00D95CCC" w:rsidRDefault="00911B2A" w:rsidP="00911B2A">
      <w:pPr>
        <w:rPr>
          <w:lang w:val="uk-UA"/>
        </w:rPr>
      </w:pPr>
      <w:r w:rsidRPr="00D95CCC">
        <w:rPr>
          <w:lang w:val="uk-UA"/>
        </w:rPr>
        <w:t>Захищена частина системи повинна автоматично блокувати сесії користувачів і додатків по заздалегідь заданому часу відсутності активності з боку користувачів і додатків.</w:t>
      </w:r>
    </w:p>
    <w:p w:rsidR="00911B2A" w:rsidRPr="00D95CCC" w:rsidRDefault="00911B2A" w:rsidP="00911B2A">
      <w:pPr>
        <w:rPr>
          <w:lang w:val="uk-UA"/>
        </w:rPr>
      </w:pPr>
      <w:r w:rsidRPr="00D95CCC">
        <w:rPr>
          <w:lang w:val="uk-UA"/>
        </w:rPr>
        <w:t>Захищена частина системи повинна запобігти роботу з некатигоризованою інформацією під сеансом користувача, авторизованого на доступ до конфіденційної інформації.</w:t>
      </w:r>
    </w:p>
    <w:p w:rsidR="00911B2A" w:rsidRPr="00D95CCC" w:rsidRDefault="00911B2A" w:rsidP="00911B2A">
      <w:pPr>
        <w:rPr>
          <w:lang w:val="uk-UA"/>
        </w:rPr>
      </w:pPr>
      <w:r w:rsidRPr="00D95CCC">
        <w:rPr>
          <w:lang w:val="uk-UA"/>
        </w:rPr>
        <w:t>Захищена частина системи повинна використовувати багаторівневу систему захисту. Захищена частина системи повинна бути відокремлена від незахищеної частини системи міжмережевим екраном.</w:t>
      </w:r>
    </w:p>
    <w:p w:rsidR="00911B2A" w:rsidRPr="00D95CCC" w:rsidRDefault="00911B2A" w:rsidP="00E31927">
      <w:pPr>
        <w:pStyle w:val="3"/>
        <w:numPr>
          <w:ilvl w:val="2"/>
          <w:numId w:val="1"/>
        </w:numPr>
        <w:rPr>
          <w:lang w:val="uk-UA"/>
        </w:rPr>
      </w:pPr>
      <w:bookmarkStart w:id="20" w:name="_Toc324109646"/>
      <w:r w:rsidRPr="00D95CCC">
        <w:rPr>
          <w:lang w:val="uk-UA"/>
        </w:rPr>
        <w:t>ВИМОГИ ЩОДО ЗБЕРЕЖЕННЯ ІНФОРМАЦІЇ ПРИ АВАРІЯХ</w:t>
      </w:r>
      <w:bookmarkEnd w:id="20"/>
    </w:p>
    <w:p w:rsidR="00911B2A" w:rsidRPr="00D95CCC" w:rsidRDefault="00911B2A" w:rsidP="00911B2A">
      <w:pPr>
        <w:rPr>
          <w:lang w:val="uk-UA"/>
        </w:rPr>
      </w:pPr>
      <w:r w:rsidRPr="00D95CCC">
        <w:rPr>
          <w:lang w:val="uk-UA"/>
        </w:rPr>
        <w:t>Програмне забезпечення Tech Inspector повинно відновлювати своє функціонування при коректному перезапуску апаратних засобів. Повинна бути передбачена можливість організації автоматичного і (або) ручного резервного копіювання даних системи засобами системного і базового програмного забезпечення (ОС, СУБД), що входить до складу програмно технічного комплексу Замовника.</w:t>
      </w:r>
    </w:p>
    <w:p w:rsidR="00911B2A" w:rsidRPr="00D95CCC" w:rsidRDefault="00911B2A" w:rsidP="00911B2A">
      <w:pPr>
        <w:rPr>
          <w:lang w:val="uk-UA"/>
        </w:rPr>
      </w:pPr>
      <w:r w:rsidRPr="00D95CCC">
        <w:rPr>
          <w:lang w:val="uk-UA"/>
        </w:rPr>
        <w:t>Наведені вище вимоги не поширюються на компоненти системи, розроблені третіми сторонами і дійсні тільки при дотриманні правил експлуатації цих компонентів, включаючи своєчасну установку оновлень, рекомендованих виробниками покупного програмного забезпечення.</w:t>
      </w:r>
    </w:p>
    <w:p w:rsidR="00911B2A" w:rsidRPr="00D95CCC" w:rsidRDefault="00911B2A" w:rsidP="00E31927">
      <w:pPr>
        <w:pStyle w:val="2"/>
        <w:numPr>
          <w:ilvl w:val="1"/>
          <w:numId w:val="1"/>
        </w:numPr>
        <w:rPr>
          <w:lang w:val="uk-UA"/>
        </w:rPr>
      </w:pPr>
      <w:bookmarkStart w:id="21" w:name="_Toc324109647"/>
      <w:r w:rsidRPr="00D95CCC">
        <w:rPr>
          <w:lang w:val="uk-UA"/>
        </w:rPr>
        <w:lastRenderedPageBreak/>
        <w:t>ВИМОГИ ДО ВИДІВ ЗАБЕЗПЕЧЕННЯ</w:t>
      </w:r>
      <w:bookmarkEnd w:id="21"/>
    </w:p>
    <w:p w:rsidR="00911B2A" w:rsidRPr="00D95CCC" w:rsidRDefault="00911B2A" w:rsidP="00E31927">
      <w:pPr>
        <w:pStyle w:val="3"/>
        <w:numPr>
          <w:ilvl w:val="2"/>
          <w:numId w:val="1"/>
        </w:numPr>
        <w:rPr>
          <w:lang w:val="uk-UA"/>
        </w:rPr>
      </w:pPr>
      <w:bookmarkStart w:id="22" w:name="_Toc324109648"/>
      <w:r w:rsidRPr="00D95CCC">
        <w:rPr>
          <w:lang w:val="uk-UA"/>
        </w:rPr>
        <w:t>ВИМОГИ ДО ІНФОРМАЦІЙНОГО ЗАБЕЗПЕЧЕННЯ СИСТЕМИ</w:t>
      </w:r>
      <w:bookmarkEnd w:id="22"/>
    </w:p>
    <w:p w:rsidR="00911B2A" w:rsidRPr="00D95CCC" w:rsidRDefault="00911B2A" w:rsidP="00911B2A">
      <w:pPr>
        <w:rPr>
          <w:lang w:val="uk-UA"/>
        </w:rPr>
      </w:pPr>
      <w:r w:rsidRPr="00D95CCC">
        <w:rPr>
          <w:lang w:val="uk-UA"/>
        </w:rPr>
        <w:t>Рівень зберігання даних в системі повинен бути побудований на основі сучасних реляційних або об'єктно-реляційних СУБД, а саме – MySQL.</w:t>
      </w:r>
    </w:p>
    <w:p w:rsidR="00911B2A" w:rsidRPr="00D95CCC" w:rsidRDefault="00911B2A" w:rsidP="00E31927">
      <w:pPr>
        <w:pStyle w:val="3"/>
        <w:numPr>
          <w:ilvl w:val="2"/>
          <w:numId w:val="1"/>
        </w:numPr>
        <w:rPr>
          <w:lang w:val="uk-UA"/>
        </w:rPr>
      </w:pPr>
      <w:bookmarkStart w:id="23" w:name="_Toc324109649"/>
      <w:r w:rsidRPr="00D95CCC">
        <w:rPr>
          <w:lang w:val="uk-UA"/>
        </w:rPr>
        <w:t>ВИМОГИ ДО ПРОГРАМНОГО ЗАБЕЗПЕЧЕННЯ СИСТЕМИ</w:t>
      </w:r>
      <w:bookmarkEnd w:id="23"/>
    </w:p>
    <w:p w:rsidR="00911B2A" w:rsidRPr="00D95CCC" w:rsidRDefault="00911B2A" w:rsidP="00911B2A">
      <w:pPr>
        <w:rPr>
          <w:lang w:val="uk-UA"/>
        </w:rPr>
      </w:pPr>
      <w:r w:rsidRPr="00D95CCC">
        <w:rPr>
          <w:lang w:val="uk-UA"/>
        </w:rPr>
        <w:t>На даному етапі необхідні такі технології:</w:t>
      </w:r>
    </w:p>
    <w:p w:rsidR="00911B2A" w:rsidRPr="00D95CCC" w:rsidRDefault="00911B2A" w:rsidP="00E31927">
      <w:pPr>
        <w:pStyle w:val="ac"/>
        <w:numPr>
          <w:ilvl w:val="0"/>
          <w:numId w:val="4"/>
        </w:numPr>
        <w:rPr>
          <w:lang w:val="uk-UA"/>
        </w:rPr>
      </w:pPr>
      <w:r w:rsidRPr="00D95CCC">
        <w:rPr>
          <w:lang w:val="uk-UA"/>
        </w:rPr>
        <w:t>С#</w:t>
      </w:r>
    </w:p>
    <w:p w:rsidR="00911B2A" w:rsidRPr="00D95CCC" w:rsidRDefault="00911B2A" w:rsidP="00E31927">
      <w:pPr>
        <w:pStyle w:val="ac"/>
        <w:numPr>
          <w:ilvl w:val="0"/>
          <w:numId w:val="4"/>
        </w:numPr>
        <w:rPr>
          <w:lang w:val="uk-UA"/>
        </w:rPr>
      </w:pPr>
      <w:r w:rsidRPr="00D95CCC">
        <w:rPr>
          <w:lang w:val="uk-UA"/>
        </w:rPr>
        <w:t>Microsoft .NET Framework</w:t>
      </w:r>
    </w:p>
    <w:p w:rsidR="00911B2A" w:rsidRPr="00D95CCC" w:rsidRDefault="00911B2A" w:rsidP="00E31927">
      <w:pPr>
        <w:pStyle w:val="ac"/>
        <w:numPr>
          <w:ilvl w:val="0"/>
          <w:numId w:val="4"/>
        </w:numPr>
        <w:rPr>
          <w:lang w:val="uk-UA"/>
        </w:rPr>
      </w:pPr>
      <w:r w:rsidRPr="00D95CCC">
        <w:rPr>
          <w:lang w:val="uk-UA"/>
        </w:rPr>
        <w:t>Microsoft Visual Studio 2010</w:t>
      </w:r>
    </w:p>
    <w:p w:rsidR="00911B2A" w:rsidRPr="00D95CCC" w:rsidRDefault="00911B2A" w:rsidP="00E31927">
      <w:pPr>
        <w:pStyle w:val="3"/>
        <w:numPr>
          <w:ilvl w:val="2"/>
          <w:numId w:val="1"/>
        </w:numPr>
        <w:rPr>
          <w:lang w:val="uk-UA"/>
        </w:rPr>
      </w:pPr>
      <w:bookmarkStart w:id="24" w:name="_Toc324109650"/>
      <w:r w:rsidRPr="00D95CCC">
        <w:rPr>
          <w:lang w:val="uk-UA"/>
        </w:rPr>
        <w:t>ВИМОГИ ДО ТЕХНІЧНОГО ЗАБЕЗПЕЧЕННЯ</w:t>
      </w:r>
      <w:bookmarkEnd w:id="24"/>
    </w:p>
    <w:p w:rsidR="00911B2A" w:rsidRPr="00D95CCC" w:rsidRDefault="00911B2A" w:rsidP="00911B2A">
      <w:pPr>
        <w:rPr>
          <w:lang w:val="uk-UA"/>
        </w:rPr>
      </w:pPr>
      <w:r w:rsidRPr="00D95CCC">
        <w:rPr>
          <w:lang w:val="uk-UA"/>
        </w:rPr>
        <w:t>Технічне забезпечення системи має максимально і найбільш ефективним чином використовувати існуючі на кафедрі технічні засоби.</w:t>
      </w:r>
    </w:p>
    <w:p w:rsidR="00911B2A" w:rsidRPr="00D95CCC" w:rsidRDefault="00911B2A" w:rsidP="00911B2A">
      <w:pPr>
        <w:rPr>
          <w:lang w:val="uk-UA"/>
        </w:rPr>
      </w:pPr>
      <w:r w:rsidRPr="00D95CCC">
        <w:rPr>
          <w:lang w:val="uk-UA"/>
        </w:rPr>
        <w:t>До складу комплексу повинні такі технічні засоби:</w:t>
      </w:r>
    </w:p>
    <w:p w:rsidR="00911B2A" w:rsidRPr="00D95CCC" w:rsidRDefault="00911B2A" w:rsidP="00E31927">
      <w:pPr>
        <w:pStyle w:val="ac"/>
        <w:numPr>
          <w:ilvl w:val="0"/>
          <w:numId w:val="4"/>
        </w:numPr>
        <w:rPr>
          <w:lang w:val="uk-UA"/>
        </w:rPr>
      </w:pPr>
      <w:r w:rsidRPr="00D95CCC">
        <w:rPr>
          <w:lang w:val="uk-UA"/>
        </w:rPr>
        <w:t>ПК користувачів;</w:t>
      </w:r>
    </w:p>
    <w:p w:rsidR="00911B2A" w:rsidRPr="00D95CCC" w:rsidRDefault="00911B2A" w:rsidP="00E31927">
      <w:pPr>
        <w:pStyle w:val="ac"/>
        <w:numPr>
          <w:ilvl w:val="0"/>
          <w:numId w:val="4"/>
        </w:numPr>
        <w:rPr>
          <w:lang w:val="uk-UA"/>
        </w:rPr>
      </w:pPr>
      <w:r w:rsidRPr="00D95CCC">
        <w:rPr>
          <w:lang w:val="uk-UA"/>
        </w:rPr>
        <w:t>ПК адміністраторів.</w:t>
      </w:r>
    </w:p>
    <w:p w:rsidR="00911B2A" w:rsidRPr="00D95CCC" w:rsidRDefault="00911B2A" w:rsidP="00911B2A">
      <w:pPr>
        <w:rPr>
          <w:lang w:val="uk-UA"/>
        </w:rPr>
      </w:pPr>
      <w:r w:rsidRPr="00D95CCC">
        <w:rPr>
          <w:lang w:val="uk-UA"/>
        </w:rPr>
        <w:t>Вимоги до технічних характеристик ПК користувача і ПК адміністратора:</w:t>
      </w:r>
    </w:p>
    <w:p w:rsidR="00911B2A" w:rsidRPr="00D95CCC" w:rsidRDefault="00911B2A" w:rsidP="00E31927">
      <w:pPr>
        <w:pStyle w:val="ac"/>
        <w:numPr>
          <w:ilvl w:val="0"/>
          <w:numId w:val="5"/>
        </w:numPr>
        <w:ind w:left="567"/>
        <w:rPr>
          <w:lang w:val="uk-UA"/>
        </w:rPr>
      </w:pPr>
      <w:r w:rsidRPr="00D95CCC">
        <w:rPr>
          <w:lang w:val="uk-UA"/>
        </w:rPr>
        <w:t>Процесор - Intel Pentium 1.5 ГГц;</w:t>
      </w:r>
    </w:p>
    <w:p w:rsidR="00911B2A" w:rsidRPr="00D95CCC" w:rsidRDefault="00911B2A" w:rsidP="00E31927">
      <w:pPr>
        <w:pStyle w:val="ac"/>
        <w:numPr>
          <w:ilvl w:val="0"/>
          <w:numId w:val="5"/>
        </w:numPr>
        <w:ind w:left="567"/>
        <w:rPr>
          <w:lang w:val="uk-UA"/>
        </w:rPr>
      </w:pPr>
      <w:r w:rsidRPr="00D95CCC">
        <w:rPr>
          <w:lang w:val="uk-UA"/>
        </w:rPr>
        <w:t>Обсяг оперативної пам'яті - 256 Мб;</w:t>
      </w:r>
    </w:p>
    <w:p w:rsidR="00911B2A" w:rsidRPr="00D95CCC" w:rsidRDefault="00911B2A" w:rsidP="00E31927">
      <w:pPr>
        <w:pStyle w:val="ac"/>
        <w:numPr>
          <w:ilvl w:val="0"/>
          <w:numId w:val="5"/>
        </w:numPr>
        <w:ind w:left="567"/>
        <w:rPr>
          <w:lang w:val="uk-UA"/>
        </w:rPr>
      </w:pPr>
      <w:r w:rsidRPr="00D95CCC">
        <w:rPr>
          <w:lang w:val="uk-UA"/>
        </w:rPr>
        <w:t>Дискова підсистема - 40 Гб;</w:t>
      </w:r>
    </w:p>
    <w:p w:rsidR="00911B2A" w:rsidRPr="00D95CCC" w:rsidRDefault="00911B2A" w:rsidP="00E31927">
      <w:pPr>
        <w:pStyle w:val="ac"/>
        <w:numPr>
          <w:ilvl w:val="0"/>
          <w:numId w:val="5"/>
        </w:numPr>
        <w:ind w:left="567"/>
        <w:rPr>
          <w:lang w:val="uk-UA"/>
        </w:rPr>
      </w:pPr>
      <w:r w:rsidRPr="00D95CCC">
        <w:rPr>
          <w:lang w:val="uk-UA"/>
        </w:rPr>
        <w:t>Пристрій читання компакт-дисків (DVD-ROM);</w:t>
      </w:r>
    </w:p>
    <w:p w:rsidR="00911B2A" w:rsidRPr="00D95CCC" w:rsidRDefault="00911B2A" w:rsidP="00E31927">
      <w:pPr>
        <w:pStyle w:val="ac"/>
        <w:numPr>
          <w:ilvl w:val="0"/>
          <w:numId w:val="5"/>
        </w:numPr>
        <w:ind w:left="567"/>
        <w:rPr>
          <w:lang w:val="uk-UA"/>
        </w:rPr>
      </w:pPr>
      <w:r w:rsidRPr="00D95CCC">
        <w:rPr>
          <w:lang w:val="uk-UA"/>
        </w:rPr>
        <w:t>Мережевий адаптер - 100 Мбіт</w:t>
      </w:r>
    </w:p>
    <w:p w:rsidR="00911B2A" w:rsidRPr="00D95CCC" w:rsidRDefault="00911B2A" w:rsidP="00E31927">
      <w:pPr>
        <w:pStyle w:val="3"/>
        <w:numPr>
          <w:ilvl w:val="2"/>
          <w:numId w:val="1"/>
        </w:numPr>
        <w:rPr>
          <w:lang w:val="uk-UA"/>
        </w:rPr>
      </w:pPr>
      <w:bookmarkStart w:id="25" w:name="_Toc324109651"/>
      <w:r w:rsidRPr="00D95CCC">
        <w:rPr>
          <w:lang w:val="uk-UA"/>
        </w:rPr>
        <w:t>ВИМОГИ ДО ОРГАНІЗАЦІЙНОГО ЗАБЕЗПЕЧЕННЯ</w:t>
      </w:r>
      <w:bookmarkEnd w:id="25"/>
    </w:p>
    <w:p w:rsidR="00911B2A" w:rsidRPr="00D95CCC" w:rsidRDefault="00911B2A" w:rsidP="00911B2A">
      <w:pPr>
        <w:rPr>
          <w:lang w:val="uk-UA"/>
        </w:rPr>
      </w:pPr>
      <w:r w:rsidRPr="00D95CCC">
        <w:rPr>
          <w:lang w:val="uk-UA"/>
        </w:rPr>
        <w:t>Замовником повинні бути визначені посадові особи, відповідальні за:</w:t>
      </w:r>
    </w:p>
    <w:p w:rsidR="00911B2A" w:rsidRPr="00D95CCC" w:rsidRDefault="00911B2A" w:rsidP="00E31927">
      <w:pPr>
        <w:pStyle w:val="ac"/>
        <w:numPr>
          <w:ilvl w:val="0"/>
          <w:numId w:val="6"/>
        </w:numPr>
        <w:rPr>
          <w:lang w:val="uk-UA"/>
        </w:rPr>
      </w:pPr>
      <w:r w:rsidRPr="00D95CCC">
        <w:rPr>
          <w:lang w:val="uk-UA"/>
        </w:rPr>
        <w:t>Адміністрування АС;</w:t>
      </w:r>
    </w:p>
    <w:p w:rsidR="00911B2A" w:rsidRPr="00D95CCC" w:rsidRDefault="00911B2A" w:rsidP="00E31927">
      <w:pPr>
        <w:pStyle w:val="ac"/>
        <w:numPr>
          <w:ilvl w:val="0"/>
          <w:numId w:val="6"/>
        </w:numPr>
        <w:rPr>
          <w:lang w:val="uk-UA"/>
        </w:rPr>
      </w:pPr>
      <w:r w:rsidRPr="00D95CCC">
        <w:rPr>
          <w:lang w:val="uk-UA"/>
        </w:rPr>
        <w:t>Проведення профілактичних заходів;</w:t>
      </w:r>
    </w:p>
    <w:p w:rsidR="00911B2A" w:rsidRPr="00D95CCC" w:rsidRDefault="00911B2A" w:rsidP="00E31927">
      <w:pPr>
        <w:pStyle w:val="ac"/>
        <w:numPr>
          <w:ilvl w:val="0"/>
          <w:numId w:val="6"/>
        </w:numPr>
        <w:rPr>
          <w:lang w:val="uk-UA"/>
        </w:rPr>
      </w:pPr>
      <w:r w:rsidRPr="00D95CCC">
        <w:rPr>
          <w:lang w:val="uk-UA"/>
        </w:rPr>
        <w:t>Формування звітності;</w:t>
      </w:r>
    </w:p>
    <w:p w:rsidR="00911B2A" w:rsidRPr="00D95CCC" w:rsidRDefault="00911B2A" w:rsidP="00E31927">
      <w:pPr>
        <w:pStyle w:val="ac"/>
        <w:numPr>
          <w:ilvl w:val="0"/>
          <w:numId w:val="6"/>
        </w:numPr>
        <w:rPr>
          <w:lang w:val="uk-UA"/>
        </w:rPr>
      </w:pPr>
      <w:r w:rsidRPr="00D95CCC">
        <w:rPr>
          <w:lang w:val="uk-UA"/>
        </w:rPr>
        <w:t>Перевірку стану обладнання.</w:t>
      </w:r>
    </w:p>
    <w:p w:rsidR="00911B2A" w:rsidRPr="00D95CCC" w:rsidRDefault="00911B2A" w:rsidP="00911B2A">
      <w:pPr>
        <w:rPr>
          <w:lang w:val="uk-UA"/>
        </w:rPr>
      </w:pPr>
      <w:r w:rsidRPr="00D95CCC">
        <w:rPr>
          <w:lang w:val="uk-UA"/>
        </w:rPr>
        <w:t>До роботи з системою повинні допускатися працівники, які мають навички роботи на персональному комп'ютері, ознайомлені з правилами експлуатації і пройшли навчання роботі з системою.</w:t>
      </w:r>
    </w:p>
    <w:p w:rsidR="00911B2A" w:rsidRPr="00D95CCC" w:rsidRDefault="00911B2A" w:rsidP="00E31927">
      <w:pPr>
        <w:pStyle w:val="1"/>
        <w:numPr>
          <w:ilvl w:val="0"/>
          <w:numId w:val="1"/>
        </w:numPr>
        <w:rPr>
          <w:lang w:val="uk-UA"/>
        </w:rPr>
      </w:pPr>
      <w:bookmarkStart w:id="26" w:name="_Toc324109652"/>
      <w:r w:rsidRPr="00D95CCC">
        <w:rPr>
          <w:lang w:val="uk-UA"/>
        </w:rPr>
        <w:t>СКЛАД І ЗМІСТ РОБІТ ПО СТВОРЕННЮ І РОЗВИТКУ СИСТЕМИ</w:t>
      </w:r>
      <w:bookmarkEnd w:id="26"/>
    </w:p>
    <w:tbl>
      <w:tblPr>
        <w:tblW w:w="9497" w:type="dxa"/>
        <w:tblInd w:w="108" w:type="dxa"/>
        <w:tblLayout w:type="fixed"/>
        <w:tblLook w:val="0000" w:firstRow="0" w:lastRow="0" w:firstColumn="0" w:lastColumn="0" w:noHBand="0" w:noVBand="0"/>
      </w:tblPr>
      <w:tblGrid>
        <w:gridCol w:w="3119"/>
        <w:gridCol w:w="2976"/>
        <w:gridCol w:w="1559"/>
        <w:gridCol w:w="1843"/>
      </w:tblGrid>
      <w:tr w:rsidR="00911B2A" w:rsidRPr="00D95CCC" w:rsidTr="00E74BAA">
        <w:trPr>
          <w:trHeight w:val="234"/>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center"/>
              <w:rPr>
                <w:b/>
                <w:lang w:val="uk-UA" w:eastAsia="ar-SA" w:bidi="ar-SA"/>
              </w:rPr>
            </w:pPr>
            <w:r w:rsidRPr="00D95CCC">
              <w:rPr>
                <w:b/>
                <w:lang w:val="uk-UA" w:eastAsia="ar-SA" w:bidi="ar-SA"/>
              </w:rPr>
              <w:t>Стадія</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center"/>
              <w:rPr>
                <w:b/>
                <w:lang w:val="uk-UA" w:eastAsia="ar-SA" w:bidi="ar-SA"/>
              </w:rPr>
            </w:pPr>
            <w:r w:rsidRPr="00D95CCC">
              <w:rPr>
                <w:b/>
                <w:lang w:val="uk-UA" w:eastAsia="ar-SA" w:bidi="ar-SA"/>
              </w:rPr>
              <w:t>Результат роботи</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b/>
                <w:lang w:val="uk-UA" w:eastAsia="ar-SA" w:bidi="ar-SA"/>
              </w:rPr>
            </w:pPr>
            <w:r w:rsidRPr="00D95CCC">
              <w:rPr>
                <w:b/>
                <w:lang w:val="uk-UA" w:eastAsia="ar-SA" w:bidi="ar-SA"/>
              </w:rPr>
              <w:t>Термін</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b/>
                <w:lang w:val="uk-UA" w:eastAsia="ar-SA" w:bidi="ar-SA"/>
              </w:rPr>
            </w:pPr>
            <w:r w:rsidRPr="00D95CCC">
              <w:rPr>
                <w:b/>
                <w:lang w:val="uk-UA" w:eastAsia="ar-SA" w:bidi="ar-SA"/>
              </w:rPr>
              <w:t>Відповідальний</w:t>
            </w:r>
          </w:p>
        </w:tc>
      </w:tr>
      <w:tr w:rsidR="00911B2A" w:rsidRPr="009A3A66" w:rsidTr="00E74BAA">
        <w:trPr>
          <w:trHeight w:val="89"/>
        </w:trPr>
        <w:tc>
          <w:tcPr>
            <w:tcW w:w="9497" w:type="dxa"/>
            <w:gridSpan w:val="4"/>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34"/>
              <w:jc w:val="center"/>
              <w:rPr>
                <w:b/>
                <w:lang w:val="uk-UA" w:eastAsia="ar-SA" w:bidi="ar-SA"/>
              </w:rPr>
            </w:pPr>
            <w:r w:rsidRPr="00D95CCC">
              <w:rPr>
                <w:b/>
                <w:lang w:val="uk-UA" w:eastAsia="ar-SA" w:bidi="ar-SA"/>
              </w:rPr>
              <w:t>Планування системи,підписання ТЗ та створення першої версії форм</w:t>
            </w:r>
          </w:p>
        </w:tc>
      </w:tr>
      <w:tr w:rsidR="00911B2A" w:rsidRPr="00D95CCC" w:rsidTr="00E74BAA">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Дослідження та обґрунтування створення АС, написання технічного завдання</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Технічне завдання. Перший варіант форм</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23.02.2012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Ярмак</w:t>
            </w:r>
          </w:p>
          <w:p w:rsidR="00911B2A" w:rsidRPr="00D95CCC" w:rsidRDefault="00911B2A" w:rsidP="00E74BAA">
            <w:pPr>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tc>
      </w:tr>
      <w:tr w:rsidR="00911B2A" w:rsidRPr="00D95CCC" w:rsidTr="00E74BAA">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lastRenderedPageBreak/>
              <w:t>Розробка структури БД</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План взаємозв’язку між таблицями у БД</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28.02.2012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Ярмак</w:t>
            </w:r>
          </w:p>
        </w:tc>
      </w:tr>
      <w:tr w:rsidR="00911B2A" w:rsidRPr="00D95CCC" w:rsidTr="00E74BAA">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Розробка форм для програми</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Взаємопов’язані форми без реалізації функціоналу</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06.03.2012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tc>
      </w:tr>
      <w:tr w:rsidR="00911B2A" w:rsidRPr="00D95CCC" w:rsidTr="00E74BAA">
        <w:trPr>
          <w:trHeight w:val="926"/>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функцій додання інформації до БД та її редагування та перегляду</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Функціональність форм пов’язаних з роботою з БД</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13.03.2012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56"/>
        </w:trPr>
        <w:tc>
          <w:tcPr>
            <w:tcW w:w="9497" w:type="dxa"/>
            <w:gridSpan w:val="4"/>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34"/>
              <w:jc w:val="center"/>
              <w:rPr>
                <w:b/>
                <w:lang w:val="uk-UA" w:eastAsia="ar-SA" w:bidi="ar-SA"/>
              </w:rPr>
            </w:pPr>
            <w:r w:rsidRPr="00D95CCC">
              <w:rPr>
                <w:b/>
                <w:lang w:val="uk-UA" w:eastAsia="ar-SA" w:bidi="ar-SA"/>
              </w:rPr>
              <w:t>Реалізація підсистеми обліку</w:t>
            </w:r>
          </w:p>
        </w:tc>
      </w:tr>
      <w:tr w:rsidR="00911B2A" w:rsidRPr="00D95CCC" w:rsidTr="00E74BAA">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обліку наявних комп’ютерів та комплектуючих на кафедрі та обліку нових надходжень комп’ютерів і комплектуючих на кафедру</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У програмі можна переглядати інформацію про комп’ютери та обладнання що наявні на кафедрі та додавати дані про нові комп’ютери та комплектуючі.</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20.03.2012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tc>
      </w:tr>
      <w:tr w:rsidR="00911B2A" w:rsidRPr="00D95CCC" w:rsidTr="00E74BAA">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обліку виходу з ладу комп’ютерів і комплектуючих та  поточних замін комплектуючих в комп’ютерах</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У програмі можна вносити дані про технічний стан  комп’ютерів і комплектуючих та вести історію (лог) замін комплектуючих для кожного комп’ютера</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27.03.2012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tc>
      </w:tr>
      <w:tr w:rsidR="00911B2A" w:rsidRPr="00D95CCC" w:rsidTr="00E74BAA">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обліку руху комп’ютерів і комплектуючих по кафедрі та обліку приходу та витрати коштів на матеріально-технічне забезпечення.</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У програмі можна вести журнал (лог) переміщень комп’ютерів між аудиторіями кафедри та переглядати інформацію про дати надходження коштів та на що і коли вони були витрачені</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10.04.2012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45"/>
        </w:trPr>
        <w:tc>
          <w:tcPr>
            <w:tcW w:w="9497" w:type="dxa"/>
            <w:gridSpan w:val="4"/>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34"/>
              <w:jc w:val="center"/>
              <w:rPr>
                <w:b/>
                <w:lang w:val="uk-UA" w:eastAsia="ar-SA" w:bidi="ar-SA"/>
              </w:rPr>
            </w:pPr>
            <w:r w:rsidRPr="00D95CCC">
              <w:rPr>
                <w:b/>
                <w:lang w:val="uk-UA" w:eastAsia="ar-SA" w:bidi="ar-SA"/>
              </w:rPr>
              <w:t>Реалізація підсистеми планових задач</w:t>
            </w:r>
          </w:p>
        </w:tc>
      </w:tr>
      <w:tr w:rsidR="00911B2A" w:rsidRPr="00D95CCC" w:rsidTr="00E74BAA">
        <w:trPr>
          <w:trHeight w:val="443"/>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планування графіку та обліку профілактичних робіт</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У програмі можна задавати план проведення профілактичних робіт та переглядати результати проведення відповідних робіт</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24.04.2012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Ярмак</w:t>
            </w:r>
          </w:p>
          <w:p w:rsidR="00911B2A" w:rsidRPr="00D95CCC" w:rsidRDefault="00911B2A" w:rsidP="00E74BAA">
            <w:pPr>
              <w:ind w:firstLine="0"/>
              <w:jc w:val="center"/>
              <w:rPr>
                <w:lang w:val="uk-UA" w:eastAsia="ar-SA" w:bidi="ar-SA"/>
              </w:rPr>
            </w:pPr>
            <w:r w:rsidRPr="00D95CCC">
              <w:rPr>
                <w:lang w:val="uk-UA" w:eastAsia="ar-SA" w:bidi="ar-SA"/>
              </w:rPr>
              <w:t>Себало</w:t>
            </w:r>
          </w:p>
        </w:tc>
      </w:tr>
      <w:tr w:rsidR="00911B2A" w:rsidRPr="00D95CCC" w:rsidTr="00E74BAA">
        <w:trPr>
          <w:trHeight w:val="420"/>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формування звітності по проведеним профілактичним роботам</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У програмі можна виводити звіти по проведеним профілактичним роботам</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1.05.2012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Ярмак</w:t>
            </w:r>
          </w:p>
          <w:p w:rsidR="00911B2A" w:rsidRPr="00D95CCC" w:rsidRDefault="00911B2A" w:rsidP="00E74BAA">
            <w:pPr>
              <w:ind w:firstLine="0"/>
              <w:jc w:val="center"/>
              <w:rPr>
                <w:lang w:val="uk-UA" w:eastAsia="ar-SA" w:bidi="ar-SA"/>
              </w:rPr>
            </w:pPr>
            <w:r w:rsidRPr="00D95CCC">
              <w:rPr>
                <w:lang w:val="uk-UA" w:eastAsia="ar-SA" w:bidi="ar-SA"/>
              </w:rPr>
              <w:t>Себало</w:t>
            </w:r>
          </w:p>
        </w:tc>
      </w:tr>
      <w:tr w:rsidR="00911B2A" w:rsidRPr="00D95CCC" w:rsidTr="00E74BAA">
        <w:trPr>
          <w:trHeight w:val="98"/>
        </w:trPr>
        <w:tc>
          <w:tcPr>
            <w:tcW w:w="9497" w:type="dxa"/>
            <w:gridSpan w:val="4"/>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34"/>
              <w:jc w:val="center"/>
              <w:rPr>
                <w:b/>
                <w:lang w:val="uk-UA" w:eastAsia="ar-SA" w:bidi="ar-SA"/>
              </w:rPr>
            </w:pPr>
            <w:r w:rsidRPr="00D95CCC">
              <w:rPr>
                <w:b/>
                <w:lang w:val="uk-UA" w:eastAsia="ar-SA" w:bidi="ar-SA"/>
              </w:rPr>
              <w:t>Реалізація підсистеми формування звітності</w:t>
            </w:r>
          </w:p>
        </w:tc>
      </w:tr>
      <w:tr w:rsidR="00911B2A" w:rsidRPr="00D95CCC" w:rsidTr="00E74BAA">
        <w:trPr>
          <w:trHeight w:val="622"/>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формування звітів по роботі підсистем та роботі з документами пов’язаними з документообігом на кафедрі</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У програмі можна формувати звіти по роботі підсистем та формуванні документів пов’язаних з документообігом</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08.05.2012</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818"/>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lastRenderedPageBreak/>
              <w:t>Здача першої версії системи</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Підписання відповідних документів про здачу першої версії системи</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15.05.2012</w:t>
            </w:r>
          </w:p>
          <w:p w:rsidR="00911B2A" w:rsidRPr="00D95CCC" w:rsidRDefault="00911B2A" w:rsidP="00E74BAA">
            <w:pPr>
              <w:ind w:firstLine="0"/>
              <w:jc w:val="center"/>
              <w:rPr>
                <w:lang w:val="uk-UA" w:eastAsia="ar-SA" w:bidi="ar-SA"/>
              </w:rPr>
            </w:pP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580"/>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 xml:space="preserve">Перенесення програми на </w:t>
            </w:r>
            <w:r w:rsidR="00E74BAA" w:rsidRPr="00D95CCC">
              <w:rPr>
                <w:lang w:val="uk-UA" w:eastAsia="ar-SA" w:bidi="ar-SA"/>
              </w:rPr>
              <w:t>веб-</w:t>
            </w:r>
            <w:r w:rsidRPr="00D95CCC">
              <w:rPr>
                <w:lang w:val="uk-UA" w:eastAsia="ar-SA" w:bidi="ar-SA"/>
              </w:rPr>
              <w:t xml:space="preserve"> платформу</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Програма функціонує в браузері</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5 семестр</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680"/>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підсистеми діагностики обладнання та аналізу результатів</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Система має функціонал для автоматичного тестування комп’ютерів</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5 семестр</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550"/>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Реалізація підсистеми інформаційного пошуку та аналізу</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Система може здійснювати пошук актуального обладнання для кафедри в Інтернеті</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6 семестр</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440"/>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Остаточне тестування системи та підготовка документації користувача (мануалів)</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Система повністю працездатна і містить всю необхідну довідкову інформацію для кінцевого користувача</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6 семестр</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r w:rsidR="00911B2A" w:rsidRPr="00D95CCC" w:rsidTr="00E74BAA">
        <w:trPr>
          <w:trHeight w:val="410"/>
        </w:trPr>
        <w:tc>
          <w:tcPr>
            <w:tcW w:w="3119" w:type="dxa"/>
            <w:tcBorders>
              <w:top w:val="single" w:sz="4" w:space="0" w:color="000000"/>
              <w:left w:val="single" w:sz="4" w:space="0" w:color="000000"/>
              <w:bottom w:val="single" w:sz="4" w:space="0" w:color="000000"/>
            </w:tcBorders>
          </w:tcPr>
          <w:p w:rsidR="00911B2A" w:rsidRPr="00D95CCC" w:rsidRDefault="00911B2A" w:rsidP="00E74BAA">
            <w:pPr>
              <w:snapToGrid w:val="0"/>
              <w:ind w:firstLine="34"/>
              <w:jc w:val="both"/>
              <w:rPr>
                <w:lang w:val="uk-UA" w:eastAsia="ar-SA" w:bidi="ar-SA"/>
              </w:rPr>
            </w:pPr>
            <w:r w:rsidRPr="00D95CCC">
              <w:rPr>
                <w:lang w:val="uk-UA" w:eastAsia="ar-SA" w:bidi="ar-SA"/>
              </w:rPr>
              <w:t>Введення в експлуатацію</w:t>
            </w:r>
          </w:p>
        </w:tc>
        <w:tc>
          <w:tcPr>
            <w:tcW w:w="2976" w:type="dxa"/>
            <w:tcBorders>
              <w:top w:val="single" w:sz="4" w:space="0" w:color="000000"/>
              <w:left w:val="single" w:sz="4" w:space="0" w:color="000000"/>
              <w:bottom w:val="single" w:sz="4" w:space="0" w:color="000000"/>
            </w:tcBorders>
          </w:tcPr>
          <w:p w:rsidR="00911B2A" w:rsidRPr="00D95CCC" w:rsidRDefault="00911B2A" w:rsidP="00E74BAA">
            <w:pPr>
              <w:snapToGrid w:val="0"/>
              <w:ind w:hanging="7"/>
              <w:jc w:val="both"/>
              <w:rPr>
                <w:lang w:val="uk-UA" w:eastAsia="ar-SA" w:bidi="ar-SA"/>
              </w:rPr>
            </w:pPr>
            <w:r w:rsidRPr="00D95CCC">
              <w:rPr>
                <w:lang w:val="uk-UA" w:eastAsia="ar-SA" w:bidi="ar-SA"/>
              </w:rPr>
              <w:t xml:space="preserve">Система встановлена на всіх комп’ютерах вказаних Замовником та </w:t>
            </w:r>
            <w:r w:rsidRPr="00D95CCC">
              <w:rPr>
                <w:lang w:val="uk-UA"/>
              </w:rPr>
              <w:t xml:space="preserve">перевірена </w:t>
            </w:r>
            <w:r w:rsidRPr="00D95CCC">
              <w:rPr>
                <w:lang w:val="uk-UA" w:eastAsia="ar-SA" w:bidi="ar-SA"/>
              </w:rPr>
              <w:t>на нормальне функціонування на відповідних комп’ютерах</w:t>
            </w:r>
          </w:p>
        </w:tc>
        <w:tc>
          <w:tcPr>
            <w:tcW w:w="1559" w:type="dxa"/>
            <w:tcBorders>
              <w:top w:val="single" w:sz="4" w:space="0" w:color="000000"/>
              <w:left w:val="single" w:sz="4" w:space="0" w:color="000000"/>
              <w:bottom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6 семестр</w:t>
            </w:r>
          </w:p>
        </w:tc>
        <w:tc>
          <w:tcPr>
            <w:tcW w:w="1843" w:type="dxa"/>
            <w:tcBorders>
              <w:top w:val="single" w:sz="4" w:space="0" w:color="000000"/>
              <w:left w:val="single" w:sz="4" w:space="0" w:color="000000"/>
              <w:bottom w:val="single" w:sz="4" w:space="0" w:color="000000"/>
              <w:right w:val="single" w:sz="4" w:space="0" w:color="000000"/>
            </w:tcBorders>
          </w:tcPr>
          <w:p w:rsidR="00911B2A" w:rsidRPr="00D95CCC" w:rsidRDefault="00911B2A" w:rsidP="00E74BAA">
            <w:pPr>
              <w:snapToGrid w:val="0"/>
              <w:ind w:firstLine="0"/>
              <w:jc w:val="center"/>
              <w:rPr>
                <w:lang w:val="uk-UA" w:eastAsia="ar-SA" w:bidi="ar-SA"/>
              </w:rPr>
            </w:pPr>
            <w:r w:rsidRPr="00D95CCC">
              <w:rPr>
                <w:lang w:val="uk-UA" w:eastAsia="ar-SA" w:bidi="ar-SA"/>
              </w:rPr>
              <w:t>Масліков</w:t>
            </w:r>
          </w:p>
          <w:p w:rsidR="00911B2A" w:rsidRPr="00D95CCC" w:rsidRDefault="00911B2A" w:rsidP="00E74BAA">
            <w:pPr>
              <w:ind w:firstLine="0"/>
              <w:jc w:val="center"/>
              <w:rPr>
                <w:lang w:val="uk-UA" w:eastAsia="ar-SA" w:bidi="ar-SA"/>
              </w:rPr>
            </w:pPr>
            <w:r w:rsidRPr="00D95CCC">
              <w:rPr>
                <w:lang w:val="uk-UA" w:eastAsia="ar-SA" w:bidi="ar-SA"/>
              </w:rPr>
              <w:t>Себало</w:t>
            </w:r>
          </w:p>
          <w:p w:rsidR="00911B2A" w:rsidRPr="00D95CCC" w:rsidRDefault="00911B2A" w:rsidP="00E74BAA">
            <w:pPr>
              <w:ind w:firstLine="0"/>
              <w:jc w:val="center"/>
              <w:rPr>
                <w:lang w:val="uk-UA" w:eastAsia="ar-SA" w:bidi="ar-SA"/>
              </w:rPr>
            </w:pPr>
            <w:r w:rsidRPr="00D95CCC">
              <w:rPr>
                <w:lang w:val="uk-UA" w:eastAsia="ar-SA" w:bidi="ar-SA"/>
              </w:rPr>
              <w:t>Ярмак</w:t>
            </w:r>
          </w:p>
        </w:tc>
      </w:tr>
    </w:tbl>
    <w:p w:rsidR="00911B2A" w:rsidRPr="00D95CCC" w:rsidRDefault="00E74BAA" w:rsidP="00E31927">
      <w:pPr>
        <w:pStyle w:val="1"/>
        <w:numPr>
          <w:ilvl w:val="0"/>
          <w:numId w:val="1"/>
        </w:numPr>
        <w:rPr>
          <w:lang w:val="uk-UA"/>
        </w:rPr>
      </w:pPr>
      <w:bookmarkStart w:id="27" w:name="_Toc324109653"/>
      <w:r w:rsidRPr="00D95CCC">
        <w:rPr>
          <w:lang w:val="uk-UA"/>
        </w:rPr>
        <w:t>ПОРЯДОК КОНТРОЛЮ ТА ПРИЙМАННЯ СИСТЕМИ</w:t>
      </w:r>
      <w:bookmarkEnd w:id="27"/>
    </w:p>
    <w:p w:rsidR="00E74BAA" w:rsidRPr="00D95CCC" w:rsidRDefault="00E74BAA" w:rsidP="00E31927">
      <w:pPr>
        <w:pStyle w:val="2"/>
        <w:numPr>
          <w:ilvl w:val="1"/>
          <w:numId w:val="1"/>
        </w:numPr>
        <w:rPr>
          <w:lang w:val="uk-UA"/>
        </w:rPr>
      </w:pPr>
      <w:bookmarkStart w:id="28" w:name="_Toc324109654"/>
      <w:r w:rsidRPr="00D95CCC">
        <w:rPr>
          <w:lang w:val="uk-UA"/>
        </w:rPr>
        <w:t>ВИДИ, СКЛАД, ОБСЯГ І МЕТОДИ ВИПРОБУВАНЬ СИСТЕМИ</w:t>
      </w:r>
      <w:bookmarkEnd w:id="28"/>
    </w:p>
    <w:p w:rsidR="00E74BAA" w:rsidRPr="00D95CCC" w:rsidRDefault="00E74BAA" w:rsidP="00E74BAA">
      <w:pPr>
        <w:rPr>
          <w:lang w:val="uk-UA"/>
        </w:rPr>
      </w:pPr>
      <w:r w:rsidRPr="00D95CCC">
        <w:rPr>
          <w:lang w:val="uk-UA"/>
        </w:rPr>
        <w:t>Види, склад, обсяг, і методи випробувань підсистеми повинні бути викладені в програмі та методиці випробувань «Tech Inspector», що розробляється в складі робочої документації.</w:t>
      </w:r>
    </w:p>
    <w:p w:rsidR="00E74BAA" w:rsidRPr="00D95CCC" w:rsidRDefault="00E74BAA" w:rsidP="00E74BAA">
      <w:pPr>
        <w:rPr>
          <w:lang w:val="uk-UA"/>
        </w:rPr>
      </w:pPr>
      <w:r w:rsidRPr="00D95CCC">
        <w:rPr>
          <w:lang w:val="uk-UA"/>
        </w:rPr>
        <w:t>Випробування системи має бути проведено по наступним критеріям :</w:t>
      </w:r>
    </w:p>
    <w:p w:rsidR="00E74BAA" w:rsidRPr="00D95CCC" w:rsidRDefault="00E74BAA" w:rsidP="00E31927">
      <w:pPr>
        <w:pStyle w:val="ac"/>
        <w:numPr>
          <w:ilvl w:val="0"/>
          <w:numId w:val="7"/>
        </w:numPr>
        <w:suppressAutoHyphens/>
        <w:spacing w:before="120" w:after="120" w:line="240" w:lineRule="auto"/>
        <w:jc w:val="both"/>
        <w:rPr>
          <w:lang w:val="uk-UA"/>
        </w:rPr>
      </w:pPr>
      <w:r w:rsidRPr="00D95CCC">
        <w:rPr>
          <w:lang w:val="uk-UA"/>
        </w:rPr>
        <w:t>Робота системи має бути перевірена на усіх комп’ютерах кафедри для визначення сумісності з наявними технічними засобами;</w:t>
      </w:r>
    </w:p>
    <w:p w:rsidR="00E74BAA" w:rsidRPr="00D95CCC" w:rsidRDefault="00E74BAA" w:rsidP="00E31927">
      <w:pPr>
        <w:pStyle w:val="ac"/>
        <w:numPr>
          <w:ilvl w:val="0"/>
          <w:numId w:val="7"/>
        </w:numPr>
        <w:suppressAutoHyphens/>
        <w:spacing w:before="120" w:after="120" w:line="240" w:lineRule="auto"/>
        <w:jc w:val="both"/>
        <w:rPr>
          <w:lang w:val="uk-UA"/>
        </w:rPr>
      </w:pPr>
      <w:r w:rsidRPr="00D95CCC">
        <w:rPr>
          <w:lang w:val="uk-UA"/>
        </w:rPr>
        <w:t xml:space="preserve">Перевірити системи має відбуватися на операційних системах, що встановлені на комп’ютерах кафедри (на момент написання ТЗ- Windows XP та Windows 7). </w:t>
      </w:r>
    </w:p>
    <w:p w:rsidR="00E74BAA" w:rsidRPr="00D95CCC" w:rsidRDefault="00E74BAA" w:rsidP="00E31927">
      <w:pPr>
        <w:pStyle w:val="ac"/>
        <w:numPr>
          <w:ilvl w:val="0"/>
          <w:numId w:val="7"/>
        </w:numPr>
        <w:suppressAutoHyphens/>
        <w:spacing w:before="120" w:after="120" w:line="240" w:lineRule="auto"/>
        <w:jc w:val="both"/>
        <w:rPr>
          <w:lang w:val="uk-UA"/>
        </w:rPr>
      </w:pPr>
      <w:r w:rsidRPr="00D95CCC">
        <w:rPr>
          <w:lang w:val="uk-UA"/>
        </w:rPr>
        <w:t>Перевірити сумісність операційних систем з версією .NET Framework. У випадку сумісності перевірити наявність відповідної версії .NET Framework – у випадку відсутності інсталятор системи «Tech Inspector» має встановити відповідну версію .NET Framework;</w:t>
      </w:r>
    </w:p>
    <w:p w:rsidR="00E74BAA" w:rsidRPr="00D95CCC" w:rsidRDefault="00E74BAA" w:rsidP="00E31927">
      <w:pPr>
        <w:pStyle w:val="ac"/>
        <w:numPr>
          <w:ilvl w:val="0"/>
          <w:numId w:val="7"/>
        </w:numPr>
        <w:suppressAutoHyphens/>
        <w:spacing w:before="120" w:after="120" w:line="240" w:lineRule="auto"/>
        <w:jc w:val="both"/>
        <w:rPr>
          <w:lang w:val="uk-UA"/>
        </w:rPr>
      </w:pPr>
      <w:r w:rsidRPr="00D95CCC">
        <w:rPr>
          <w:lang w:val="uk-UA"/>
        </w:rPr>
        <w:t>Перевірка системи має бути виконана на реальних даних щодо технічного стану і характеристик комп’ютерів;</w:t>
      </w:r>
    </w:p>
    <w:p w:rsidR="00E74BAA" w:rsidRPr="00D95CCC" w:rsidRDefault="00E74BAA" w:rsidP="00E31927">
      <w:pPr>
        <w:pStyle w:val="ac"/>
        <w:numPr>
          <w:ilvl w:val="0"/>
          <w:numId w:val="7"/>
        </w:numPr>
        <w:suppressAutoHyphens/>
        <w:spacing w:before="120" w:after="120" w:line="240" w:lineRule="auto"/>
        <w:jc w:val="both"/>
        <w:rPr>
          <w:lang w:val="uk-UA"/>
        </w:rPr>
      </w:pPr>
      <w:r w:rsidRPr="00D95CCC">
        <w:rPr>
          <w:lang w:val="uk-UA"/>
        </w:rPr>
        <w:t>Мають бути промодельовані процеси переміщення технічного обладнання по аудиторіях кафедри;</w:t>
      </w:r>
    </w:p>
    <w:p w:rsidR="00E74BAA" w:rsidRPr="00D95CCC" w:rsidRDefault="00E74BAA" w:rsidP="00E74BAA">
      <w:pPr>
        <w:rPr>
          <w:lang w:val="uk-UA"/>
        </w:rPr>
      </w:pPr>
      <w:r w:rsidRPr="00D95CCC">
        <w:rPr>
          <w:lang w:val="uk-UA"/>
        </w:rPr>
        <w:t>Змоделювати планування профілактичних робіт в лабораторіях кафедри.</w:t>
      </w:r>
    </w:p>
    <w:p w:rsidR="00E74BAA" w:rsidRPr="00D95CCC" w:rsidRDefault="00E74BAA" w:rsidP="00E74BAA">
      <w:pPr>
        <w:rPr>
          <w:lang w:val="uk-UA"/>
        </w:rPr>
      </w:pPr>
    </w:p>
    <w:p w:rsidR="00E74BAA" w:rsidRPr="00D95CCC" w:rsidRDefault="00E74BAA" w:rsidP="00E31927">
      <w:pPr>
        <w:pStyle w:val="2"/>
        <w:numPr>
          <w:ilvl w:val="1"/>
          <w:numId w:val="1"/>
        </w:numPr>
        <w:rPr>
          <w:lang w:val="uk-UA"/>
        </w:rPr>
      </w:pPr>
      <w:bookmarkStart w:id="29" w:name="_Toc324109655"/>
      <w:r w:rsidRPr="00D95CCC">
        <w:rPr>
          <w:lang w:val="uk-UA"/>
        </w:rPr>
        <w:lastRenderedPageBreak/>
        <w:t>ЗАГАЛЬНІ ВИМОГИ ДО ПРИЙМАННЯ РОБІТ</w:t>
      </w:r>
      <w:bookmarkEnd w:id="29"/>
    </w:p>
    <w:p w:rsidR="00E74BAA" w:rsidRPr="00D95CCC" w:rsidRDefault="00E74BAA" w:rsidP="00E74BAA">
      <w:pPr>
        <w:rPr>
          <w:lang w:val="uk-UA"/>
        </w:rPr>
      </w:pPr>
      <w:r w:rsidRPr="00D95CCC">
        <w:rPr>
          <w:lang w:val="uk-UA"/>
        </w:rPr>
        <w:t>Здача-приймання робіт проводиться поетапно: кожного тижня або кожні два тижні у вівторок на 1-2 парі в залежності від складності поточного етапу розробки. Завдання на наступний етап роботи узгоджується після здачі попереднього етапу. Якщо Замовник хоче змінити деякі деталі виконаної роботи, це включається в завдання на наступний етап.</w:t>
      </w:r>
    </w:p>
    <w:p w:rsidR="00E74BAA" w:rsidRPr="00D95CCC" w:rsidRDefault="00E34DE5" w:rsidP="00E31927">
      <w:pPr>
        <w:pStyle w:val="1"/>
        <w:numPr>
          <w:ilvl w:val="0"/>
          <w:numId w:val="1"/>
        </w:numPr>
        <w:rPr>
          <w:lang w:val="uk-UA"/>
        </w:rPr>
      </w:pPr>
      <w:bookmarkStart w:id="30" w:name="_Toc324109656"/>
      <w:r w:rsidRPr="00D95CCC">
        <w:rPr>
          <w:lang w:val="uk-UA"/>
        </w:rPr>
        <w:t>ПОСТАНОВКА ЗАДАЧІ</w:t>
      </w:r>
      <w:bookmarkEnd w:id="30"/>
    </w:p>
    <w:p w:rsidR="00E74BAA" w:rsidRPr="00D95CCC" w:rsidRDefault="00E74BAA" w:rsidP="00E31927">
      <w:pPr>
        <w:pStyle w:val="2"/>
        <w:numPr>
          <w:ilvl w:val="1"/>
          <w:numId w:val="1"/>
        </w:numPr>
        <w:rPr>
          <w:lang w:val="uk-UA"/>
        </w:rPr>
      </w:pPr>
      <w:bookmarkStart w:id="31" w:name="_Toc324109657"/>
      <w:r w:rsidRPr="00D95CCC">
        <w:rPr>
          <w:lang w:val="uk-UA"/>
        </w:rPr>
        <w:t>ОРГАНІЗАЦІЙНО – ІНФОРМАЦІЙНА СУТЬ ЗАДАЧІ</w:t>
      </w:r>
      <w:bookmarkEnd w:id="31"/>
    </w:p>
    <w:p w:rsidR="00E74BAA" w:rsidRPr="00D95CCC" w:rsidRDefault="00E74BAA" w:rsidP="00E74BAA">
      <w:pPr>
        <w:rPr>
          <w:lang w:val="uk-UA"/>
        </w:rPr>
      </w:pPr>
      <w:r w:rsidRPr="00D95CCC">
        <w:rPr>
          <w:lang w:val="uk-UA"/>
        </w:rPr>
        <w:t>Рішення комплексу задач призначено для автоматизації діяльності співробітників кафедри АСОІУ, в частині виконання наступних процесів:</w:t>
      </w:r>
    </w:p>
    <w:p w:rsidR="00E74BAA" w:rsidRPr="00D95CCC" w:rsidRDefault="00E74BAA" w:rsidP="00E31927">
      <w:pPr>
        <w:pStyle w:val="ac"/>
        <w:numPr>
          <w:ilvl w:val="0"/>
          <w:numId w:val="8"/>
        </w:numPr>
        <w:spacing w:before="240" w:after="240" w:line="288" w:lineRule="auto"/>
        <w:rPr>
          <w:lang w:val="uk-UA"/>
        </w:rPr>
      </w:pPr>
      <w:r w:rsidRPr="00D95CCC">
        <w:rPr>
          <w:lang w:val="uk-UA"/>
        </w:rPr>
        <w:t>Розробка плану матеріально-технічного забезпечення кафедри</w:t>
      </w:r>
    </w:p>
    <w:p w:rsidR="00E74BAA" w:rsidRPr="00D95CCC" w:rsidRDefault="00E74BAA" w:rsidP="00E31927">
      <w:pPr>
        <w:pStyle w:val="ac"/>
        <w:numPr>
          <w:ilvl w:val="0"/>
          <w:numId w:val="8"/>
        </w:numPr>
        <w:spacing w:before="240" w:after="240" w:line="288" w:lineRule="auto"/>
        <w:rPr>
          <w:lang w:val="uk-UA"/>
        </w:rPr>
      </w:pPr>
      <w:r w:rsidRPr="00D95CCC">
        <w:rPr>
          <w:lang w:val="uk-UA"/>
        </w:rPr>
        <w:t>Облік наявних комп’ютерів і комплектуючих на кафедрі та їх технічного стану</w:t>
      </w:r>
    </w:p>
    <w:p w:rsidR="00E74BAA" w:rsidRPr="00D95CCC" w:rsidRDefault="00E74BAA" w:rsidP="00E31927">
      <w:pPr>
        <w:pStyle w:val="ac"/>
        <w:numPr>
          <w:ilvl w:val="0"/>
          <w:numId w:val="8"/>
        </w:numPr>
        <w:spacing w:before="240" w:after="240" w:line="288" w:lineRule="auto"/>
        <w:rPr>
          <w:lang w:val="uk-UA"/>
        </w:rPr>
      </w:pPr>
      <w:r w:rsidRPr="00D95CCC">
        <w:rPr>
          <w:lang w:val="uk-UA"/>
        </w:rPr>
        <w:t>Облік нових надходжень комп’ютерів і комплектуючих на кафедру</w:t>
      </w:r>
    </w:p>
    <w:p w:rsidR="00E74BAA" w:rsidRPr="00D95CCC" w:rsidRDefault="00E74BAA" w:rsidP="00E31927">
      <w:pPr>
        <w:pStyle w:val="ac"/>
        <w:numPr>
          <w:ilvl w:val="0"/>
          <w:numId w:val="8"/>
        </w:numPr>
        <w:spacing w:before="240" w:after="240" w:line="288" w:lineRule="auto"/>
        <w:rPr>
          <w:lang w:val="uk-UA"/>
        </w:rPr>
      </w:pPr>
      <w:r w:rsidRPr="00D95CCC">
        <w:rPr>
          <w:lang w:val="uk-UA"/>
        </w:rPr>
        <w:t>Облік виходу з ладу комп’ютерів і комплектуючих</w:t>
      </w:r>
    </w:p>
    <w:p w:rsidR="00E74BAA" w:rsidRPr="00D95CCC" w:rsidRDefault="00E74BAA" w:rsidP="00E31927">
      <w:pPr>
        <w:pStyle w:val="ac"/>
        <w:numPr>
          <w:ilvl w:val="0"/>
          <w:numId w:val="8"/>
        </w:numPr>
        <w:spacing w:before="240" w:after="240" w:line="288" w:lineRule="auto"/>
        <w:rPr>
          <w:lang w:val="uk-UA"/>
        </w:rPr>
      </w:pPr>
      <w:r w:rsidRPr="00D95CCC">
        <w:rPr>
          <w:lang w:val="uk-UA"/>
        </w:rPr>
        <w:t>Облік поточних замін комплектуючих в комп'ютерах</w:t>
      </w:r>
    </w:p>
    <w:p w:rsidR="00E74BAA" w:rsidRPr="00D95CCC" w:rsidRDefault="00E74BAA" w:rsidP="00E31927">
      <w:pPr>
        <w:pStyle w:val="ac"/>
        <w:numPr>
          <w:ilvl w:val="0"/>
          <w:numId w:val="8"/>
        </w:numPr>
        <w:spacing w:before="240" w:after="240" w:line="288" w:lineRule="auto"/>
        <w:rPr>
          <w:lang w:val="uk-UA"/>
        </w:rPr>
      </w:pPr>
      <w:r w:rsidRPr="00D95CCC">
        <w:rPr>
          <w:lang w:val="uk-UA"/>
        </w:rPr>
        <w:t>Облік руху комп’ютерів та комплектуючих по кафедрі</w:t>
      </w:r>
    </w:p>
    <w:p w:rsidR="00E74BAA" w:rsidRPr="00D95CCC" w:rsidRDefault="00E74BAA" w:rsidP="00E31927">
      <w:pPr>
        <w:pStyle w:val="ac"/>
        <w:numPr>
          <w:ilvl w:val="0"/>
          <w:numId w:val="8"/>
        </w:numPr>
        <w:spacing w:before="240" w:after="240" w:line="288" w:lineRule="auto"/>
        <w:rPr>
          <w:lang w:val="uk-UA"/>
        </w:rPr>
      </w:pPr>
      <w:r w:rsidRPr="00D95CCC">
        <w:rPr>
          <w:lang w:val="uk-UA"/>
        </w:rPr>
        <w:t>Прогнозування виходу з ладу устаткування і його комплектуючих</w:t>
      </w:r>
    </w:p>
    <w:p w:rsidR="00E74BAA" w:rsidRPr="00D95CCC" w:rsidRDefault="00E74BAA" w:rsidP="00E31927">
      <w:pPr>
        <w:pStyle w:val="ac"/>
        <w:numPr>
          <w:ilvl w:val="0"/>
          <w:numId w:val="8"/>
        </w:numPr>
        <w:spacing w:before="240" w:after="240" w:line="288" w:lineRule="auto"/>
        <w:rPr>
          <w:lang w:val="uk-UA"/>
        </w:rPr>
      </w:pPr>
      <w:r w:rsidRPr="00D95CCC">
        <w:rPr>
          <w:lang w:val="uk-UA"/>
        </w:rPr>
        <w:t>Формування вихідних документів (акт приходу товарів, акт списання товарів, рахунок-фактура, звіт про наявне обладнання та інших)</w:t>
      </w:r>
    </w:p>
    <w:p w:rsidR="00E74BAA" w:rsidRPr="00D95CCC" w:rsidRDefault="00E74BAA" w:rsidP="00E31927">
      <w:pPr>
        <w:pStyle w:val="ac"/>
        <w:numPr>
          <w:ilvl w:val="0"/>
          <w:numId w:val="8"/>
        </w:numPr>
        <w:spacing w:before="240" w:after="240" w:line="288" w:lineRule="auto"/>
        <w:rPr>
          <w:lang w:val="uk-UA"/>
        </w:rPr>
      </w:pPr>
      <w:r w:rsidRPr="00D95CCC">
        <w:rPr>
          <w:lang w:val="uk-UA"/>
        </w:rPr>
        <w:t>Облік приходу і витрати грошових коштів для матеріально-технічного забезпечення</w:t>
      </w:r>
    </w:p>
    <w:p w:rsidR="00E74BAA" w:rsidRPr="00D95CCC" w:rsidRDefault="00E74BAA" w:rsidP="00E31927">
      <w:pPr>
        <w:pStyle w:val="ac"/>
        <w:numPr>
          <w:ilvl w:val="0"/>
          <w:numId w:val="8"/>
        </w:numPr>
        <w:spacing w:before="240" w:after="240" w:line="288" w:lineRule="auto"/>
        <w:rPr>
          <w:lang w:val="uk-UA"/>
        </w:rPr>
      </w:pPr>
      <w:r w:rsidRPr="00D95CCC">
        <w:rPr>
          <w:lang w:val="uk-UA"/>
        </w:rPr>
        <w:t>Календарне планування профілактичних робіт</w:t>
      </w:r>
    </w:p>
    <w:p w:rsidR="00E74BAA" w:rsidRPr="00D95CCC" w:rsidRDefault="00E74BAA" w:rsidP="00E31927">
      <w:pPr>
        <w:pStyle w:val="ac"/>
        <w:numPr>
          <w:ilvl w:val="0"/>
          <w:numId w:val="8"/>
        </w:numPr>
        <w:spacing w:before="240" w:after="240" w:line="288" w:lineRule="auto"/>
        <w:rPr>
          <w:lang w:val="uk-UA"/>
        </w:rPr>
      </w:pPr>
      <w:r w:rsidRPr="00D95CCC">
        <w:rPr>
          <w:lang w:val="uk-UA"/>
        </w:rPr>
        <w:t xml:space="preserve">Облік профілактичних робіт в комп’ютерних класах кафедри </w:t>
      </w:r>
    </w:p>
    <w:p w:rsidR="00E74BAA" w:rsidRPr="00D95CCC" w:rsidRDefault="00E74BAA" w:rsidP="00E31927">
      <w:pPr>
        <w:pStyle w:val="ac"/>
        <w:numPr>
          <w:ilvl w:val="0"/>
          <w:numId w:val="8"/>
        </w:numPr>
        <w:spacing w:before="240" w:after="240" w:line="288" w:lineRule="auto"/>
        <w:rPr>
          <w:lang w:val="uk-UA"/>
        </w:rPr>
      </w:pPr>
      <w:r w:rsidRPr="00D95CCC">
        <w:rPr>
          <w:lang w:val="uk-UA"/>
        </w:rPr>
        <w:t xml:space="preserve">Формування та друк вихідних документів </w:t>
      </w:r>
    </w:p>
    <w:p w:rsidR="00E74BAA" w:rsidRPr="00D95CCC" w:rsidRDefault="00E74BAA" w:rsidP="00E31927">
      <w:pPr>
        <w:pStyle w:val="2"/>
        <w:numPr>
          <w:ilvl w:val="1"/>
          <w:numId w:val="1"/>
        </w:numPr>
        <w:rPr>
          <w:lang w:val="uk-UA"/>
        </w:rPr>
      </w:pPr>
      <w:bookmarkStart w:id="32" w:name="_Toc324109658"/>
      <w:r w:rsidRPr="00D95CCC">
        <w:rPr>
          <w:lang w:val="uk-UA"/>
        </w:rPr>
        <w:t>ВХІДНІ ДАНІ</w:t>
      </w:r>
      <w:bookmarkEnd w:id="32"/>
    </w:p>
    <w:p w:rsidR="00E74BAA" w:rsidRPr="00D95CCC" w:rsidRDefault="00E74BAA" w:rsidP="00E74BAA">
      <w:pPr>
        <w:rPr>
          <w:lang w:val="uk-UA"/>
        </w:rPr>
      </w:pPr>
      <w:r w:rsidRPr="00D95CCC">
        <w:rPr>
          <w:lang w:val="uk-UA"/>
        </w:rPr>
        <w:t>Основними джерелами інформації для Tech-Inspector є:</w:t>
      </w:r>
    </w:p>
    <w:p w:rsidR="00E74BAA" w:rsidRPr="00D95CCC" w:rsidRDefault="00E74BAA" w:rsidP="00E31927">
      <w:pPr>
        <w:pStyle w:val="ac"/>
        <w:numPr>
          <w:ilvl w:val="0"/>
          <w:numId w:val="9"/>
        </w:numPr>
        <w:rPr>
          <w:lang w:val="uk-UA"/>
        </w:rPr>
      </w:pPr>
      <w:r w:rsidRPr="00D95CCC">
        <w:rPr>
          <w:lang w:val="uk-UA"/>
        </w:rPr>
        <w:t>Дані, що вводяться системним адміністратором по проведеним технічним оглядам та поламках обладнання, що були виявлені протягом цих оглядів</w:t>
      </w:r>
    </w:p>
    <w:p w:rsidR="00E74BAA" w:rsidRPr="00D95CCC" w:rsidRDefault="00E74BAA" w:rsidP="00E31927">
      <w:pPr>
        <w:pStyle w:val="ac"/>
        <w:numPr>
          <w:ilvl w:val="0"/>
          <w:numId w:val="9"/>
        </w:numPr>
        <w:rPr>
          <w:lang w:val="uk-UA"/>
        </w:rPr>
      </w:pPr>
      <w:r w:rsidRPr="00D95CCC">
        <w:rPr>
          <w:lang w:val="uk-UA"/>
        </w:rPr>
        <w:t xml:space="preserve">Дані по новому обладнанню, що вводяться оператором </w:t>
      </w:r>
    </w:p>
    <w:p w:rsidR="00E74BAA" w:rsidRPr="00D95CCC" w:rsidRDefault="00E74BAA" w:rsidP="00E31927">
      <w:pPr>
        <w:pStyle w:val="ac"/>
        <w:numPr>
          <w:ilvl w:val="0"/>
          <w:numId w:val="9"/>
        </w:numPr>
        <w:rPr>
          <w:lang w:val="uk-UA"/>
        </w:rPr>
      </w:pPr>
      <w:r w:rsidRPr="00D95CCC">
        <w:rPr>
          <w:lang w:val="uk-UA"/>
        </w:rPr>
        <w:t>Нові шаблони(види) обладнання, що задаються оператором</w:t>
      </w:r>
    </w:p>
    <w:p w:rsidR="00E74BAA" w:rsidRPr="00D95CCC" w:rsidRDefault="00E74BAA" w:rsidP="00E31927">
      <w:pPr>
        <w:pStyle w:val="ac"/>
        <w:numPr>
          <w:ilvl w:val="0"/>
          <w:numId w:val="9"/>
        </w:numPr>
        <w:rPr>
          <w:lang w:val="uk-UA"/>
        </w:rPr>
      </w:pPr>
      <w:r w:rsidRPr="00D95CCC">
        <w:rPr>
          <w:lang w:val="uk-UA"/>
        </w:rPr>
        <w:t>Дані про дати проведення профілактичних робіт, що вводяться оператором</w:t>
      </w:r>
    </w:p>
    <w:p w:rsidR="00E74BAA" w:rsidRPr="00D95CCC" w:rsidRDefault="00E74BAA" w:rsidP="00E31927">
      <w:pPr>
        <w:pStyle w:val="ac"/>
        <w:numPr>
          <w:ilvl w:val="0"/>
          <w:numId w:val="9"/>
        </w:numPr>
        <w:rPr>
          <w:lang w:val="uk-UA"/>
        </w:rPr>
      </w:pPr>
      <w:r w:rsidRPr="00D95CCC">
        <w:rPr>
          <w:lang w:val="uk-UA"/>
        </w:rPr>
        <w:t>Дані з акту прийому-передачі</w:t>
      </w:r>
    </w:p>
    <w:p w:rsidR="00E74BAA" w:rsidRPr="00D95CCC" w:rsidRDefault="00E74BAA" w:rsidP="00E31927">
      <w:pPr>
        <w:pStyle w:val="ac"/>
        <w:numPr>
          <w:ilvl w:val="0"/>
          <w:numId w:val="9"/>
        </w:numPr>
        <w:rPr>
          <w:lang w:val="uk-UA"/>
        </w:rPr>
      </w:pPr>
      <w:r w:rsidRPr="00D95CCC">
        <w:rPr>
          <w:lang w:val="uk-UA"/>
        </w:rPr>
        <w:t>Дані з заявки на довіреність</w:t>
      </w:r>
    </w:p>
    <w:p w:rsidR="00E74BAA" w:rsidRPr="00D95CCC" w:rsidRDefault="00E74BAA" w:rsidP="00E31927">
      <w:pPr>
        <w:pStyle w:val="ac"/>
        <w:numPr>
          <w:ilvl w:val="0"/>
          <w:numId w:val="9"/>
        </w:numPr>
        <w:rPr>
          <w:lang w:val="uk-UA"/>
        </w:rPr>
      </w:pPr>
      <w:r w:rsidRPr="00D95CCC">
        <w:rPr>
          <w:lang w:val="uk-UA"/>
        </w:rPr>
        <w:t>Дані з заявки на оплату</w:t>
      </w:r>
    </w:p>
    <w:p w:rsidR="00E74BAA" w:rsidRPr="00D95CCC" w:rsidRDefault="00E74BAA" w:rsidP="00E31927">
      <w:pPr>
        <w:pStyle w:val="ac"/>
        <w:numPr>
          <w:ilvl w:val="0"/>
          <w:numId w:val="9"/>
        </w:numPr>
        <w:rPr>
          <w:lang w:val="uk-UA"/>
        </w:rPr>
      </w:pPr>
      <w:r w:rsidRPr="00D95CCC">
        <w:rPr>
          <w:lang w:val="uk-UA"/>
        </w:rPr>
        <w:t>Дані з рахунку-фактури</w:t>
      </w:r>
    </w:p>
    <w:p w:rsidR="00E74BAA" w:rsidRPr="00D95CCC" w:rsidRDefault="00E74BAA" w:rsidP="00E31927">
      <w:pPr>
        <w:pStyle w:val="ac"/>
        <w:numPr>
          <w:ilvl w:val="0"/>
          <w:numId w:val="9"/>
        </w:numPr>
        <w:rPr>
          <w:lang w:val="uk-UA"/>
        </w:rPr>
      </w:pPr>
      <w:r w:rsidRPr="00D95CCC">
        <w:rPr>
          <w:lang w:val="uk-UA"/>
        </w:rPr>
        <w:t>Профілі користувачів програми Tech-Inspector, які створює системний адміністратор</w:t>
      </w:r>
    </w:p>
    <w:p w:rsidR="00E74BAA" w:rsidRPr="00D95CCC" w:rsidRDefault="00E74BAA" w:rsidP="00E31927">
      <w:pPr>
        <w:pStyle w:val="2"/>
        <w:numPr>
          <w:ilvl w:val="1"/>
          <w:numId w:val="1"/>
        </w:numPr>
        <w:rPr>
          <w:lang w:val="uk-UA"/>
        </w:rPr>
      </w:pPr>
      <w:bookmarkStart w:id="33" w:name="_Toc324109659"/>
      <w:r w:rsidRPr="00D95CCC">
        <w:rPr>
          <w:lang w:val="uk-UA"/>
        </w:rPr>
        <w:t>ВИХІДНІ ДАНІ</w:t>
      </w:r>
      <w:bookmarkEnd w:id="33"/>
    </w:p>
    <w:p w:rsidR="00E74BAA" w:rsidRPr="00D95CCC" w:rsidRDefault="00E74BAA" w:rsidP="00E74BAA">
      <w:pPr>
        <w:rPr>
          <w:lang w:val="uk-UA"/>
        </w:rPr>
      </w:pPr>
      <w:r w:rsidRPr="00D95CCC">
        <w:rPr>
          <w:lang w:val="uk-UA"/>
        </w:rPr>
        <w:t>На вихід подаються наступні дані :</w:t>
      </w:r>
    </w:p>
    <w:p w:rsidR="00E74BAA" w:rsidRPr="00D95CCC" w:rsidRDefault="00E74BAA" w:rsidP="00E31927">
      <w:pPr>
        <w:pStyle w:val="ac"/>
        <w:numPr>
          <w:ilvl w:val="0"/>
          <w:numId w:val="10"/>
        </w:numPr>
        <w:rPr>
          <w:lang w:val="uk-UA"/>
        </w:rPr>
      </w:pPr>
      <w:r w:rsidRPr="00D95CCC">
        <w:rPr>
          <w:lang w:val="uk-UA"/>
        </w:rPr>
        <w:lastRenderedPageBreak/>
        <w:t>Дані про обладнання у вигляді відповідних інформаційних вікон у програмі, з можливістю сортування даних за різними критеріями : типом обладнання, датою придбання та справністю (підсистема обліку, форма Інформація про наявне обладнання)</w:t>
      </w:r>
    </w:p>
    <w:p w:rsidR="00E74BAA" w:rsidRPr="00D95CCC" w:rsidRDefault="00E74BAA" w:rsidP="00E31927">
      <w:pPr>
        <w:pStyle w:val="ac"/>
        <w:numPr>
          <w:ilvl w:val="0"/>
          <w:numId w:val="10"/>
        </w:numPr>
        <w:rPr>
          <w:lang w:val="uk-UA"/>
        </w:rPr>
      </w:pPr>
      <w:r w:rsidRPr="00D95CCC">
        <w:rPr>
          <w:lang w:val="uk-UA"/>
        </w:rPr>
        <w:t>Дані про проведені профілактичні роботи в аудиторіях кафедри (технічні огляди), що включає в себе отримання детальної інформації про неполадки обладнання, що були виявленні під час кожного з оглядів</w:t>
      </w:r>
    </w:p>
    <w:p w:rsidR="00E74BAA" w:rsidRPr="00D95CCC" w:rsidRDefault="00E74BAA" w:rsidP="00E31927">
      <w:pPr>
        <w:pStyle w:val="ac"/>
        <w:numPr>
          <w:ilvl w:val="0"/>
          <w:numId w:val="10"/>
        </w:numPr>
        <w:rPr>
          <w:lang w:val="uk-UA"/>
        </w:rPr>
      </w:pPr>
      <w:r w:rsidRPr="00D95CCC">
        <w:rPr>
          <w:lang w:val="uk-UA"/>
        </w:rPr>
        <w:t>Автоматично сформовані звіти по вищенаведеним даним, тобто звіти про наявне обладнання, проведені профілактичні роботи (підсистема звітності, форма Формування звітності)</w:t>
      </w:r>
    </w:p>
    <w:p w:rsidR="00E74BAA" w:rsidRPr="00D95CCC" w:rsidRDefault="00E74BAA" w:rsidP="00E31927">
      <w:pPr>
        <w:pStyle w:val="ac"/>
        <w:numPr>
          <w:ilvl w:val="0"/>
          <w:numId w:val="10"/>
        </w:numPr>
        <w:rPr>
          <w:lang w:val="uk-UA"/>
        </w:rPr>
      </w:pPr>
      <w:r w:rsidRPr="00D95CCC">
        <w:rPr>
          <w:lang w:val="uk-UA"/>
        </w:rPr>
        <w:t>Автоматично сформовані акти списання (підсистема звітності, форма Формування звітності)</w:t>
      </w:r>
    </w:p>
    <w:p w:rsidR="00E74BAA" w:rsidRPr="00D95CCC" w:rsidRDefault="00E74BAA" w:rsidP="00E31927">
      <w:pPr>
        <w:pStyle w:val="ac"/>
        <w:numPr>
          <w:ilvl w:val="0"/>
          <w:numId w:val="10"/>
        </w:numPr>
        <w:rPr>
          <w:lang w:val="uk-UA"/>
        </w:rPr>
      </w:pPr>
      <w:r w:rsidRPr="00D95CCC">
        <w:rPr>
          <w:lang w:val="uk-UA"/>
        </w:rPr>
        <w:t>Автоматично сформовані запрошення до участі у процедурі цінових пропозицій (підсистема звітності, форма Формування звітності)</w:t>
      </w:r>
    </w:p>
    <w:p w:rsidR="00E74BAA" w:rsidRPr="00D95CCC" w:rsidRDefault="00E74BAA" w:rsidP="00E31927">
      <w:pPr>
        <w:pStyle w:val="ac"/>
        <w:numPr>
          <w:ilvl w:val="0"/>
          <w:numId w:val="10"/>
        </w:numPr>
        <w:rPr>
          <w:lang w:val="uk-UA"/>
        </w:rPr>
      </w:pPr>
      <w:r w:rsidRPr="00D95CCC">
        <w:rPr>
          <w:lang w:val="uk-UA"/>
        </w:rPr>
        <w:t>Дефектні акти</w:t>
      </w:r>
    </w:p>
    <w:p w:rsidR="00E74BAA" w:rsidRPr="00D95CCC" w:rsidRDefault="00E74BAA" w:rsidP="00E31927">
      <w:pPr>
        <w:pStyle w:val="ac"/>
        <w:numPr>
          <w:ilvl w:val="0"/>
          <w:numId w:val="10"/>
        </w:numPr>
        <w:rPr>
          <w:lang w:val="uk-UA"/>
        </w:rPr>
      </w:pPr>
      <w:r w:rsidRPr="00D95CCC">
        <w:rPr>
          <w:lang w:val="uk-UA"/>
        </w:rPr>
        <w:t>Акти інвентаризації</w:t>
      </w:r>
    </w:p>
    <w:p w:rsidR="00E74BAA" w:rsidRPr="00D95CCC" w:rsidRDefault="00E74BAA" w:rsidP="00E31927">
      <w:pPr>
        <w:pStyle w:val="ac"/>
        <w:numPr>
          <w:ilvl w:val="0"/>
          <w:numId w:val="10"/>
        </w:numPr>
        <w:rPr>
          <w:lang w:val="uk-UA"/>
        </w:rPr>
      </w:pPr>
      <w:r w:rsidRPr="00D95CCC">
        <w:rPr>
          <w:lang w:val="uk-UA"/>
        </w:rPr>
        <w:t>Заявки на оплату</w:t>
      </w:r>
    </w:p>
    <w:p w:rsidR="00E74BAA" w:rsidRPr="00D95CCC" w:rsidRDefault="00E74BAA" w:rsidP="00E31927">
      <w:pPr>
        <w:pStyle w:val="1"/>
        <w:numPr>
          <w:ilvl w:val="0"/>
          <w:numId w:val="1"/>
        </w:numPr>
        <w:rPr>
          <w:lang w:val="uk-UA"/>
        </w:rPr>
      </w:pPr>
      <w:bookmarkStart w:id="34" w:name="_Toc324109660"/>
      <w:r w:rsidRPr="00D95CCC">
        <w:rPr>
          <w:lang w:val="uk-UA"/>
        </w:rPr>
        <w:t>ІНФОРМАЦІЙНА БАЗА</w:t>
      </w:r>
      <w:bookmarkEnd w:id="34"/>
    </w:p>
    <w:p w:rsidR="00E74BAA" w:rsidRPr="00D95CCC" w:rsidRDefault="00E74BAA" w:rsidP="00E31927">
      <w:pPr>
        <w:pStyle w:val="2"/>
        <w:numPr>
          <w:ilvl w:val="1"/>
          <w:numId w:val="1"/>
        </w:numPr>
        <w:rPr>
          <w:lang w:val="uk-UA"/>
        </w:rPr>
      </w:pPr>
      <w:bookmarkStart w:id="35" w:name="_Toc324109661"/>
      <w:r w:rsidRPr="00D95CCC">
        <w:rPr>
          <w:lang w:val="uk-UA"/>
        </w:rPr>
        <w:t>СКЛАД ІНФОРМАЦІЙНОЇ БАЗИ</w:t>
      </w:r>
      <w:bookmarkEnd w:id="35"/>
    </w:p>
    <w:p w:rsidR="00E74BAA" w:rsidRPr="00D95CCC" w:rsidRDefault="00E74BAA" w:rsidP="00E74BAA">
      <w:pPr>
        <w:rPr>
          <w:lang w:val="uk-UA"/>
        </w:rPr>
      </w:pPr>
      <w:r w:rsidRPr="00D95CCC">
        <w:rPr>
          <w:lang w:val="uk-UA"/>
        </w:rPr>
        <w:t>Вся необхідна інформація по обладнанню, профілактикам та профілям користувачів зберігається в реляційній БД програми.</w:t>
      </w:r>
    </w:p>
    <w:p w:rsidR="00E74BAA" w:rsidRPr="00D95CCC" w:rsidRDefault="00E74BAA" w:rsidP="00E31927">
      <w:pPr>
        <w:pStyle w:val="2"/>
        <w:numPr>
          <w:ilvl w:val="1"/>
          <w:numId w:val="1"/>
        </w:numPr>
        <w:rPr>
          <w:lang w:val="uk-UA"/>
        </w:rPr>
      </w:pPr>
      <w:bookmarkStart w:id="36" w:name="_Toc324109662"/>
      <w:r w:rsidRPr="00D95CCC">
        <w:rPr>
          <w:lang w:val="uk-UA"/>
        </w:rPr>
        <w:t>ОРГАНІЗАЦІЯ ІНФОРМАЦІЙНОЇ БАЗИ</w:t>
      </w:r>
      <w:bookmarkEnd w:id="36"/>
    </w:p>
    <w:p w:rsidR="00E74BAA" w:rsidRPr="00D95CCC" w:rsidRDefault="00E74BAA" w:rsidP="00E31927">
      <w:pPr>
        <w:pStyle w:val="3"/>
        <w:numPr>
          <w:ilvl w:val="2"/>
          <w:numId w:val="1"/>
        </w:numPr>
        <w:rPr>
          <w:lang w:val="uk-UA"/>
        </w:rPr>
      </w:pPr>
      <w:bookmarkStart w:id="37" w:name="_Toc324109663"/>
      <w:r w:rsidRPr="00D95CCC">
        <w:rPr>
          <w:lang w:val="uk-UA"/>
        </w:rPr>
        <w:t>ПРИНЦИПИ ПОБУДОВИ ІНФОРМАЦІЙНОЇ БАЗИ</w:t>
      </w:r>
      <w:bookmarkEnd w:id="37"/>
    </w:p>
    <w:p w:rsidR="00E74BAA" w:rsidRPr="00D95CCC" w:rsidRDefault="00E74BAA" w:rsidP="00E74BAA">
      <w:pPr>
        <w:rPr>
          <w:lang w:val="uk-UA"/>
        </w:rPr>
      </w:pPr>
      <w:r w:rsidRPr="00D95CCC">
        <w:rPr>
          <w:lang w:val="uk-UA"/>
        </w:rPr>
        <w:t>В склад даних БД входять наступні сутності:</w:t>
      </w:r>
    </w:p>
    <w:p w:rsidR="00E74BAA" w:rsidRPr="00D95CCC" w:rsidRDefault="00E74BAA" w:rsidP="00E31927">
      <w:pPr>
        <w:pStyle w:val="ac"/>
        <w:numPr>
          <w:ilvl w:val="0"/>
          <w:numId w:val="11"/>
        </w:numPr>
        <w:rPr>
          <w:lang w:val="uk-UA"/>
        </w:rPr>
      </w:pPr>
      <w:r w:rsidRPr="00D95CCC">
        <w:rPr>
          <w:lang w:val="uk-UA"/>
        </w:rPr>
        <w:t>Інформація про обладнання;</w:t>
      </w:r>
    </w:p>
    <w:p w:rsidR="00E74BAA" w:rsidRPr="00D95CCC" w:rsidRDefault="00E74BAA" w:rsidP="00E31927">
      <w:pPr>
        <w:pStyle w:val="ac"/>
        <w:numPr>
          <w:ilvl w:val="0"/>
          <w:numId w:val="11"/>
        </w:numPr>
        <w:rPr>
          <w:lang w:val="uk-UA"/>
        </w:rPr>
      </w:pPr>
      <w:r w:rsidRPr="00D95CCC">
        <w:rPr>
          <w:lang w:val="uk-UA"/>
        </w:rPr>
        <w:t>Інформація про профілактики;</w:t>
      </w:r>
    </w:p>
    <w:p w:rsidR="00E74BAA" w:rsidRPr="00D95CCC" w:rsidRDefault="00E74BAA" w:rsidP="00E31927">
      <w:pPr>
        <w:pStyle w:val="ac"/>
        <w:numPr>
          <w:ilvl w:val="0"/>
          <w:numId w:val="11"/>
        </w:numPr>
        <w:rPr>
          <w:lang w:val="uk-UA"/>
        </w:rPr>
      </w:pPr>
      <w:r w:rsidRPr="00D95CCC">
        <w:rPr>
          <w:lang w:val="uk-UA"/>
        </w:rPr>
        <w:t>Адміністрування системи.</w:t>
      </w:r>
    </w:p>
    <w:p w:rsidR="00E74BAA" w:rsidRPr="00D95CCC" w:rsidRDefault="00E74BAA" w:rsidP="00E74BAA">
      <w:pPr>
        <w:rPr>
          <w:lang w:val="uk-UA"/>
        </w:rPr>
      </w:pPr>
      <w:r w:rsidRPr="00D95CCC">
        <w:rPr>
          <w:lang w:val="uk-UA"/>
        </w:rPr>
        <w:t>Інформація про обладнання містить детальні дані по кожній одиниці обладнання, а саме: інвентарний номер (equipment_id), технічний стан (state_name),  розташування (location_name), тип (type_value), ціну (price), дату покупки (purchase_date), дату розміщення (placement_date), кінець гарантійного обслуговування (warranty_end_date), кінфігурацію обладнання (attribute_name), поточний ремонт (repairing), поточне перенесення (temp_location), історію дій над обладнанням (action_type_name).</w:t>
      </w:r>
    </w:p>
    <w:p w:rsidR="00E74BAA" w:rsidRPr="00D95CCC" w:rsidRDefault="00E74BAA" w:rsidP="00E74BAA">
      <w:pPr>
        <w:rPr>
          <w:lang w:val="uk-UA"/>
        </w:rPr>
      </w:pPr>
      <w:r w:rsidRPr="00D95CCC">
        <w:rPr>
          <w:lang w:val="uk-UA"/>
        </w:rPr>
        <w:t>Інформація про обладнання міститься в таких таблицях: Equipments (Обладнання) -  головна, States (Технічні стани), Locations (Розташування), Equipment_has_attributes (Конфігурація обладнання), Attributes (Атрибути), Types  (Типи обладнання), History (Історія), Action_types (Типи дій).</w:t>
      </w:r>
    </w:p>
    <w:p w:rsidR="00E74BAA" w:rsidRPr="00D95CCC" w:rsidRDefault="00E74BAA" w:rsidP="00E74BAA">
      <w:pPr>
        <w:rPr>
          <w:lang w:val="uk-UA"/>
        </w:rPr>
      </w:pPr>
      <w:r w:rsidRPr="00D95CCC">
        <w:rPr>
          <w:lang w:val="uk-UA"/>
        </w:rPr>
        <w:t>Інформація про профілактики містить дані про розклад профілактик, а саме: місце проведення (location_name), відповідальний адміністратор (responsible_admin), день проведення профілактики (prophylaxis_day_index), пара проведення профілактики (prophylaxis_lesson_index), дата останньою профілактики (last_prophylaxis).</w:t>
      </w:r>
    </w:p>
    <w:p w:rsidR="00E74BAA" w:rsidRPr="00D95CCC" w:rsidRDefault="00E74BAA" w:rsidP="00E74BAA">
      <w:pPr>
        <w:rPr>
          <w:lang w:val="uk-UA"/>
        </w:rPr>
      </w:pPr>
      <w:r w:rsidRPr="00D95CCC">
        <w:rPr>
          <w:lang w:val="uk-UA"/>
        </w:rPr>
        <w:t>Інформація про профілактики міститься в таблиці Locations (Розташування).</w:t>
      </w:r>
    </w:p>
    <w:p w:rsidR="00E74BAA" w:rsidRPr="00D95CCC" w:rsidRDefault="00E74BAA" w:rsidP="00E74BAA">
      <w:pPr>
        <w:rPr>
          <w:lang w:val="uk-UA"/>
        </w:rPr>
      </w:pPr>
      <w:r w:rsidRPr="00D95CCC">
        <w:rPr>
          <w:lang w:val="uk-UA"/>
        </w:rPr>
        <w:t>Адміністрування системи містить профілі користувачів , а саме: логін (user_name), пароль (password), права доступу (role_name).</w:t>
      </w:r>
    </w:p>
    <w:p w:rsidR="00E74BAA" w:rsidRPr="00D95CCC" w:rsidRDefault="00E74BAA" w:rsidP="00E74BAA">
      <w:pPr>
        <w:rPr>
          <w:lang w:val="uk-UA"/>
        </w:rPr>
      </w:pPr>
      <w:r w:rsidRPr="00D95CCC">
        <w:rPr>
          <w:lang w:val="uk-UA"/>
        </w:rPr>
        <w:t>Адміністрування системи міститься в таких таблицях: Users (Користувачі) – головна, Roles (Права).</w:t>
      </w:r>
    </w:p>
    <w:p w:rsidR="00E74BAA" w:rsidRPr="00D95CCC" w:rsidRDefault="00E74BAA" w:rsidP="00E31927">
      <w:pPr>
        <w:pStyle w:val="3"/>
        <w:numPr>
          <w:ilvl w:val="2"/>
          <w:numId w:val="1"/>
        </w:numPr>
        <w:rPr>
          <w:lang w:val="uk-UA"/>
        </w:rPr>
      </w:pPr>
      <w:bookmarkStart w:id="38" w:name="_Toc324109664"/>
      <w:r w:rsidRPr="00D95CCC">
        <w:rPr>
          <w:lang w:val="uk-UA"/>
        </w:rPr>
        <w:lastRenderedPageBreak/>
        <w:t>СТРУКТУРА ІНФОРМАЦІЙНОЇ БАЗИ</w:t>
      </w:r>
      <w:bookmarkEnd w:id="38"/>
    </w:p>
    <w:p w:rsidR="00E74BAA" w:rsidRPr="00D95CCC" w:rsidRDefault="00E74BAA" w:rsidP="00E74BAA">
      <w:pPr>
        <w:rPr>
          <w:lang w:val="uk-UA"/>
        </w:rPr>
      </w:pPr>
      <w:r w:rsidRPr="00D95CCC">
        <w:rPr>
          <w:lang w:val="uk-UA"/>
        </w:rPr>
        <w:t>У склад БД входять наступні таблиці (рис.4):</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668"/>
        <w:gridCol w:w="2443"/>
        <w:gridCol w:w="2304"/>
        <w:gridCol w:w="1777"/>
        <w:gridCol w:w="1435"/>
      </w:tblGrid>
      <w:tr w:rsidR="00620CF3" w:rsidRPr="00D95CCC" w:rsidTr="00E74BAA">
        <w:tc>
          <w:tcPr>
            <w:tcW w:w="0" w:type="auto"/>
            <w:shd w:val="clear" w:color="auto" w:fill="4F81BD"/>
          </w:tcPr>
          <w:p w:rsidR="00620CF3" w:rsidRPr="00D95CCC" w:rsidRDefault="00620CF3" w:rsidP="00E74BAA">
            <w:pPr>
              <w:pStyle w:val="aa"/>
              <w:ind w:firstLine="0"/>
              <w:rPr>
                <w:b/>
                <w:bCs/>
                <w:color w:val="FFFFFF"/>
                <w:lang w:val="uk-UA"/>
              </w:rPr>
            </w:pPr>
            <w:r w:rsidRPr="00D95CCC">
              <w:rPr>
                <w:b/>
                <w:bCs/>
                <w:color w:val="FFFFFF"/>
                <w:lang w:val="uk-UA"/>
              </w:rPr>
              <w:t>Назва таблиці</w:t>
            </w:r>
          </w:p>
        </w:tc>
        <w:tc>
          <w:tcPr>
            <w:tcW w:w="0" w:type="auto"/>
            <w:shd w:val="clear" w:color="auto" w:fill="4F81BD"/>
          </w:tcPr>
          <w:p w:rsidR="00620CF3" w:rsidRPr="00D95CCC" w:rsidRDefault="00620CF3" w:rsidP="00E74BAA">
            <w:pPr>
              <w:pStyle w:val="aa"/>
              <w:ind w:firstLine="0"/>
              <w:jc w:val="both"/>
              <w:rPr>
                <w:b/>
                <w:bCs/>
                <w:color w:val="FFFFFF"/>
                <w:lang w:val="uk-UA"/>
              </w:rPr>
            </w:pPr>
            <w:r w:rsidRPr="00D95CCC">
              <w:rPr>
                <w:b/>
                <w:bCs/>
                <w:color w:val="FFFFFF"/>
                <w:lang w:val="uk-UA"/>
              </w:rPr>
              <w:t>Опис таблиці</w:t>
            </w:r>
          </w:p>
        </w:tc>
        <w:tc>
          <w:tcPr>
            <w:tcW w:w="0" w:type="auto"/>
            <w:shd w:val="clear" w:color="auto" w:fill="4F81BD"/>
          </w:tcPr>
          <w:p w:rsidR="00620CF3" w:rsidRPr="00D95CCC" w:rsidRDefault="00620CF3" w:rsidP="00E74BAA">
            <w:pPr>
              <w:pStyle w:val="aa"/>
              <w:ind w:firstLine="0"/>
              <w:rPr>
                <w:b/>
                <w:bCs/>
                <w:color w:val="FFFFFF"/>
                <w:lang w:val="uk-UA"/>
              </w:rPr>
            </w:pPr>
            <w:r w:rsidRPr="00D95CCC">
              <w:rPr>
                <w:b/>
                <w:bCs/>
                <w:color w:val="FFFFFF"/>
                <w:lang w:val="uk-UA"/>
              </w:rPr>
              <w:t>Поля таблиці</w:t>
            </w:r>
          </w:p>
        </w:tc>
        <w:tc>
          <w:tcPr>
            <w:tcW w:w="0" w:type="auto"/>
            <w:shd w:val="clear" w:color="auto" w:fill="4F81BD"/>
          </w:tcPr>
          <w:p w:rsidR="00620CF3" w:rsidRPr="00D95CCC" w:rsidRDefault="00620CF3" w:rsidP="00E74BAA">
            <w:pPr>
              <w:pStyle w:val="aa"/>
              <w:ind w:firstLine="0"/>
              <w:rPr>
                <w:b/>
                <w:bCs/>
                <w:color w:val="FFFFFF"/>
                <w:lang w:val="uk-UA"/>
              </w:rPr>
            </w:pPr>
            <w:r w:rsidRPr="00D95CCC">
              <w:rPr>
                <w:b/>
                <w:bCs/>
                <w:color w:val="FFFFFF"/>
                <w:lang w:val="uk-UA"/>
              </w:rPr>
              <w:t>Опис полів</w:t>
            </w:r>
          </w:p>
        </w:tc>
        <w:tc>
          <w:tcPr>
            <w:tcW w:w="0" w:type="auto"/>
            <w:shd w:val="clear" w:color="auto" w:fill="4F81BD"/>
          </w:tcPr>
          <w:p w:rsidR="00620CF3" w:rsidRPr="00D95CCC" w:rsidRDefault="00620CF3" w:rsidP="00E74BAA">
            <w:pPr>
              <w:pStyle w:val="aa"/>
              <w:ind w:firstLine="30"/>
              <w:rPr>
                <w:b/>
                <w:bCs/>
                <w:color w:val="FFFFFF"/>
                <w:lang w:val="uk-UA"/>
              </w:rPr>
            </w:pPr>
            <w:r w:rsidRPr="00D95CCC">
              <w:rPr>
                <w:b/>
                <w:bCs/>
                <w:color w:val="FFFFFF"/>
                <w:lang w:val="uk-UA"/>
              </w:rPr>
              <w:t>Тип поля</w:t>
            </w:r>
          </w:p>
        </w:tc>
      </w:tr>
      <w:tr w:rsidR="00620CF3" w:rsidRPr="00D95CCC" w:rsidTr="00E74BAA">
        <w:trPr>
          <w:trHeight w:val="275"/>
        </w:trPr>
        <w:tc>
          <w:tcPr>
            <w:tcW w:w="0" w:type="auto"/>
            <w:vMerge w:val="restart"/>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r w:rsidRPr="00D95CCC">
              <w:rPr>
                <w:b/>
                <w:bCs/>
                <w:lang w:val="uk-UA"/>
              </w:rPr>
              <w:t>Equipments</w:t>
            </w:r>
          </w:p>
          <w:p w:rsidR="00620CF3" w:rsidRPr="00D95CCC" w:rsidRDefault="00620CF3" w:rsidP="00E74BAA">
            <w:pPr>
              <w:pStyle w:val="aa"/>
              <w:ind w:firstLine="0"/>
              <w:rPr>
                <w:b/>
                <w:bCs/>
                <w:lang w:val="uk-UA"/>
              </w:rPr>
            </w:pPr>
            <w:r w:rsidRPr="00D95CCC">
              <w:rPr>
                <w:b/>
                <w:bCs/>
                <w:lang w:val="uk-UA"/>
              </w:rPr>
              <w:t>(Обладнання)</w:t>
            </w:r>
          </w:p>
        </w:tc>
        <w:tc>
          <w:tcPr>
            <w:tcW w:w="0" w:type="auto"/>
            <w:vMerge w:val="restart"/>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r w:rsidRPr="00D95CCC">
              <w:rPr>
                <w:lang w:val="uk-UA"/>
              </w:rPr>
              <w:t>Основна таблиця по обладнанню; пов’язана з допоміжними таблицями, що містять атрибути та іншу інформацію, що відноситься до обладнання</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equipment_id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обладнання</w:t>
            </w:r>
          </w:p>
          <w:p w:rsidR="00620CF3" w:rsidRPr="00D95CCC" w:rsidRDefault="00620CF3" w:rsidP="00E74BAA">
            <w:pPr>
              <w:pStyle w:val="aa"/>
              <w:ind w:firstLine="0"/>
              <w:rPr>
                <w:lang w:val="uk-UA"/>
              </w:rPr>
            </w:pP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p w:rsidR="00620CF3" w:rsidRPr="00D95CCC" w:rsidRDefault="00620CF3" w:rsidP="00E74BAA">
            <w:pPr>
              <w:pStyle w:val="aa"/>
              <w:ind w:firstLine="30"/>
              <w:rPr>
                <w:lang w:val="uk-UA"/>
              </w:rPr>
            </w:pPr>
          </w:p>
        </w:tc>
      </w:tr>
      <w:tr w:rsidR="00620CF3" w:rsidRPr="00D95CCC" w:rsidTr="00E74BAA">
        <w:trPr>
          <w:trHeight w:val="265"/>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type_id</w:t>
            </w:r>
          </w:p>
        </w:tc>
        <w:tc>
          <w:tcPr>
            <w:tcW w:w="0" w:type="auto"/>
            <w:shd w:val="clear" w:color="auto" w:fill="auto"/>
          </w:tcPr>
          <w:p w:rsidR="00620CF3" w:rsidRPr="00D95CCC" w:rsidRDefault="00620CF3" w:rsidP="00E74BAA">
            <w:pPr>
              <w:pStyle w:val="aa"/>
              <w:ind w:firstLine="0"/>
              <w:rPr>
                <w:lang w:val="uk-UA"/>
              </w:rPr>
            </w:pPr>
            <w:r w:rsidRPr="00D95CCC">
              <w:rPr>
                <w:lang w:val="uk-UA"/>
              </w:rPr>
              <w:t>ІД типу</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265"/>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location_id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розміщення</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265"/>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state_id</w:t>
            </w:r>
          </w:p>
        </w:tc>
        <w:tc>
          <w:tcPr>
            <w:tcW w:w="0" w:type="auto"/>
            <w:shd w:val="clear" w:color="auto" w:fill="auto"/>
          </w:tcPr>
          <w:p w:rsidR="00620CF3" w:rsidRPr="00D95CCC" w:rsidRDefault="00620CF3" w:rsidP="00E74BAA">
            <w:pPr>
              <w:pStyle w:val="aa"/>
              <w:ind w:firstLine="0"/>
              <w:rPr>
                <w:lang w:val="uk-UA"/>
              </w:rPr>
            </w:pPr>
            <w:r w:rsidRPr="00D95CCC">
              <w:rPr>
                <w:lang w:val="uk-UA"/>
              </w:rPr>
              <w:t>ІД технічного стану</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265"/>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price</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 xml:space="preserve">Ціна </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FLOAT</w:t>
            </w:r>
          </w:p>
        </w:tc>
      </w:tr>
      <w:tr w:rsidR="00620CF3" w:rsidRPr="00D95CCC" w:rsidTr="00E74BAA">
        <w:trPr>
          <w:trHeight w:val="265"/>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purchase_date</w:t>
            </w:r>
          </w:p>
        </w:tc>
        <w:tc>
          <w:tcPr>
            <w:tcW w:w="0" w:type="auto"/>
            <w:shd w:val="clear" w:color="auto" w:fill="auto"/>
          </w:tcPr>
          <w:p w:rsidR="00620CF3" w:rsidRPr="00D95CCC" w:rsidRDefault="00620CF3" w:rsidP="00E74BAA">
            <w:pPr>
              <w:pStyle w:val="aa"/>
              <w:ind w:firstLine="0"/>
              <w:rPr>
                <w:lang w:val="uk-UA"/>
              </w:rPr>
            </w:pPr>
            <w:r w:rsidRPr="00D95CCC">
              <w:rPr>
                <w:lang w:val="uk-UA"/>
              </w:rPr>
              <w:t>Дата покупки</w:t>
            </w:r>
          </w:p>
        </w:tc>
        <w:tc>
          <w:tcPr>
            <w:tcW w:w="0" w:type="auto"/>
            <w:shd w:val="clear" w:color="auto" w:fill="auto"/>
          </w:tcPr>
          <w:p w:rsidR="00620CF3" w:rsidRPr="00D95CCC" w:rsidRDefault="00620CF3" w:rsidP="00E74BAA">
            <w:pPr>
              <w:pStyle w:val="aa"/>
              <w:ind w:firstLine="30"/>
              <w:rPr>
                <w:lang w:val="uk-UA"/>
              </w:rPr>
            </w:pPr>
            <w:r w:rsidRPr="00D95CCC">
              <w:rPr>
                <w:lang w:val="uk-UA"/>
              </w:rPr>
              <w:t>DATETIME</w:t>
            </w:r>
          </w:p>
        </w:tc>
      </w:tr>
      <w:tr w:rsidR="00620CF3" w:rsidRPr="00D95CCC" w:rsidTr="00E74BAA">
        <w:trPr>
          <w:trHeight w:val="265"/>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placement_date</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Дата розміщення</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DATETIME</w:t>
            </w:r>
          </w:p>
        </w:tc>
      </w:tr>
      <w:tr w:rsidR="00620CF3" w:rsidRPr="00D95CCC" w:rsidTr="00E74BAA">
        <w:trPr>
          <w:trHeight w:val="265"/>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warranty_end_date</w:t>
            </w:r>
          </w:p>
        </w:tc>
        <w:tc>
          <w:tcPr>
            <w:tcW w:w="0" w:type="auto"/>
            <w:shd w:val="clear" w:color="auto" w:fill="auto"/>
          </w:tcPr>
          <w:p w:rsidR="00620CF3" w:rsidRPr="00D95CCC" w:rsidRDefault="00620CF3" w:rsidP="00E74BAA">
            <w:pPr>
              <w:pStyle w:val="aa"/>
              <w:ind w:firstLine="0"/>
              <w:rPr>
                <w:lang w:val="uk-UA"/>
              </w:rPr>
            </w:pPr>
            <w:r w:rsidRPr="00D95CCC">
              <w:rPr>
                <w:lang w:val="uk-UA"/>
              </w:rPr>
              <w:t>Кінець гарантійного обслуговування</w:t>
            </w:r>
          </w:p>
        </w:tc>
        <w:tc>
          <w:tcPr>
            <w:tcW w:w="0" w:type="auto"/>
            <w:shd w:val="clear" w:color="auto" w:fill="auto"/>
          </w:tcPr>
          <w:p w:rsidR="00620CF3" w:rsidRPr="00D95CCC" w:rsidRDefault="00620CF3" w:rsidP="00E74BAA">
            <w:pPr>
              <w:pStyle w:val="aa"/>
              <w:ind w:firstLine="30"/>
              <w:rPr>
                <w:lang w:val="uk-UA"/>
              </w:rPr>
            </w:pPr>
            <w:r w:rsidRPr="00D95CCC">
              <w:rPr>
                <w:lang w:val="uk-UA"/>
              </w:rPr>
              <w:t>DATETIME</w:t>
            </w:r>
          </w:p>
        </w:tc>
      </w:tr>
      <w:tr w:rsidR="00620CF3" w:rsidRPr="00D95CCC" w:rsidTr="00E74BAA">
        <w:trPr>
          <w:trHeight w:val="265"/>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repairing</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На ремонті?</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TINYINT(1)</w:t>
            </w:r>
          </w:p>
        </w:tc>
      </w:tr>
      <w:tr w:rsidR="00620CF3" w:rsidRPr="00D95CCC" w:rsidTr="00E74BAA">
        <w:trPr>
          <w:trHeight w:val="271"/>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moved</w:t>
            </w:r>
          </w:p>
        </w:tc>
        <w:tc>
          <w:tcPr>
            <w:tcW w:w="0" w:type="auto"/>
            <w:shd w:val="clear" w:color="auto" w:fill="auto"/>
          </w:tcPr>
          <w:p w:rsidR="00620CF3" w:rsidRPr="00D95CCC" w:rsidRDefault="00620CF3" w:rsidP="00E74BAA">
            <w:pPr>
              <w:pStyle w:val="aa"/>
              <w:ind w:firstLine="0"/>
              <w:rPr>
                <w:lang w:val="uk-UA"/>
              </w:rPr>
            </w:pPr>
            <w:r w:rsidRPr="00D95CCC">
              <w:rPr>
                <w:lang w:val="uk-UA"/>
              </w:rPr>
              <w:t>Тимчасово перенесено?</w:t>
            </w:r>
          </w:p>
        </w:tc>
        <w:tc>
          <w:tcPr>
            <w:tcW w:w="0" w:type="auto"/>
            <w:shd w:val="clear" w:color="auto" w:fill="auto"/>
          </w:tcPr>
          <w:p w:rsidR="00620CF3" w:rsidRPr="00D95CCC" w:rsidRDefault="00620CF3" w:rsidP="00E74BAA">
            <w:pPr>
              <w:pStyle w:val="aa"/>
              <w:ind w:firstLine="30"/>
              <w:rPr>
                <w:lang w:val="uk-UA"/>
              </w:rPr>
            </w:pPr>
            <w:r w:rsidRPr="00D95CCC">
              <w:rPr>
                <w:lang w:val="uk-UA"/>
              </w:rPr>
              <w:t>TINYINT(1)</w:t>
            </w:r>
          </w:p>
        </w:tc>
      </w:tr>
      <w:tr w:rsidR="00620CF3" w:rsidRPr="00D95CCC" w:rsidTr="00E74BAA">
        <w:trPr>
          <w:trHeight w:val="275"/>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ind w:firstLine="0"/>
              <w:rPr>
                <w:lang w:val="uk-UA"/>
              </w:rPr>
            </w:pPr>
            <w:r w:rsidRPr="00D95CCC">
              <w:rPr>
                <w:lang w:val="uk-UA"/>
              </w:rPr>
              <w:t>temp_location</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Місце тимчасового розташування</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VARCHAR(30)</w:t>
            </w:r>
          </w:p>
        </w:tc>
      </w:tr>
      <w:tr w:rsidR="00620CF3" w:rsidRPr="00D95CCC" w:rsidTr="00E74BAA">
        <w:trPr>
          <w:trHeight w:val="341"/>
        </w:trPr>
        <w:tc>
          <w:tcPr>
            <w:tcW w:w="0" w:type="auto"/>
            <w:vMerge w:val="restart"/>
            <w:shd w:val="clear" w:color="auto" w:fill="auto"/>
          </w:tcPr>
          <w:p w:rsidR="00620CF3" w:rsidRPr="00D95CCC" w:rsidRDefault="00620CF3" w:rsidP="00E74BAA">
            <w:pPr>
              <w:pStyle w:val="aa"/>
              <w:ind w:firstLine="0"/>
              <w:rPr>
                <w:b/>
                <w:bCs/>
                <w:lang w:val="uk-UA"/>
              </w:rPr>
            </w:pPr>
            <w:r w:rsidRPr="00D95CCC">
              <w:rPr>
                <w:b/>
                <w:bCs/>
                <w:lang w:val="uk-UA"/>
              </w:rPr>
              <w:t>States</w:t>
            </w:r>
          </w:p>
          <w:p w:rsidR="00620CF3" w:rsidRPr="00D95CCC" w:rsidRDefault="00620CF3" w:rsidP="00E74BAA">
            <w:pPr>
              <w:pStyle w:val="aa"/>
              <w:ind w:firstLine="0"/>
              <w:rPr>
                <w:b/>
                <w:bCs/>
                <w:lang w:val="uk-UA"/>
              </w:rPr>
            </w:pPr>
            <w:r w:rsidRPr="00D95CCC">
              <w:rPr>
                <w:b/>
                <w:bCs/>
                <w:lang w:val="uk-UA"/>
              </w:rPr>
              <w:t>(Технічні стани)</w:t>
            </w:r>
          </w:p>
        </w:tc>
        <w:tc>
          <w:tcPr>
            <w:tcW w:w="0" w:type="auto"/>
            <w:vMerge w:val="restart"/>
            <w:shd w:val="clear" w:color="auto" w:fill="auto"/>
          </w:tcPr>
          <w:p w:rsidR="00620CF3" w:rsidRPr="00D95CCC" w:rsidRDefault="00620CF3" w:rsidP="00E74BAA">
            <w:pPr>
              <w:pStyle w:val="aa"/>
              <w:ind w:firstLine="0"/>
              <w:jc w:val="both"/>
              <w:rPr>
                <w:lang w:val="uk-UA"/>
              </w:rPr>
            </w:pPr>
            <w:r w:rsidRPr="00D95CCC">
              <w:rPr>
                <w:lang w:val="uk-UA"/>
              </w:rPr>
              <w:t>Містить інформацію про технічний стан обладнання</w:t>
            </w:r>
          </w:p>
        </w:tc>
        <w:tc>
          <w:tcPr>
            <w:tcW w:w="0" w:type="auto"/>
            <w:shd w:val="clear" w:color="auto" w:fill="auto"/>
          </w:tcPr>
          <w:p w:rsidR="00620CF3" w:rsidRPr="00D95CCC" w:rsidRDefault="00620CF3" w:rsidP="00E74BAA">
            <w:pPr>
              <w:pStyle w:val="aa"/>
              <w:ind w:firstLine="0"/>
              <w:rPr>
                <w:lang w:val="uk-UA"/>
              </w:rPr>
            </w:pPr>
            <w:r w:rsidRPr="00D95CCC">
              <w:rPr>
                <w:lang w:val="uk-UA"/>
              </w:rPr>
              <w:t>state_id</w:t>
            </w:r>
          </w:p>
        </w:tc>
        <w:tc>
          <w:tcPr>
            <w:tcW w:w="0" w:type="auto"/>
            <w:shd w:val="clear" w:color="auto" w:fill="auto"/>
          </w:tcPr>
          <w:p w:rsidR="00620CF3" w:rsidRPr="00D95CCC" w:rsidRDefault="00620CF3" w:rsidP="00E74BAA">
            <w:pPr>
              <w:pStyle w:val="aa"/>
              <w:ind w:firstLine="0"/>
              <w:rPr>
                <w:lang w:val="uk-UA"/>
              </w:rPr>
            </w:pPr>
            <w:r w:rsidRPr="00D95CCC">
              <w:rPr>
                <w:lang w:val="uk-UA"/>
              </w:rPr>
              <w:t>ІД технічного стану</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263"/>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state_name</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Назва технічного стану</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VARCHAR(45)</w:t>
            </w:r>
          </w:p>
        </w:tc>
      </w:tr>
      <w:tr w:rsidR="00620CF3" w:rsidRPr="00D95CCC" w:rsidTr="00E74BAA">
        <w:trPr>
          <w:trHeight w:val="125"/>
        </w:trPr>
        <w:tc>
          <w:tcPr>
            <w:tcW w:w="0" w:type="auto"/>
            <w:vMerge w:val="restart"/>
            <w:shd w:val="clear" w:color="auto" w:fill="auto"/>
          </w:tcPr>
          <w:p w:rsidR="00620CF3" w:rsidRPr="00D95CCC" w:rsidRDefault="00620CF3" w:rsidP="00E74BAA">
            <w:pPr>
              <w:pStyle w:val="aa"/>
              <w:ind w:firstLine="0"/>
              <w:rPr>
                <w:b/>
                <w:bCs/>
                <w:lang w:val="uk-UA"/>
              </w:rPr>
            </w:pPr>
            <w:r w:rsidRPr="00D95CCC">
              <w:rPr>
                <w:b/>
                <w:bCs/>
                <w:lang w:val="uk-UA"/>
              </w:rPr>
              <w:t>Locations</w:t>
            </w:r>
          </w:p>
          <w:p w:rsidR="00620CF3" w:rsidRPr="00D95CCC" w:rsidRDefault="00620CF3" w:rsidP="00E74BAA">
            <w:pPr>
              <w:pStyle w:val="aa"/>
              <w:ind w:firstLine="0"/>
              <w:rPr>
                <w:b/>
                <w:bCs/>
                <w:lang w:val="uk-UA"/>
              </w:rPr>
            </w:pPr>
            <w:r w:rsidRPr="00D95CCC">
              <w:rPr>
                <w:b/>
                <w:bCs/>
                <w:lang w:val="uk-UA"/>
              </w:rPr>
              <w:t>(Розташування)</w:t>
            </w:r>
          </w:p>
        </w:tc>
        <w:tc>
          <w:tcPr>
            <w:tcW w:w="0" w:type="auto"/>
            <w:vMerge w:val="restart"/>
            <w:shd w:val="clear" w:color="auto" w:fill="auto"/>
          </w:tcPr>
          <w:p w:rsidR="00620CF3" w:rsidRPr="00D95CCC" w:rsidRDefault="00620CF3" w:rsidP="00E74BAA">
            <w:pPr>
              <w:pStyle w:val="aa"/>
              <w:ind w:firstLine="0"/>
              <w:jc w:val="both"/>
              <w:rPr>
                <w:lang w:val="uk-UA"/>
              </w:rPr>
            </w:pPr>
            <w:r w:rsidRPr="00D95CCC">
              <w:rPr>
                <w:lang w:val="uk-UA"/>
              </w:rPr>
              <w:t>Містить інформацію про розташування обладнання та відомості про проведення профілактики по даному розташуванню</w:t>
            </w:r>
          </w:p>
        </w:tc>
        <w:tc>
          <w:tcPr>
            <w:tcW w:w="0" w:type="auto"/>
            <w:shd w:val="clear" w:color="auto" w:fill="auto"/>
          </w:tcPr>
          <w:p w:rsidR="00620CF3" w:rsidRPr="00D95CCC" w:rsidRDefault="00620CF3" w:rsidP="00E74BAA">
            <w:pPr>
              <w:pStyle w:val="aa"/>
              <w:ind w:firstLine="0"/>
              <w:rPr>
                <w:lang w:val="uk-UA"/>
              </w:rPr>
            </w:pPr>
            <w:r w:rsidRPr="00D95CCC">
              <w:rPr>
                <w:lang w:val="uk-UA"/>
              </w:rPr>
              <w:t>location_id</w:t>
            </w:r>
          </w:p>
        </w:tc>
        <w:tc>
          <w:tcPr>
            <w:tcW w:w="0" w:type="auto"/>
            <w:shd w:val="clear" w:color="auto" w:fill="auto"/>
          </w:tcPr>
          <w:p w:rsidR="00620CF3" w:rsidRPr="00D95CCC" w:rsidRDefault="00620CF3" w:rsidP="00E74BAA">
            <w:pPr>
              <w:pStyle w:val="aa"/>
              <w:ind w:firstLine="0"/>
              <w:rPr>
                <w:lang w:val="uk-UA"/>
              </w:rPr>
            </w:pPr>
            <w:r w:rsidRPr="00D95CCC">
              <w:rPr>
                <w:lang w:val="uk-UA"/>
              </w:rPr>
              <w:t>ІД розміщення</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122"/>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location_name</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Розміщення</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VARCHAR(32)</w:t>
            </w:r>
          </w:p>
        </w:tc>
      </w:tr>
      <w:tr w:rsidR="00620CF3" w:rsidRPr="00D95CCC" w:rsidTr="00E74BAA">
        <w:trPr>
          <w:trHeight w:val="122"/>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responsible_admin</w:t>
            </w:r>
          </w:p>
        </w:tc>
        <w:tc>
          <w:tcPr>
            <w:tcW w:w="0" w:type="auto"/>
            <w:shd w:val="clear" w:color="auto" w:fill="auto"/>
          </w:tcPr>
          <w:p w:rsidR="00620CF3" w:rsidRPr="00D95CCC" w:rsidRDefault="00620CF3" w:rsidP="00E74BAA">
            <w:pPr>
              <w:pStyle w:val="aa"/>
              <w:ind w:firstLine="0"/>
              <w:rPr>
                <w:lang w:val="uk-UA"/>
              </w:rPr>
            </w:pPr>
            <w:r w:rsidRPr="00D95CCC">
              <w:rPr>
                <w:lang w:val="uk-UA"/>
              </w:rPr>
              <w:t>Відповідальний адміністратор</w:t>
            </w:r>
          </w:p>
        </w:tc>
        <w:tc>
          <w:tcPr>
            <w:tcW w:w="0" w:type="auto"/>
            <w:shd w:val="clear" w:color="auto" w:fill="auto"/>
          </w:tcPr>
          <w:p w:rsidR="00620CF3" w:rsidRPr="00D95CCC" w:rsidRDefault="00620CF3" w:rsidP="00E74BAA">
            <w:pPr>
              <w:pStyle w:val="aa"/>
              <w:ind w:firstLine="30"/>
              <w:rPr>
                <w:lang w:val="uk-UA"/>
              </w:rPr>
            </w:pPr>
            <w:r w:rsidRPr="00D95CCC">
              <w:rPr>
                <w:lang w:val="uk-UA"/>
              </w:rPr>
              <w:t>VARCHAR(20)</w:t>
            </w:r>
          </w:p>
        </w:tc>
      </w:tr>
      <w:tr w:rsidR="00620CF3" w:rsidRPr="00D95CCC" w:rsidTr="00E74BAA">
        <w:trPr>
          <w:trHeight w:val="122"/>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prophylaxis_day_index</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Індекс дня тижня проведення профілактики</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INT(8)</w:t>
            </w:r>
          </w:p>
        </w:tc>
      </w:tr>
      <w:tr w:rsidR="00620CF3" w:rsidRPr="00D95CCC" w:rsidTr="00E74BAA">
        <w:trPr>
          <w:trHeight w:val="122"/>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prophylaxis_lesson_index</w:t>
            </w:r>
          </w:p>
        </w:tc>
        <w:tc>
          <w:tcPr>
            <w:tcW w:w="0" w:type="auto"/>
            <w:shd w:val="clear" w:color="auto" w:fill="auto"/>
          </w:tcPr>
          <w:p w:rsidR="00620CF3" w:rsidRPr="00D95CCC" w:rsidRDefault="00620CF3" w:rsidP="00E74BAA">
            <w:pPr>
              <w:pStyle w:val="aa"/>
              <w:ind w:firstLine="0"/>
              <w:rPr>
                <w:lang w:val="uk-UA"/>
              </w:rPr>
            </w:pPr>
            <w:r w:rsidRPr="00D95CCC">
              <w:rPr>
                <w:lang w:val="uk-UA"/>
              </w:rPr>
              <w:t>Індекс пари проведення профілактики</w:t>
            </w:r>
          </w:p>
        </w:tc>
        <w:tc>
          <w:tcPr>
            <w:tcW w:w="0" w:type="auto"/>
            <w:shd w:val="clear" w:color="auto" w:fill="auto"/>
          </w:tcPr>
          <w:p w:rsidR="00620CF3" w:rsidRPr="00D95CCC" w:rsidRDefault="00620CF3" w:rsidP="00E74BAA">
            <w:pPr>
              <w:pStyle w:val="aa"/>
              <w:ind w:firstLine="30"/>
              <w:rPr>
                <w:lang w:val="uk-UA"/>
              </w:rPr>
            </w:pPr>
            <w:r w:rsidRPr="00D95CCC">
              <w:rPr>
                <w:lang w:val="uk-UA"/>
              </w:rPr>
              <w:t>INT(8)</w:t>
            </w:r>
          </w:p>
        </w:tc>
      </w:tr>
      <w:tr w:rsidR="00620CF3" w:rsidRPr="00D95CCC" w:rsidTr="00E74BAA">
        <w:trPr>
          <w:trHeight w:val="122"/>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last_prophylaxis</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Дата останньої профілактики</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DATETIME</w:t>
            </w:r>
          </w:p>
        </w:tc>
      </w:tr>
      <w:tr w:rsidR="00620CF3" w:rsidRPr="00D95CCC" w:rsidTr="00E74BAA">
        <w:trPr>
          <w:trHeight w:val="349"/>
        </w:trPr>
        <w:tc>
          <w:tcPr>
            <w:tcW w:w="0" w:type="auto"/>
            <w:vMerge w:val="restart"/>
            <w:shd w:val="clear" w:color="auto" w:fill="auto"/>
          </w:tcPr>
          <w:p w:rsidR="00620CF3" w:rsidRPr="00D95CCC" w:rsidRDefault="00620CF3" w:rsidP="00E74BAA">
            <w:pPr>
              <w:pStyle w:val="aa"/>
              <w:ind w:firstLine="0"/>
              <w:rPr>
                <w:b/>
                <w:bCs/>
                <w:lang w:val="uk-UA"/>
              </w:rPr>
            </w:pPr>
            <w:r w:rsidRPr="00D95CCC">
              <w:rPr>
                <w:b/>
                <w:bCs/>
                <w:lang w:val="uk-UA"/>
              </w:rPr>
              <w:t>Equipment_has</w:t>
            </w:r>
          </w:p>
          <w:p w:rsidR="00620CF3" w:rsidRPr="00D95CCC" w:rsidRDefault="00620CF3" w:rsidP="00E74BAA">
            <w:pPr>
              <w:pStyle w:val="aa"/>
              <w:ind w:firstLine="0"/>
              <w:rPr>
                <w:b/>
                <w:bCs/>
                <w:lang w:val="uk-UA"/>
              </w:rPr>
            </w:pPr>
            <w:r w:rsidRPr="00D95CCC">
              <w:rPr>
                <w:b/>
                <w:bCs/>
                <w:lang w:val="uk-UA"/>
              </w:rPr>
              <w:t>_attributes</w:t>
            </w:r>
          </w:p>
          <w:p w:rsidR="00620CF3" w:rsidRPr="00D95CCC" w:rsidRDefault="00620CF3" w:rsidP="00E74BAA">
            <w:pPr>
              <w:pStyle w:val="aa"/>
              <w:ind w:firstLine="0"/>
              <w:rPr>
                <w:b/>
                <w:bCs/>
                <w:lang w:val="uk-UA"/>
              </w:rPr>
            </w:pPr>
            <w:r w:rsidRPr="00D95CCC">
              <w:rPr>
                <w:b/>
                <w:bCs/>
                <w:lang w:val="uk-UA"/>
              </w:rPr>
              <w:t>(Конфігурація обладнання)</w:t>
            </w:r>
          </w:p>
        </w:tc>
        <w:tc>
          <w:tcPr>
            <w:tcW w:w="0" w:type="auto"/>
            <w:vMerge w:val="restart"/>
            <w:shd w:val="clear" w:color="auto" w:fill="auto"/>
          </w:tcPr>
          <w:p w:rsidR="00620CF3" w:rsidRPr="00D95CCC" w:rsidRDefault="00620CF3" w:rsidP="00E74BAA">
            <w:pPr>
              <w:pStyle w:val="aa"/>
              <w:ind w:firstLine="0"/>
              <w:jc w:val="both"/>
              <w:rPr>
                <w:lang w:val="uk-UA"/>
              </w:rPr>
            </w:pPr>
            <w:r w:rsidRPr="00D95CCC">
              <w:rPr>
                <w:lang w:val="uk-UA"/>
              </w:rPr>
              <w:t>Містить інформацію про конфігурацію (атрибути) обладнання</w:t>
            </w:r>
          </w:p>
        </w:tc>
        <w:tc>
          <w:tcPr>
            <w:tcW w:w="0" w:type="auto"/>
            <w:shd w:val="clear" w:color="auto" w:fill="auto"/>
          </w:tcPr>
          <w:p w:rsidR="00620CF3" w:rsidRPr="00D95CCC" w:rsidRDefault="00620CF3" w:rsidP="00E74BAA">
            <w:pPr>
              <w:pStyle w:val="aa"/>
              <w:ind w:firstLine="0"/>
              <w:rPr>
                <w:lang w:val="uk-UA"/>
              </w:rPr>
            </w:pPr>
            <w:r w:rsidRPr="00D95CCC">
              <w:rPr>
                <w:lang w:val="uk-UA"/>
              </w:rPr>
              <w:t>equipment_id</w:t>
            </w:r>
          </w:p>
        </w:tc>
        <w:tc>
          <w:tcPr>
            <w:tcW w:w="0" w:type="auto"/>
            <w:shd w:val="clear" w:color="auto" w:fill="auto"/>
          </w:tcPr>
          <w:p w:rsidR="00620CF3" w:rsidRPr="00D95CCC" w:rsidRDefault="00620CF3" w:rsidP="00E74BAA">
            <w:pPr>
              <w:pStyle w:val="aa"/>
              <w:ind w:firstLine="0"/>
              <w:rPr>
                <w:lang w:val="uk-UA"/>
              </w:rPr>
            </w:pPr>
            <w:r w:rsidRPr="00D95CCC">
              <w:rPr>
                <w:lang w:val="uk-UA"/>
              </w:rPr>
              <w:t>ІД обладнання</w:t>
            </w:r>
          </w:p>
          <w:p w:rsidR="00620CF3" w:rsidRPr="00D95CCC" w:rsidRDefault="00620CF3" w:rsidP="00E74BAA">
            <w:pPr>
              <w:pStyle w:val="aa"/>
              <w:ind w:firstLine="0"/>
              <w:rPr>
                <w:lang w:val="uk-UA"/>
              </w:rPr>
            </w:pP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p w:rsidR="00620CF3" w:rsidRPr="00D95CCC" w:rsidRDefault="00620CF3" w:rsidP="00E74BAA">
            <w:pPr>
              <w:pStyle w:val="aa"/>
              <w:ind w:firstLine="30"/>
              <w:rPr>
                <w:lang w:val="uk-UA"/>
              </w:rPr>
            </w:pPr>
          </w:p>
        </w:tc>
      </w:tr>
      <w:tr w:rsidR="00620CF3" w:rsidRPr="00D95CCC" w:rsidTr="00E74BAA">
        <w:trPr>
          <w:trHeight w:val="325"/>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attribute_id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атрибуту</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325"/>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shd w:val="clear" w:color="auto" w:fill="auto"/>
          </w:tcPr>
          <w:p w:rsidR="00620CF3" w:rsidRPr="00D95CCC" w:rsidRDefault="00620CF3" w:rsidP="00E74BAA">
            <w:pPr>
              <w:pStyle w:val="aa"/>
              <w:ind w:firstLine="0"/>
              <w:rPr>
                <w:lang w:val="uk-UA"/>
              </w:rPr>
            </w:pPr>
            <w:r w:rsidRPr="00D95CCC">
              <w:rPr>
                <w:lang w:val="uk-UA"/>
              </w:rPr>
              <w:t>attribute_value</w:t>
            </w:r>
          </w:p>
        </w:tc>
        <w:tc>
          <w:tcPr>
            <w:tcW w:w="0" w:type="auto"/>
            <w:shd w:val="clear" w:color="auto" w:fill="auto"/>
          </w:tcPr>
          <w:p w:rsidR="00620CF3" w:rsidRPr="00D95CCC" w:rsidRDefault="00620CF3" w:rsidP="00E74BAA">
            <w:pPr>
              <w:pStyle w:val="aa"/>
              <w:ind w:firstLine="0"/>
              <w:rPr>
                <w:lang w:val="uk-UA"/>
              </w:rPr>
            </w:pPr>
            <w:r w:rsidRPr="00D95CCC">
              <w:rPr>
                <w:lang w:val="uk-UA"/>
              </w:rPr>
              <w:t>Значення атрибуту</w:t>
            </w:r>
          </w:p>
        </w:tc>
        <w:tc>
          <w:tcPr>
            <w:tcW w:w="0" w:type="auto"/>
            <w:shd w:val="clear" w:color="auto" w:fill="auto"/>
          </w:tcPr>
          <w:p w:rsidR="00620CF3" w:rsidRPr="00D95CCC" w:rsidRDefault="00620CF3" w:rsidP="00E74BAA">
            <w:pPr>
              <w:pStyle w:val="aa"/>
              <w:ind w:firstLine="30"/>
              <w:rPr>
                <w:lang w:val="uk-UA"/>
              </w:rPr>
            </w:pPr>
            <w:r w:rsidRPr="00D95CCC">
              <w:rPr>
                <w:lang w:val="uk-UA"/>
              </w:rPr>
              <w:t>VARCHAR(45)</w:t>
            </w:r>
          </w:p>
        </w:tc>
      </w:tr>
      <w:tr w:rsidR="00620CF3" w:rsidRPr="00D95CCC" w:rsidTr="00E74BAA">
        <w:trPr>
          <w:trHeight w:val="126"/>
        </w:trPr>
        <w:tc>
          <w:tcPr>
            <w:tcW w:w="0" w:type="auto"/>
            <w:vMerge w:val="restart"/>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r w:rsidRPr="00D95CCC">
              <w:rPr>
                <w:b/>
                <w:bCs/>
                <w:lang w:val="uk-UA"/>
              </w:rPr>
              <w:t>Attributes (Атрибути)</w:t>
            </w:r>
          </w:p>
        </w:tc>
        <w:tc>
          <w:tcPr>
            <w:tcW w:w="0" w:type="auto"/>
            <w:vMerge w:val="restart"/>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r w:rsidRPr="00D95CCC">
              <w:rPr>
                <w:lang w:val="uk-UA"/>
              </w:rPr>
              <w:t>Містить атрибути обладнання</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attribute_id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атрибуту</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123"/>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type_id</w:t>
            </w:r>
          </w:p>
        </w:tc>
        <w:tc>
          <w:tcPr>
            <w:tcW w:w="0" w:type="auto"/>
            <w:shd w:val="clear" w:color="auto" w:fill="auto"/>
          </w:tcPr>
          <w:p w:rsidR="00620CF3" w:rsidRPr="00D95CCC" w:rsidRDefault="00620CF3" w:rsidP="00E74BAA">
            <w:pPr>
              <w:pStyle w:val="aa"/>
              <w:ind w:firstLine="0"/>
              <w:rPr>
                <w:lang w:val="uk-UA"/>
              </w:rPr>
            </w:pPr>
            <w:r w:rsidRPr="00D95CCC">
              <w:rPr>
                <w:lang w:val="uk-UA"/>
              </w:rPr>
              <w:t>ІД типу</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123"/>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attribute_name</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Назва атрибуту</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VARCHAR(45)</w:t>
            </w:r>
          </w:p>
        </w:tc>
      </w:tr>
      <w:tr w:rsidR="00620CF3" w:rsidRPr="00D95CCC" w:rsidTr="00E74BAA">
        <w:trPr>
          <w:trHeight w:val="123"/>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required</w:t>
            </w:r>
          </w:p>
        </w:tc>
        <w:tc>
          <w:tcPr>
            <w:tcW w:w="0" w:type="auto"/>
            <w:shd w:val="clear" w:color="auto" w:fill="auto"/>
          </w:tcPr>
          <w:p w:rsidR="00620CF3" w:rsidRPr="00D95CCC" w:rsidRDefault="00620CF3" w:rsidP="00E74BAA">
            <w:pPr>
              <w:pStyle w:val="aa"/>
              <w:ind w:firstLine="0"/>
              <w:rPr>
                <w:lang w:val="uk-UA"/>
              </w:rPr>
            </w:pPr>
            <w:r w:rsidRPr="00D95CCC">
              <w:rPr>
                <w:lang w:val="uk-UA"/>
              </w:rPr>
              <w:t>Обов’язковий?</w:t>
            </w:r>
          </w:p>
        </w:tc>
        <w:tc>
          <w:tcPr>
            <w:tcW w:w="0" w:type="auto"/>
            <w:shd w:val="clear" w:color="auto" w:fill="auto"/>
          </w:tcPr>
          <w:p w:rsidR="00620CF3" w:rsidRPr="00D95CCC" w:rsidRDefault="00620CF3" w:rsidP="00E74BAA">
            <w:pPr>
              <w:pStyle w:val="aa"/>
              <w:ind w:firstLine="30"/>
              <w:rPr>
                <w:lang w:val="uk-UA"/>
              </w:rPr>
            </w:pPr>
            <w:r w:rsidRPr="00D95CCC">
              <w:rPr>
                <w:lang w:val="uk-UA"/>
              </w:rPr>
              <w:t>TINYINT(1)</w:t>
            </w:r>
          </w:p>
        </w:tc>
      </w:tr>
      <w:tr w:rsidR="00620CF3" w:rsidRPr="00D95CCC" w:rsidTr="00E74BAA">
        <w:trPr>
          <w:trHeight w:val="368"/>
        </w:trPr>
        <w:tc>
          <w:tcPr>
            <w:tcW w:w="0" w:type="auto"/>
            <w:vMerge w:val="restart"/>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r w:rsidRPr="00D95CCC">
              <w:rPr>
                <w:b/>
                <w:bCs/>
                <w:lang w:val="uk-UA"/>
              </w:rPr>
              <w:t xml:space="preserve">Types </w:t>
            </w:r>
          </w:p>
          <w:p w:rsidR="00620CF3" w:rsidRPr="00D95CCC" w:rsidRDefault="00620CF3" w:rsidP="00E74BAA">
            <w:pPr>
              <w:pStyle w:val="aa"/>
              <w:ind w:firstLine="0"/>
              <w:rPr>
                <w:b/>
                <w:bCs/>
                <w:lang w:val="uk-UA"/>
              </w:rPr>
            </w:pPr>
            <w:r w:rsidRPr="00D95CCC">
              <w:rPr>
                <w:b/>
                <w:bCs/>
                <w:lang w:val="uk-UA"/>
              </w:rPr>
              <w:t>(Типи обладнання)</w:t>
            </w:r>
          </w:p>
        </w:tc>
        <w:tc>
          <w:tcPr>
            <w:tcW w:w="0" w:type="auto"/>
            <w:vMerge w:val="restart"/>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r w:rsidRPr="00D95CCC">
              <w:rPr>
                <w:lang w:val="uk-UA"/>
              </w:rPr>
              <w:t>Містить типи обладнання</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type_id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типу</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367"/>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type_value</w:t>
            </w:r>
          </w:p>
        </w:tc>
        <w:tc>
          <w:tcPr>
            <w:tcW w:w="0" w:type="auto"/>
            <w:shd w:val="clear" w:color="auto" w:fill="auto"/>
          </w:tcPr>
          <w:p w:rsidR="00620CF3" w:rsidRPr="00D95CCC" w:rsidRDefault="00620CF3" w:rsidP="00E74BAA">
            <w:pPr>
              <w:pStyle w:val="aa"/>
              <w:ind w:firstLine="0"/>
              <w:rPr>
                <w:lang w:val="uk-UA"/>
              </w:rPr>
            </w:pPr>
            <w:r w:rsidRPr="00D95CCC">
              <w:rPr>
                <w:lang w:val="uk-UA"/>
              </w:rPr>
              <w:t>Назва типу</w:t>
            </w:r>
          </w:p>
        </w:tc>
        <w:tc>
          <w:tcPr>
            <w:tcW w:w="0" w:type="auto"/>
            <w:shd w:val="clear" w:color="auto" w:fill="auto"/>
          </w:tcPr>
          <w:p w:rsidR="00620CF3" w:rsidRPr="00D95CCC" w:rsidRDefault="00620CF3" w:rsidP="00E74BAA">
            <w:pPr>
              <w:pStyle w:val="aa"/>
              <w:ind w:firstLine="30"/>
              <w:rPr>
                <w:lang w:val="uk-UA"/>
              </w:rPr>
            </w:pPr>
            <w:r w:rsidRPr="00D95CCC">
              <w:rPr>
                <w:lang w:val="uk-UA"/>
              </w:rPr>
              <w:t>VARCHAR(32)</w:t>
            </w:r>
          </w:p>
        </w:tc>
      </w:tr>
      <w:tr w:rsidR="00620CF3" w:rsidRPr="00D95CCC" w:rsidTr="00E74BAA">
        <w:trPr>
          <w:trHeight w:val="99"/>
        </w:trPr>
        <w:tc>
          <w:tcPr>
            <w:tcW w:w="0" w:type="auto"/>
            <w:vMerge w:val="restart"/>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r w:rsidRPr="00D95CCC">
              <w:rPr>
                <w:b/>
                <w:bCs/>
                <w:lang w:val="uk-UA"/>
              </w:rPr>
              <w:t>History</w:t>
            </w:r>
          </w:p>
          <w:p w:rsidR="00620CF3" w:rsidRPr="00D95CCC" w:rsidRDefault="00620CF3" w:rsidP="00E74BAA">
            <w:pPr>
              <w:pStyle w:val="aa"/>
              <w:ind w:firstLine="0"/>
              <w:rPr>
                <w:b/>
                <w:bCs/>
                <w:lang w:val="uk-UA"/>
              </w:rPr>
            </w:pPr>
            <w:r w:rsidRPr="00D95CCC">
              <w:rPr>
                <w:b/>
                <w:bCs/>
                <w:lang w:val="uk-UA"/>
              </w:rPr>
              <w:t>(Історія)</w:t>
            </w:r>
          </w:p>
        </w:tc>
        <w:tc>
          <w:tcPr>
            <w:tcW w:w="0" w:type="auto"/>
            <w:vMerge w:val="restart"/>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r w:rsidRPr="00D95CCC">
              <w:rPr>
                <w:lang w:val="uk-UA"/>
              </w:rPr>
              <w:t xml:space="preserve">Містить історію дій над обладнанням </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history_id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історії</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99"/>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equipment_id</w:t>
            </w:r>
          </w:p>
        </w:tc>
        <w:tc>
          <w:tcPr>
            <w:tcW w:w="0" w:type="auto"/>
            <w:shd w:val="clear" w:color="auto" w:fill="auto"/>
          </w:tcPr>
          <w:p w:rsidR="00620CF3" w:rsidRPr="00D95CCC" w:rsidRDefault="00620CF3" w:rsidP="00E74BAA">
            <w:pPr>
              <w:pStyle w:val="aa"/>
              <w:ind w:firstLine="0"/>
              <w:rPr>
                <w:lang w:val="uk-UA"/>
              </w:rPr>
            </w:pPr>
            <w:r w:rsidRPr="00D95CCC">
              <w:rPr>
                <w:lang w:val="uk-UA"/>
              </w:rPr>
              <w:t>ІД обладнання</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99"/>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action_type_id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ІД типу дії</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99"/>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date</w:t>
            </w:r>
          </w:p>
        </w:tc>
        <w:tc>
          <w:tcPr>
            <w:tcW w:w="0" w:type="auto"/>
            <w:shd w:val="clear" w:color="auto" w:fill="auto"/>
          </w:tcPr>
          <w:p w:rsidR="00620CF3" w:rsidRPr="00D95CCC" w:rsidRDefault="00620CF3" w:rsidP="00E74BAA">
            <w:pPr>
              <w:pStyle w:val="aa"/>
              <w:ind w:firstLine="0"/>
              <w:rPr>
                <w:lang w:val="uk-UA"/>
              </w:rPr>
            </w:pPr>
            <w:r w:rsidRPr="00D95CCC">
              <w:rPr>
                <w:lang w:val="uk-UA"/>
              </w:rPr>
              <w:t>Дата</w:t>
            </w:r>
          </w:p>
        </w:tc>
        <w:tc>
          <w:tcPr>
            <w:tcW w:w="0" w:type="auto"/>
            <w:shd w:val="clear" w:color="auto" w:fill="auto"/>
          </w:tcPr>
          <w:p w:rsidR="00620CF3" w:rsidRPr="00D95CCC" w:rsidRDefault="00620CF3" w:rsidP="00E74BAA">
            <w:pPr>
              <w:pStyle w:val="aa"/>
              <w:ind w:firstLine="30"/>
              <w:rPr>
                <w:lang w:val="uk-UA"/>
              </w:rPr>
            </w:pPr>
            <w:r w:rsidRPr="00D95CCC">
              <w:rPr>
                <w:lang w:val="uk-UA"/>
              </w:rPr>
              <w:t>DATETIME</w:t>
            </w:r>
          </w:p>
        </w:tc>
      </w:tr>
      <w:tr w:rsidR="00620CF3" w:rsidRPr="00D95CCC" w:rsidTr="00E74BAA">
        <w:trPr>
          <w:trHeight w:val="99"/>
        </w:trPr>
        <w:tc>
          <w:tcPr>
            <w:tcW w:w="0" w:type="auto"/>
            <w:vMerge/>
            <w:tcBorders>
              <w:top w:val="single" w:sz="8" w:space="0" w:color="4F81BD"/>
              <w:left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notice</w:t>
            </w:r>
          </w:p>
        </w:tc>
        <w:tc>
          <w:tcPr>
            <w:tcW w:w="0" w:type="auto"/>
            <w:tcBorders>
              <w:top w:val="single" w:sz="8" w:space="0" w:color="4F81BD"/>
            </w:tcBorders>
            <w:shd w:val="clear" w:color="auto" w:fill="auto"/>
          </w:tcPr>
          <w:p w:rsidR="00620CF3" w:rsidRPr="00D95CCC" w:rsidRDefault="00620CF3" w:rsidP="00E74BAA">
            <w:pPr>
              <w:pStyle w:val="aa"/>
              <w:ind w:firstLine="0"/>
              <w:rPr>
                <w:lang w:val="uk-UA"/>
              </w:rPr>
            </w:pPr>
            <w:r w:rsidRPr="00D95CCC">
              <w:rPr>
                <w:lang w:val="uk-UA"/>
              </w:rPr>
              <w:t>Примітка</w:t>
            </w:r>
          </w:p>
        </w:tc>
        <w:tc>
          <w:tcPr>
            <w:tcW w:w="0" w:type="auto"/>
            <w:tcBorders>
              <w:top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VARCHAR(100)</w:t>
            </w:r>
          </w:p>
        </w:tc>
      </w:tr>
      <w:tr w:rsidR="00620CF3" w:rsidRPr="00D95CCC" w:rsidTr="00E74BAA">
        <w:trPr>
          <w:trHeight w:val="608"/>
        </w:trPr>
        <w:tc>
          <w:tcPr>
            <w:tcW w:w="0" w:type="auto"/>
            <w:vMerge w:val="restart"/>
            <w:shd w:val="clear" w:color="auto" w:fill="auto"/>
          </w:tcPr>
          <w:p w:rsidR="00620CF3" w:rsidRPr="00D95CCC" w:rsidRDefault="00620CF3" w:rsidP="00E74BAA">
            <w:pPr>
              <w:pStyle w:val="aa"/>
              <w:ind w:firstLine="0"/>
              <w:rPr>
                <w:b/>
                <w:bCs/>
                <w:lang w:val="uk-UA"/>
              </w:rPr>
            </w:pPr>
            <w:r w:rsidRPr="00D95CCC">
              <w:rPr>
                <w:b/>
                <w:bCs/>
                <w:lang w:val="uk-UA"/>
              </w:rPr>
              <w:t>Action_types</w:t>
            </w:r>
          </w:p>
          <w:p w:rsidR="00620CF3" w:rsidRPr="00D95CCC" w:rsidRDefault="00620CF3" w:rsidP="00E74BAA">
            <w:pPr>
              <w:pStyle w:val="aa"/>
              <w:ind w:firstLine="0"/>
              <w:rPr>
                <w:b/>
                <w:bCs/>
                <w:lang w:val="uk-UA"/>
              </w:rPr>
            </w:pPr>
            <w:r w:rsidRPr="00D95CCC">
              <w:rPr>
                <w:b/>
                <w:bCs/>
                <w:lang w:val="uk-UA"/>
              </w:rPr>
              <w:t>(Типи дій)</w:t>
            </w:r>
          </w:p>
        </w:tc>
        <w:tc>
          <w:tcPr>
            <w:tcW w:w="0" w:type="auto"/>
            <w:vMerge w:val="restart"/>
            <w:shd w:val="clear" w:color="auto" w:fill="auto"/>
          </w:tcPr>
          <w:p w:rsidR="00620CF3" w:rsidRPr="00D95CCC" w:rsidRDefault="00620CF3" w:rsidP="00E74BAA">
            <w:pPr>
              <w:pStyle w:val="aa"/>
              <w:ind w:firstLine="0"/>
              <w:jc w:val="both"/>
              <w:rPr>
                <w:lang w:val="uk-UA"/>
              </w:rPr>
            </w:pPr>
            <w:r w:rsidRPr="00D95CCC">
              <w:rPr>
                <w:lang w:val="uk-UA"/>
              </w:rPr>
              <w:t>Містить типи дій над обладнанням;</w:t>
            </w:r>
          </w:p>
          <w:p w:rsidR="00620CF3" w:rsidRPr="00D95CCC" w:rsidRDefault="00620CF3" w:rsidP="00E74BAA">
            <w:pPr>
              <w:pStyle w:val="aa"/>
              <w:ind w:firstLine="0"/>
              <w:jc w:val="both"/>
              <w:rPr>
                <w:lang w:val="uk-UA"/>
              </w:rPr>
            </w:pPr>
            <w:r w:rsidRPr="00D95CCC">
              <w:rPr>
                <w:lang w:val="uk-UA"/>
              </w:rPr>
              <w:t>допоміжна для таблиці History (Історія)</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action_type_id</w:t>
            </w:r>
          </w:p>
        </w:tc>
        <w:tc>
          <w:tcPr>
            <w:tcW w:w="0" w:type="auto"/>
            <w:shd w:val="clear" w:color="auto" w:fill="auto"/>
          </w:tcPr>
          <w:p w:rsidR="00620CF3" w:rsidRPr="00D95CCC" w:rsidRDefault="00620CF3" w:rsidP="00E74BAA">
            <w:pPr>
              <w:pStyle w:val="aa"/>
              <w:ind w:firstLine="0"/>
              <w:rPr>
                <w:lang w:val="uk-UA"/>
              </w:rPr>
            </w:pPr>
            <w:r w:rsidRPr="00D95CCC">
              <w:rPr>
                <w:lang w:val="uk-UA"/>
              </w:rPr>
              <w:t>ІД типу дії</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607"/>
        </w:trPr>
        <w:tc>
          <w:tcPr>
            <w:tcW w:w="0" w:type="auto"/>
            <w:vMerge/>
            <w:tcBorders>
              <w:top w:val="single" w:sz="8" w:space="0" w:color="4F81BD"/>
              <w:left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action_type_name</w:t>
            </w:r>
          </w:p>
        </w:tc>
        <w:tc>
          <w:tcPr>
            <w:tcW w:w="0" w:type="auto"/>
            <w:tcBorders>
              <w:top w:val="single" w:sz="8" w:space="0" w:color="4F81BD"/>
            </w:tcBorders>
            <w:shd w:val="clear" w:color="auto" w:fill="auto"/>
          </w:tcPr>
          <w:p w:rsidR="00620CF3" w:rsidRPr="00D95CCC" w:rsidRDefault="00620CF3" w:rsidP="00E74BAA">
            <w:pPr>
              <w:pStyle w:val="aa"/>
              <w:ind w:firstLine="0"/>
              <w:rPr>
                <w:lang w:val="uk-UA"/>
              </w:rPr>
            </w:pPr>
            <w:r w:rsidRPr="00D95CCC">
              <w:rPr>
                <w:lang w:val="uk-UA"/>
              </w:rPr>
              <w:t>Назва типу дії</w:t>
            </w:r>
          </w:p>
        </w:tc>
        <w:tc>
          <w:tcPr>
            <w:tcW w:w="0" w:type="auto"/>
            <w:tcBorders>
              <w:top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VARCHAR(45)</w:t>
            </w:r>
          </w:p>
        </w:tc>
      </w:tr>
      <w:tr w:rsidR="00620CF3" w:rsidRPr="00D95CCC" w:rsidTr="00E74BAA">
        <w:trPr>
          <w:trHeight w:val="150"/>
        </w:trPr>
        <w:tc>
          <w:tcPr>
            <w:tcW w:w="0" w:type="auto"/>
            <w:vMerge w:val="restart"/>
            <w:shd w:val="clear" w:color="auto" w:fill="auto"/>
          </w:tcPr>
          <w:p w:rsidR="00620CF3" w:rsidRPr="00D95CCC" w:rsidRDefault="00620CF3" w:rsidP="00E74BAA">
            <w:pPr>
              <w:pStyle w:val="aa"/>
              <w:ind w:firstLine="0"/>
              <w:rPr>
                <w:b/>
                <w:bCs/>
                <w:lang w:val="uk-UA"/>
              </w:rPr>
            </w:pPr>
            <w:r w:rsidRPr="00D95CCC">
              <w:rPr>
                <w:b/>
                <w:bCs/>
                <w:lang w:val="uk-UA"/>
              </w:rPr>
              <w:t>Users</w:t>
            </w:r>
          </w:p>
          <w:p w:rsidR="00620CF3" w:rsidRPr="00D95CCC" w:rsidRDefault="00620CF3" w:rsidP="00E74BAA">
            <w:pPr>
              <w:pStyle w:val="aa"/>
              <w:ind w:firstLine="0"/>
              <w:rPr>
                <w:b/>
                <w:bCs/>
                <w:lang w:val="uk-UA"/>
              </w:rPr>
            </w:pPr>
            <w:r w:rsidRPr="00D95CCC">
              <w:rPr>
                <w:b/>
                <w:bCs/>
                <w:lang w:val="uk-UA"/>
              </w:rPr>
              <w:t>(Користувачі)</w:t>
            </w:r>
          </w:p>
        </w:tc>
        <w:tc>
          <w:tcPr>
            <w:tcW w:w="0" w:type="auto"/>
            <w:vMerge w:val="restart"/>
            <w:shd w:val="clear" w:color="auto" w:fill="auto"/>
          </w:tcPr>
          <w:p w:rsidR="00620CF3" w:rsidRPr="00D95CCC" w:rsidRDefault="00620CF3" w:rsidP="00E74BAA">
            <w:pPr>
              <w:pStyle w:val="aa"/>
              <w:ind w:firstLine="0"/>
              <w:jc w:val="both"/>
              <w:rPr>
                <w:lang w:val="uk-UA"/>
              </w:rPr>
            </w:pPr>
            <w:r w:rsidRPr="00D95CCC">
              <w:rPr>
                <w:lang w:val="uk-UA"/>
              </w:rPr>
              <w:t>Містить профілі користувачів</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users_id</w:t>
            </w:r>
          </w:p>
        </w:tc>
        <w:tc>
          <w:tcPr>
            <w:tcW w:w="0" w:type="auto"/>
            <w:shd w:val="clear" w:color="auto" w:fill="auto"/>
          </w:tcPr>
          <w:p w:rsidR="00620CF3" w:rsidRPr="00D95CCC" w:rsidRDefault="00620CF3" w:rsidP="00E74BAA">
            <w:pPr>
              <w:pStyle w:val="aa"/>
              <w:ind w:firstLine="0"/>
              <w:rPr>
                <w:lang w:val="uk-UA"/>
              </w:rPr>
            </w:pPr>
            <w:r w:rsidRPr="00D95CCC">
              <w:rPr>
                <w:lang w:val="uk-UA"/>
              </w:rPr>
              <w:t>ІД користувача</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150"/>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role_id</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 xml:space="preserve">ІД прав доступу </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150"/>
        </w:trPr>
        <w:tc>
          <w:tcPr>
            <w:tcW w:w="0" w:type="auto"/>
            <w:vMerge/>
            <w:shd w:val="clear" w:color="auto" w:fill="auto"/>
          </w:tcPr>
          <w:p w:rsidR="00620CF3" w:rsidRPr="00D95CCC" w:rsidRDefault="00620CF3" w:rsidP="00E74BAA">
            <w:pPr>
              <w:pStyle w:val="aa"/>
              <w:ind w:firstLine="0"/>
              <w:rPr>
                <w:b/>
                <w:bCs/>
                <w:lang w:val="uk-UA"/>
              </w:rPr>
            </w:pPr>
          </w:p>
        </w:tc>
        <w:tc>
          <w:tcPr>
            <w:tcW w:w="0" w:type="auto"/>
            <w:vMerge/>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user_name</w:t>
            </w:r>
          </w:p>
        </w:tc>
        <w:tc>
          <w:tcPr>
            <w:tcW w:w="0" w:type="auto"/>
            <w:shd w:val="clear" w:color="auto" w:fill="auto"/>
          </w:tcPr>
          <w:p w:rsidR="00620CF3" w:rsidRPr="00D95CCC" w:rsidRDefault="00620CF3" w:rsidP="00E74BAA">
            <w:pPr>
              <w:pStyle w:val="aa"/>
              <w:ind w:firstLine="0"/>
              <w:rPr>
                <w:lang w:val="uk-UA"/>
              </w:rPr>
            </w:pPr>
            <w:r w:rsidRPr="00D95CCC">
              <w:rPr>
                <w:lang w:val="uk-UA"/>
              </w:rPr>
              <w:t>Логін</w:t>
            </w:r>
          </w:p>
        </w:tc>
        <w:tc>
          <w:tcPr>
            <w:tcW w:w="0" w:type="auto"/>
            <w:shd w:val="clear" w:color="auto" w:fill="auto"/>
          </w:tcPr>
          <w:p w:rsidR="00620CF3" w:rsidRPr="00D95CCC" w:rsidRDefault="00620CF3" w:rsidP="00E74BAA">
            <w:pPr>
              <w:pStyle w:val="aa"/>
              <w:ind w:firstLine="30"/>
              <w:rPr>
                <w:lang w:val="uk-UA"/>
              </w:rPr>
            </w:pPr>
            <w:r w:rsidRPr="00D95CCC">
              <w:rPr>
                <w:lang w:val="uk-UA"/>
              </w:rPr>
              <w:t>VARCHAR(45)</w:t>
            </w:r>
          </w:p>
        </w:tc>
      </w:tr>
      <w:tr w:rsidR="00620CF3" w:rsidRPr="00D95CCC" w:rsidTr="00E74BAA">
        <w:trPr>
          <w:trHeight w:val="150"/>
        </w:trPr>
        <w:tc>
          <w:tcPr>
            <w:tcW w:w="0" w:type="auto"/>
            <w:vMerge/>
            <w:tcBorders>
              <w:top w:val="single" w:sz="8" w:space="0" w:color="4F81BD"/>
              <w:left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password</w:t>
            </w:r>
          </w:p>
        </w:tc>
        <w:tc>
          <w:tcPr>
            <w:tcW w:w="0" w:type="auto"/>
            <w:tcBorders>
              <w:top w:val="single" w:sz="8" w:space="0" w:color="4F81BD"/>
            </w:tcBorders>
            <w:shd w:val="clear" w:color="auto" w:fill="auto"/>
          </w:tcPr>
          <w:p w:rsidR="00620CF3" w:rsidRPr="00D95CCC" w:rsidRDefault="00620CF3" w:rsidP="00E74BAA">
            <w:pPr>
              <w:pStyle w:val="aa"/>
              <w:ind w:firstLine="0"/>
              <w:rPr>
                <w:lang w:val="uk-UA"/>
              </w:rPr>
            </w:pPr>
            <w:r w:rsidRPr="00D95CCC">
              <w:rPr>
                <w:lang w:val="uk-UA"/>
              </w:rPr>
              <w:t>Пароль</w:t>
            </w:r>
          </w:p>
        </w:tc>
        <w:tc>
          <w:tcPr>
            <w:tcW w:w="0" w:type="auto"/>
            <w:tcBorders>
              <w:top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VARCHAR(32)</w:t>
            </w:r>
          </w:p>
        </w:tc>
      </w:tr>
      <w:tr w:rsidR="00620CF3" w:rsidRPr="00D95CCC" w:rsidTr="00E74BAA">
        <w:trPr>
          <w:trHeight w:val="608"/>
        </w:trPr>
        <w:tc>
          <w:tcPr>
            <w:tcW w:w="0" w:type="auto"/>
            <w:vMerge w:val="restart"/>
            <w:shd w:val="clear" w:color="auto" w:fill="auto"/>
          </w:tcPr>
          <w:p w:rsidR="00620CF3" w:rsidRPr="00D95CCC" w:rsidRDefault="00620CF3" w:rsidP="00E74BAA">
            <w:pPr>
              <w:pStyle w:val="aa"/>
              <w:ind w:firstLine="0"/>
              <w:rPr>
                <w:b/>
                <w:bCs/>
                <w:lang w:val="uk-UA"/>
              </w:rPr>
            </w:pPr>
            <w:r w:rsidRPr="00D95CCC">
              <w:rPr>
                <w:b/>
                <w:bCs/>
                <w:lang w:val="uk-UA"/>
              </w:rPr>
              <w:t>Roles</w:t>
            </w:r>
          </w:p>
          <w:p w:rsidR="00620CF3" w:rsidRPr="00D95CCC" w:rsidRDefault="00620CF3" w:rsidP="00E74BAA">
            <w:pPr>
              <w:pStyle w:val="aa"/>
              <w:ind w:firstLine="0"/>
              <w:rPr>
                <w:b/>
                <w:bCs/>
                <w:lang w:val="uk-UA"/>
              </w:rPr>
            </w:pPr>
            <w:r w:rsidRPr="00D95CCC">
              <w:rPr>
                <w:b/>
                <w:bCs/>
                <w:lang w:val="uk-UA"/>
              </w:rPr>
              <w:t>(Права)</w:t>
            </w:r>
          </w:p>
        </w:tc>
        <w:tc>
          <w:tcPr>
            <w:tcW w:w="0" w:type="auto"/>
            <w:vMerge w:val="restart"/>
            <w:shd w:val="clear" w:color="auto" w:fill="auto"/>
          </w:tcPr>
          <w:p w:rsidR="00620CF3" w:rsidRPr="00D95CCC" w:rsidRDefault="00620CF3" w:rsidP="00E74BAA">
            <w:pPr>
              <w:pStyle w:val="aa"/>
              <w:ind w:firstLine="0"/>
              <w:jc w:val="both"/>
              <w:rPr>
                <w:lang w:val="uk-UA"/>
              </w:rPr>
            </w:pPr>
            <w:r w:rsidRPr="00D95CCC">
              <w:rPr>
                <w:lang w:val="uk-UA"/>
              </w:rPr>
              <w:t>Містить права доступу у програмі; допоміжна таблиця для Users</w:t>
            </w:r>
          </w:p>
          <w:p w:rsidR="00620CF3" w:rsidRPr="00D95CCC" w:rsidRDefault="00620CF3" w:rsidP="00E74BAA">
            <w:pPr>
              <w:pStyle w:val="aa"/>
              <w:ind w:firstLine="0"/>
              <w:jc w:val="both"/>
              <w:rPr>
                <w:lang w:val="uk-UA"/>
              </w:rPr>
            </w:pPr>
            <w:r w:rsidRPr="00D95CCC">
              <w:rPr>
                <w:lang w:val="uk-UA"/>
              </w:rPr>
              <w:t>(Користувачі)</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role_id</w:t>
            </w:r>
          </w:p>
        </w:tc>
        <w:tc>
          <w:tcPr>
            <w:tcW w:w="0" w:type="auto"/>
            <w:shd w:val="clear" w:color="auto" w:fill="auto"/>
          </w:tcPr>
          <w:p w:rsidR="00620CF3" w:rsidRPr="00D95CCC" w:rsidRDefault="00620CF3" w:rsidP="00E74BAA">
            <w:pPr>
              <w:pStyle w:val="aa"/>
              <w:ind w:firstLine="0"/>
              <w:rPr>
                <w:lang w:val="uk-UA"/>
              </w:rPr>
            </w:pPr>
            <w:r w:rsidRPr="00D95CCC">
              <w:rPr>
                <w:lang w:val="uk-UA"/>
              </w:rPr>
              <w:t>ІД прав доступу</w:t>
            </w:r>
          </w:p>
        </w:tc>
        <w:tc>
          <w:tcPr>
            <w:tcW w:w="0" w:type="auto"/>
            <w:shd w:val="clear" w:color="auto" w:fill="auto"/>
          </w:tcPr>
          <w:p w:rsidR="00620CF3" w:rsidRPr="00D95CCC" w:rsidRDefault="00620CF3" w:rsidP="00E74BAA">
            <w:pPr>
              <w:pStyle w:val="aa"/>
              <w:ind w:firstLine="30"/>
              <w:rPr>
                <w:lang w:val="uk-UA"/>
              </w:rPr>
            </w:pPr>
            <w:r w:rsidRPr="00D95CCC">
              <w:rPr>
                <w:lang w:val="uk-UA"/>
              </w:rPr>
              <w:t>INT(11)</w:t>
            </w:r>
          </w:p>
        </w:tc>
      </w:tr>
      <w:tr w:rsidR="00620CF3" w:rsidRPr="00D95CCC" w:rsidTr="00E74BAA">
        <w:trPr>
          <w:trHeight w:val="471"/>
        </w:trPr>
        <w:tc>
          <w:tcPr>
            <w:tcW w:w="0" w:type="auto"/>
            <w:vMerge/>
            <w:tcBorders>
              <w:top w:val="single" w:sz="8" w:space="0" w:color="4F81BD"/>
              <w:left w:val="single" w:sz="8" w:space="0" w:color="4F81BD"/>
              <w:bottom w:val="single" w:sz="8" w:space="0" w:color="4F81BD"/>
            </w:tcBorders>
            <w:shd w:val="clear" w:color="auto" w:fill="auto"/>
          </w:tcPr>
          <w:p w:rsidR="00620CF3" w:rsidRPr="00D95CCC" w:rsidRDefault="00620CF3" w:rsidP="00E74BAA">
            <w:pPr>
              <w:pStyle w:val="aa"/>
              <w:ind w:firstLine="0"/>
              <w:rPr>
                <w:b/>
                <w:bCs/>
                <w:lang w:val="uk-UA"/>
              </w:rPr>
            </w:pPr>
          </w:p>
        </w:tc>
        <w:tc>
          <w:tcPr>
            <w:tcW w:w="0" w:type="auto"/>
            <w:vMerge/>
            <w:tcBorders>
              <w:top w:val="single" w:sz="8" w:space="0" w:color="4F81BD"/>
              <w:bottom w:val="single" w:sz="8" w:space="0" w:color="4F81BD"/>
            </w:tcBorders>
            <w:shd w:val="clear" w:color="auto" w:fill="auto"/>
          </w:tcPr>
          <w:p w:rsidR="00620CF3" w:rsidRPr="00D95CCC" w:rsidRDefault="00620CF3" w:rsidP="00E74BAA">
            <w:pPr>
              <w:pStyle w:val="aa"/>
              <w:ind w:firstLine="0"/>
              <w:jc w:val="both"/>
              <w:rPr>
                <w:lang w:val="uk-UA"/>
              </w:rPr>
            </w:pP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role_name</w:t>
            </w:r>
          </w:p>
        </w:tc>
        <w:tc>
          <w:tcPr>
            <w:tcW w:w="0" w:type="auto"/>
            <w:tcBorders>
              <w:top w:val="single" w:sz="8" w:space="0" w:color="4F81BD"/>
              <w:bottom w:val="single" w:sz="8" w:space="0" w:color="4F81BD"/>
            </w:tcBorders>
            <w:shd w:val="clear" w:color="auto" w:fill="auto"/>
          </w:tcPr>
          <w:p w:rsidR="00620CF3" w:rsidRPr="00D95CCC" w:rsidRDefault="00620CF3" w:rsidP="00E74BAA">
            <w:pPr>
              <w:pStyle w:val="aa"/>
              <w:ind w:firstLine="0"/>
              <w:rPr>
                <w:lang w:val="uk-UA"/>
              </w:rPr>
            </w:pPr>
            <w:r w:rsidRPr="00D95CCC">
              <w:rPr>
                <w:lang w:val="uk-UA"/>
              </w:rPr>
              <w:t>Тип прав доступу</w:t>
            </w:r>
          </w:p>
        </w:tc>
        <w:tc>
          <w:tcPr>
            <w:tcW w:w="0" w:type="auto"/>
            <w:tcBorders>
              <w:top w:val="single" w:sz="8" w:space="0" w:color="4F81BD"/>
              <w:bottom w:val="single" w:sz="8" w:space="0" w:color="4F81BD"/>
              <w:right w:val="single" w:sz="8" w:space="0" w:color="4F81BD"/>
            </w:tcBorders>
            <w:shd w:val="clear" w:color="auto" w:fill="auto"/>
          </w:tcPr>
          <w:p w:rsidR="00620CF3" w:rsidRPr="00D95CCC" w:rsidRDefault="00620CF3" w:rsidP="00E74BAA">
            <w:pPr>
              <w:pStyle w:val="aa"/>
              <w:ind w:firstLine="30"/>
              <w:rPr>
                <w:lang w:val="uk-UA"/>
              </w:rPr>
            </w:pPr>
            <w:r w:rsidRPr="00D95CCC">
              <w:rPr>
                <w:lang w:val="uk-UA"/>
              </w:rPr>
              <w:t>VARCHAR(32)</w:t>
            </w:r>
          </w:p>
        </w:tc>
      </w:tr>
    </w:tbl>
    <w:p w:rsidR="00E74BAA" w:rsidRPr="00D95CCC" w:rsidRDefault="00946568" w:rsidP="00E31927">
      <w:pPr>
        <w:pStyle w:val="3"/>
        <w:numPr>
          <w:ilvl w:val="2"/>
          <w:numId w:val="1"/>
        </w:numPr>
        <w:rPr>
          <w:lang w:val="uk-UA"/>
        </w:rPr>
      </w:pPr>
      <w:bookmarkStart w:id="39" w:name="_Toc324109665"/>
      <w:r w:rsidRPr="00D95CCC">
        <w:rPr>
          <w:lang w:val="uk-UA"/>
        </w:rPr>
        <w:t>МЕТОДИЧНІ ТА ІНСТРУКТИВНІ ДОКУМЕНТИ</w:t>
      </w:r>
      <w:bookmarkEnd w:id="39"/>
    </w:p>
    <w:p w:rsidR="00946568" w:rsidRPr="00D95CCC" w:rsidRDefault="00707A5D" w:rsidP="00946568">
      <w:pPr>
        <w:rPr>
          <w:lang w:val="uk-UA"/>
        </w:rPr>
      </w:pPr>
      <w:r w:rsidRPr="00D95CCC">
        <w:rPr>
          <w:lang w:val="uk-UA"/>
        </w:rPr>
        <w:t>Методика роботи з програмою та інструкція див. пункт 11.</w:t>
      </w:r>
    </w:p>
    <w:p w:rsidR="00707A5D" w:rsidRPr="00D95CCC" w:rsidRDefault="00707A5D" w:rsidP="00E31927">
      <w:pPr>
        <w:pStyle w:val="1"/>
        <w:numPr>
          <w:ilvl w:val="0"/>
          <w:numId w:val="1"/>
        </w:numPr>
        <w:rPr>
          <w:lang w:val="uk-UA"/>
        </w:rPr>
      </w:pPr>
      <w:bookmarkStart w:id="40" w:name="_Toc324109666"/>
      <w:r w:rsidRPr="00D95CCC">
        <w:rPr>
          <w:lang w:val="uk-UA"/>
        </w:rPr>
        <w:t>ОПИС ПРОГРАМИ</w:t>
      </w:r>
      <w:bookmarkEnd w:id="40"/>
    </w:p>
    <w:p w:rsidR="00707A5D" w:rsidRPr="00D95CCC" w:rsidRDefault="00707A5D" w:rsidP="00E31927">
      <w:pPr>
        <w:pStyle w:val="2"/>
        <w:numPr>
          <w:ilvl w:val="1"/>
          <w:numId w:val="1"/>
        </w:numPr>
        <w:rPr>
          <w:lang w:val="uk-UA"/>
        </w:rPr>
      </w:pPr>
      <w:bookmarkStart w:id="41" w:name="_Toc324109667"/>
      <w:r w:rsidRPr="00D95CCC">
        <w:rPr>
          <w:lang w:val="uk-UA"/>
        </w:rPr>
        <w:t>ХАРАКТЕРИСТИКИ ПРОГРАМИ</w:t>
      </w:r>
      <w:bookmarkEnd w:id="41"/>
    </w:p>
    <w:p w:rsidR="00707A5D" w:rsidRPr="00D95CCC" w:rsidRDefault="00707A5D" w:rsidP="00E31927">
      <w:pPr>
        <w:pStyle w:val="3"/>
        <w:numPr>
          <w:ilvl w:val="2"/>
          <w:numId w:val="1"/>
        </w:numPr>
        <w:rPr>
          <w:lang w:val="uk-UA"/>
        </w:rPr>
      </w:pPr>
      <w:bookmarkStart w:id="42" w:name="_Toc324109668"/>
      <w:r w:rsidRPr="00D95CCC">
        <w:rPr>
          <w:lang w:val="uk-UA"/>
        </w:rPr>
        <w:t>ФУНКЦІОНАЛЬНЕ ПРИЗНАЧЕННЯ</w:t>
      </w:r>
      <w:bookmarkEnd w:id="42"/>
    </w:p>
    <w:p w:rsidR="00707A5D" w:rsidRPr="00D95CCC" w:rsidRDefault="00707A5D" w:rsidP="00707A5D">
      <w:pPr>
        <w:rPr>
          <w:lang w:val="uk-UA"/>
        </w:rPr>
      </w:pPr>
      <w:r w:rsidRPr="00D95CCC">
        <w:rPr>
          <w:lang w:val="uk-UA"/>
        </w:rPr>
        <w:t>Реалізовано згідно п. 4.1.2. Вимоги до режимів функціонування системи.</w:t>
      </w:r>
    </w:p>
    <w:p w:rsidR="00707A5D" w:rsidRPr="00D95CCC" w:rsidRDefault="00707A5D" w:rsidP="00E31927">
      <w:pPr>
        <w:pStyle w:val="3"/>
        <w:numPr>
          <w:ilvl w:val="2"/>
          <w:numId w:val="1"/>
        </w:numPr>
        <w:rPr>
          <w:lang w:val="uk-UA"/>
        </w:rPr>
      </w:pPr>
      <w:bookmarkStart w:id="43" w:name="_Toc324109669"/>
      <w:r w:rsidRPr="00D95CCC">
        <w:rPr>
          <w:lang w:val="uk-UA"/>
        </w:rPr>
        <w:t>ОПИС ЛОГІЧНОЇ СТРУКТУРИ ПРОГРАМИ</w:t>
      </w:r>
      <w:bookmarkEnd w:id="43"/>
    </w:p>
    <w:p w:rsidR="00707A5D" w:rsidRPr="00D95CCC" w:rsidRDefault="00707A5D" w:rsidP="00707A5D">
      <w:pPr>
        <w:rPr>
          <w:lang w:val="uk-UA"/>
        </w:rPr>
      </w:pPr>
      <w:r w:rsidRPr="00D95CCC">
        <w:rPr>
          <w:lang w:val="uk-UA"/>
        </w:rPr>
        <w:t>Логічну схему даної програми можна представити у вигляді наступної ієрархічної діаграми:</w:t>
      </w:r>
    </w:p>
    <w:p w:rsidR="00707A5D" w:rsidRPr="00D95CCC" w:rsidRDefault="00707A5D" w:rsidP="00946568">
      <w:pPr>
        <w:rPr>
          <w:lang w:val="uk-UA"/>
        </w:rPr>
      </w:pPr>
      <w:r w:rsidRPr="00D95CCC">
        <w:rPr>
          <w:noProof/>
          <w:lang w:val="uk-UA" w:eastAsia="uk-UA" w:bidi="ar-SA"/>
        </w:rPr>
        <w:drawing>
          <wp:inline distT="0" distB="0" distL="0" distR="0">
            <wp:extent cx="5486400" cy="3200400"/>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20CF3" w:rsidRPr="00D95CCC" w:rsidRDefault="00620CF3" w:rsidP="00620CF3">
      <w:pPr>
        <w:rPr>
          <w:lang w:val="uk-UA"/>
        </w:rPr>
      </w:pPr>
      <w:r w:rsidRPr="00D95CCC">
        <w:rPr>
          <w:lang w:val="uk-UA"/>
        </w:rPr>
        <w:lastRenderedPageBreak/>
        <w:t>Модуль авторизації виконує функції входу в систему тільки для зареєстрованих користувачів та розподіляє права на користування програмою відповідно ролі користувача.</w:t>
      </w:r>
    </w:p>
    <w:p w:rsidR="00620CF3" w:rsidRPr="00D95CCC" w:rsidRDefault="00620CF3" w:rsidP="00620CF3">
      <w:pPr>
        <w:rPr>
          <w:lang w:val="uk-UA"/>
        </w:rPr>
      </w:pPr>
      <w:r w:rsidRPr="00D95CCC">
        <w:rPr>
          <w:lang w:val="uk-UA"/>
        </w:rPr>
        <w:t>Після проходження модуля авторизації користувач переходить до модуля вибору задач, він надає можливість користувачу вибрати необхідний розділ програми(відповідно до наданих прав) для подальшої роботи в системі.</w:t>
      </w:r>
    </w:p>
    <w:p w:rsidR="00620CF3" w:rsidRPr="00D95CCC" w:rsidRDefault="00620CF3" w:rsidP="00620CF3">
      <w:pPr>
        <w:rPr>
          <w:lang w:val="uk-UA"/>
        </w:rPr>
      </w:pPr>
      <w:r w:rsidRPr="00D95CCC">
        <w:rPr>
          <w:lang w:val="uk-UA"/>
        </w:rPr>
        <w:t>Модуль адміністрування користувачів доступний лише для користувача з правами адміністратора. В цьому модулі адміністратор може редагувати дані користувачів системою, видаляти та створювати нових.</w:t>
      </w:r>
    </w:p>
    <w:p w:rsidR="00620CF3" w:rsidRPr="00D95CCC" w:rsidRDefault="00620CF3" w:rsidP="00620CF3">
      <w:pPr>
        <w:rPr>
          <w:lang w:val="uk-UA"/>
        </w:rPr>
      </w:pPr>
      <w:r w:rsidRPr="00D95CCC">
        <w:rPr>
          <w:lang w:val="uk-UA"/>
        </w:rPr>
        <w:t>Модуль обліку обладнання надає можливість переглядати наявне обладнання, видаляти, редагувати та додавати нове обладнання до програми.</w:t>
      </w:r>
    </w:p>
    <w:p w:rsidR="00620CF3" w:rsidRPr="00D95CCC" w:rsidRDefault="00620CF3" w:rsidP="00620CF3">
      <w:pPr>
        <w:rPr>
          <w:lang w:val="uk-UA"/>
        </w:rPr>
      </w:pPr>
      <w:r w:rsidRPr="00D95CCC">
        <w:rPr>
          <w:lang w:val="uk-UA"/>
        </w:rPr>
        <w:t>До модуля редагування типів обладнання має доступ лише користувач наділений правами адміністратора. Цей модуль дає можливість створювати нові типи обладнання та редагувати вже існуючі.</w:t>
      </w:r>
    </w:p>
    <w:p w:rsidR="00620CF3" w:rsidRPr="00D95CCC" w:rsidRDefault="00620CF3" w:rsidP="00620CF3">
      <w:pPr>
        <w:rPr>
          <w:lang w:val="uk-UA"/>
        </w:rPr>
      </w:pPr>
      <w:r w:rsidRPr="00D95CCC">
        <w:rPr>
          <w:lang w:val="uk-UA"/>
        </w:rPr>
        <w:t>В модулі розкладу профілактичних робіт користувач може переглянути розклад профілактичних робіт по аудиторіям, а також вносити до нього зміни.</w:t>
      </w:r>
    </w:p>
    <w:p w:rsidR="00620CF3" w:rsidRPr="00D95CCC" w:rsidRDefault="00620CF3" w:rsidP="00620CF3">
      <w:pPr>
        <w:rPr>
          <w:lang w:val="uk-UA"/>
        </w:rPr>
      </w:pPr>
      <w:r w:rsidRPr="00D95CCC">
        <w:rPr>
          <w:lang w:val="uk-UA"/>
        </w:rPr>
        <w:t>Призначення модуля проведення профілактичних робіт – це створення звіту та проведення планових профілактичних роботах в кафедрі. Цей модуль призначений для операторів які відповідальні за аудиторії та проводять профілактичні перевірки в них.</w:t>
      </w:r>
    </w:p>
    <w:p w:rsidR="00620CF3" w:rsidRPr="00D95CCC" w:rsidRDefault="00E34DE5" w:rsidP="00E31927">
      <w:pPr>
        <w:pStyle w:val="2"/>
        <w:numPr>
          <w:ilvl w:val="1"/>
          <w:numId w:val="1"/>
        </w:numPr>
        <w:rPr>
          <w:lang w:val="uk-UA"/>
        </w:rPr>
      </w:pPr>
      <w:bookmarkStart w:id="44" w:name="_Toc324109670"/>
      <w:r w:rsidRPr="00D95CCC">
        <w:rPr>
          <w:lang w:val="uk-UA"/>
        </w:rPr>
        <w:t>ДІАГРАМИ КОМУНІКАЦІЇ ФУНКЦІОНУВАННЯ ПРОГРАМИ</w:t>
      </w:r>
      <w:bookmarkEnd w:id="44"/>
    </w:p>
    <w:p w:rsidR="00620CF3" w:rsidRPr="00D95CCC" w:rsidRDefault="00620CF3" w:rsidP="00620CF3">
      <w:pPr>
        <w:rPr>
          <w:lang w:val="uk-UA"/>
        </w:rPr>
      </w:pPr>
      <w:r w:rsidRPr="00D95CCC">
        <w:rPr>
          <w:lang w:val="uk-UA"/>
        </w:rPr>
        <w:t>Нижче приведено дві діаграми функціонування програми для двох прецедентів:</w:t>
      </w:r>
    </w:p>
    <w:p w:rsidR="00620CF3" w:rsidRPr="00D95CCC" w:rsidRDefault="00620CF3" w:rsidP="00E31927">
      <w:pPr>
        <w:pStyle w:val="ac"/>
        <w:numPr>
          <w:ilvl w:val="0"/>
          <w:numId w:val="12"/>
        </w:numPr>
        <w:rPr>
          <w:lang w:val="uk-UA"/>
        </w:rPr>
      </w:pPr>
      <w:r w:rsidRPr="00D95CCC">
        <w:rPr>
          <w:lang w:val="uk-UA"/>
        </w:rPr>
        <w:t>Пошук обладнання</w:t>
      </w:r>
    </w:p>
    <w:p w:rsidR="00620CF3" w:rsidRPr="00D95CCC" w:rsidRDefault="00620CF3" w:rsidP="00E31927">
      <w:pPr>
        <w:pStyle w:val="ac"/>
        <w:numPr>
          <w:ilvl w:val="0"/>
          <w:numId w:val="12"/>
        </w:numPr>
        <w:rPr>
          <w:lang w:val="uk-UA"/>
        </w:rPr>
      </w:pPr>
      <w:r w:rsidRPr="00D95CCC">
        <w:rPr>
          <w:lang w:val="uk-UA"/>
        </w:rPr>
        <w:t>Додавання нового обладнання</w:t>
      </w:r>
    </w:p>
    <w:p w:rsidR="00620CF3" w:rsidRPr="00D95CCC" w:rsidRDefault="00620CF3" w:rsidP="00620CF3">
      <w:pPr>
        <w:ind w:firstLine="0"/>
        <w:rPr>
          <w:lang w:val="uk-UA"/>
        </w:rPr>
      </w:pPr>
      <w:r w:rsidRPr="00D95CCC">
        <w:rPr>
          <w:noProof/>
          <w:lang w:val="uk-UA" w:eastAsia="uk-UA" w:bidi="ar-SA"/>
        </w:rPr>
        <w:drawing>
          <wp:inline distT="0" distB="0" distL="0" distR="0">
            <wp:extent cx="5765426" cy="4210493"/>
            <wp:effectExtent l="19050" t="0" r="6724"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73749" cy="4216571"/>
                    </a:xfrm>
                    <a:prstGeom prst="rect">
                      <a:avLst/>
                    </a:prstGeom>
                    <a:noFill/>
                    <a:ln w="9525">
                      <a:noFill/>
                      <a:miter lim="800000"/>
                      <a:headEnd/>
                      <a:tailEnd/>
                    </a:ln>
                  </pic:spPr>
                </pic:pic>
              </a:graphicData>
            </a:graphic>
          </wp:inline>
        </w:drawing>
      </w:r>
    </w:p>
    <w:p w:rsidR="00620CF3" w:rsidRPr="00D95CCC" w:rsidRDefault="00E34DE5" w:rsidP="00620CF3">
      <w:pPr>
        <w:ind w:firstLine="0"/>
        <w:rPr>
          <w:lang w:val="uk-UA"/>
        </w:rPr>
      </w:pPr>
      <w:r w:rsidRPr="00D95CCC">
        <w:rPr>
          <w:lang w:val="uk-UA"/>
        </w:rPr>
        <w:t>Рис</w:t>
      </w:r>
      <w:r w:rsidR="00FE70F1" w:rsidRPr="00D95CCC">
        <w:rPr>
          <w:lang w:val="uk-UA"/>
        </w:rPr>
        <w:t>.</w:t>
      </w:r>
      <w:r w:rsidR="00620CF3" w:rsidRPr="00D95CCC">
        <w:rPr>
          <w:lang w:val="uk-UA"/>
        </w:rPr>
        <w:t xml:space="preserve"> </w:t>
      </w:r>
      <w:r w:rsidR="00D95CCC" w:rsidRPr="00D95CCC">
        <w:rPr>
          <w:lang w:val="uk-UA"/>
        </w:rPr>
        <w:t>1</w:t>
      </w:r>
      <w:r w:rsidR="00620CF3" w:rsidRPr="00D95CCC">
        <w:rPr>
          <w:lang w:val="uk-UA"/>
        </w:rPr>
        <w:t xml:space="preserve">  Діаграма комунікації для прецеденту: Пошук обладнання</w:t>
      </w:r>
    </w:p>
    <w:p w:rsidR="00620CF3" w:rsidRPr="00D95CCC" w:rsidRDefault="00620CF3" w:rsidP="00620CF3">
      <w:pPr>
        <w:ind w:firstLine="0"/>
        <w:rPr>
          <w:lang w:val="uk-UA"/>
        </w:rPr>
      </w:pPr>
      <w:r w:rsidRPr="00D95CCC">
        <w:rPr>
          <w:noProof/>
          <w:lang w:val="uk-UA" w:eastAsia="uk-UA" w:bidi="ar-SA"/>
        </w:rPr>
        <w:lastRenderedPageBreak/>
        <w:drawing>
          <wp:inline distT="0" distB="0" distL="0" distR="0">
            <wp:extent cx="5773036" cy="378519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78624" cy="3788854"/>
                    </a:xfrm>
                    <a:prstGeom prst="rect">
                      <a:avLst/>
                    </a:prstGeom>
                    <a:noFill/>
                    <a:ln w="9525">
                      <a:noFill/>
                      <a:miter lim="800000"/>
                      <a:headEnd/>
                      <a:tailEnd/>
                    </a:ln>
                  </pic:spPr>
                </pic:pic>
              </a:graphicData>
            </a:graphic>
          </wp:inline>
        </w:drawing>
      </w:r>
    </w:p>
    <w:p w:rsidR="00620CF3" w:rsidRPr="00D95CCC" w:rsidRDefault="00FE70F1" w:rsidP="00620CF3">
      <w:pPr>
        <w:ind w:firstLine="0"/>
        <w:rPr>
          <w:lang w:val="uk-UA"/>
        </w:rPr>
      </w:pPr>
      <w:r w:rsidRPr="00D95CCC">
        <w:rPr>
          <w:lang w:val="uk-UA"/>
        </w:rPr>
        <w:t xml:space="preserve">Рис.  </w:t>
      </w:r>
      <w:r w:rsidR="00D95CCC" w:rsidRPr="00D95CCC">
        <w:rPr>
          <w:lang w:val="uk-UA"/>
        </w:rPr>
        <w:t>2</w:t>
      </w:r>
      <w:r w:rsidRPr="00D95CCC">
        <w:rPr>
          <w:lang w:val="uk-UA"/>
        </w:rPr>
        <w:t xml:space="preserve"> </w:t>
      </w:r>
      <w:r w:rsidR="00620CF3" w:rsidRPr="00D95CCC">
        <w:rPr>
          <w:lang w:val="uk-UA"/>
        </w:rPr>
        <w:t xml:space="preserve"> Діаграма комунікації для прецеденту: Додавання нового обладнання</w:t>
      </w:r>
    </w:p>
    <w:p w:rsidR="00620CF3" w:rsidRPr="00D95CCC" w:rsidRDefault="00620CF3" w:rsidP="00E31927">
      <w:pPr>
        <w:pStyle w:val="1"/>
        <w:numPr>
          <w:ilvl w:val="0"/>
          <w:numId w:val="1"/>
        </w:numPr>
        <w:rPr>
          <w:lang w:val="uk-UA"/>
        </w:rPr>
      </w:pPr>
      <w:r w:rsidRPr="00D95CCC">
        <w:rPr>
          <w:lang w:val="uk-UA"/>
        </w:rPr>
        <w:tab/>
      </w:r>
      <w:bookmarkStart w:id="45" w:name="_Toc324109671"/>
      <w:r w:rsidRPr="00D95CCC">
        <w:rPr>
          <w:lang w:val="uk-UA"/>
        </w:rPr>
        <w:t>ТЕХНОЛОГІЯ РОЗРОБКИ ПРОГРАМИ</w:t>
      </w:r>
      <w:bookmarkEnd w:id="45"/>
    </w:p>
    <w:p w:rsidR="00620CF3" w:rsidRPr="00D95CCC" w:rsidRDefault="00620CF3" w:rsidP="00E31927">
      <w:pPr>
        <w:pStyle w:val="2"/>
        <w:numPr>
          <w:ilvl w:val="1"/>
          <w:numId w:val="1"/>
        </w:numPr>
        <w:rPr>
          <w:lang w:val="uk-UA"/>
        </w:rPr>
      </w:pPr>
      <w:bookmarkStart w:id="46" w:name="_Toc324109672"/>
      <w:r w:rsidRPr="00D95CCC">
        <w:rPr>
          <w:lang w:val="uk-UA"/>
        </w:rPr>
        <w:t>ОСНОВА ТИПУ ПРОЕКТУ ТА ЙОГО СТВОРЕННЯ</w:t>
      </w:r>
      <w:bookmarkEnd w:id="46"/>
    </w:p>
    <w:p w:rsidR="00E34DE5" w:rsidRPr="00D95CCC" w:rsidRDefault="00E34DE5" w:rsidP="00E34DE5">
      <w:pPr>
        <w:rPr>
          <w:lang w:val="uk-UA"/>
        </w:rPr>
      </w:pPr>
      <w:r w:rsidRPr="00D95CCC">
        <w:rPr>
          <w:lang w:val="uk-UA"/>
        </w:rPr>
        <w:t>Відкривається MS Visual Studio та створюється проект Windows Forms (C#). Створюються наступні форми(рис.3):</w:t>
      </w:r>
    </w:p>
    <w:p w:rsidR="00E34DE5" w:rsidRPr="00D95CCC" w:rsidRDefault="00E34DE5" w:rsidP="00E34DE5">
      <w:pPr>
        <w:rPr>
          <w:lang w:val="uk-UA"/>
        </w:rPr>
      </w:pPr>
      <w:r w:rsidRPr="00D95CCC">
        <w:rPr>
          <w:lang w:val="uk-UA"/>
        </w:rPr>
        <w:t>1.</w:t>
      </w:r>
      <w:r w:rsidRPr="00D95CCC">
        <w:rPr>
          <w:lang w:val="uk-UA"/>
        </w:rPr>
        <w:tab/>
        <w:t xml:space="preserve">Створюється форма авторизації, яка буде запускатися при старті програми. На цій формі розміщується елементи для того, щоб користувач ввів свої дані та увійшов до системи. </w:t>
      </w:r>
    </w:p>
    <w:p w:rsidR="00E34DE5" w:rsidRPr="00D95CCC" w:rsidRDefault="00E34DE5" w:rsidP="00E34DE5">
      <w:pPr>
        <w:rPr>
          <w:lang w:val="uk-UA"/>
        </w:rPr>
      </w:pPr>
      <w:r w:rsidRPr="00D95CCC">
        <w:rPr>
          <w:lang w:val="uk-UA"/>
        </w:rPr>
        <w:t>2.</w:t>
      </w:r>
      <w:r w:rsidRPr="00D95CCC">
        <w:rPr>
          <w:lang w:val="uk-UA"/>
        </w:rPr>
        <w:tab/>
        <w:t>Далі створюється форма головного меню програми, де створюються кнопки для переходу до конкретних підсистем програми та вихід. У даній версії програмного продукту доступні наступні підсистем:</w:t>
      </w:r>
    </w:p>
    <w:p w:rsidR="00E34DE5" w:rsidRPr="00D95CCC" w:rsidRDefault="00E34DE5" w:rsidP="00E31927">
      <w:pPr>
        <w:pStyle w:val="ac"/>
        <w:numPr>
          <w:ilvl w:val="0"/>
          <w:numId w:val="13"/>
        </w:numPr>
        <w:rPr>
          <w:lang w:val="uk-UA"/>
        </w:rPr>
      </w:pPr>
      <w:r w:rsidRPr="00D95CCC">
        <w:rPr>
          <w:lang w:val="uk-UA"/>
        </w:rPr>
        <w:t>Облік</w:t>
      </w:r>
    </w:p>
    <w:p w:rsidR="00E34DE5" w:rsidRPr="00D95CCC" w:rsidRDefault="00E34DE5" w:rsidP="00E31927">
      <w:pPr>
        <w:pStyle w:val="ac"/>
        <w:numPr>
          <w:ilvl w:val="0"/>
          <w:numId w:val="13"/>
        </w:numPr>
        <w:rPr>
          <w:lang w:val="uk-UA"/>
        </w:rPr>
      </w:pPr>
      <w:r w:rsidRPr="00D95CCC">
        <w:rPr>
          <w:lang w:val="uk-UA"/>
        </w:rPr>
        <w:t>Розклад профілактик</w:t>
      </w:r>
    </w:p>
    <w:p w:rsidR="00E34DE5" w:rsidRPr="00D95CCC" w:rsidRDefault="00E34DE5" w:rsidP="00E31927">
      <w:pPr>
        <w:pStyle w:val="ac"/>
        <w:numPr>
          <w:ilvl w:val="0"/>
          <w:numId w:val="13"/>
        </w:numPr>
        <w:rPr>
          <w:lang w:val="uk-UA"/>
        </w:rPr>
      </w:pPr>
      <w:r w:rsidRPr="00D95CCC">
        <w:rPr>
          <w:lang w:val="uk-UA"/>
        </w:rPr>
        <w:t>Виконати профілактику</w:t>
      </w:r>
    </w:p>
    <w:p w:rsidR="00E34DE5" w:rsidRPr="00D95CCC" w:rsidRDefault="00E34DE5" w:rsidP="00E31927">
      <w:pPr>
        <w:pStyle w:val="ac"/>
        <w:numPr>
          <w:ilvl w:val="0"/>
          <w:numId w:val="13"/>
        </w:numPr>
        <w:rPr>
          <w:lang w:val="uk-UA"/>
        </w:rPr>
      </w:pPr>
      <w:r w:rsidRPr="00D95CCC">
        <w:rPr>
          <w:lang w:val="uk-UA"/>
        </w:rPr>
        <w:t>Адміністрування</w:t>
      </w:r>
    </w:p>
    <w:p w:rsidR="00E34DE5" w:rsidRPr="00D95CCC" w:rsidRDefault="00E34DE5" w:rsidP="00E34DE5">
      <w:pPr>
        <w:rPr>
          <w:lang w:val="uk-UA"/>
        </w:rPr>
      </w:pPr>
      <w:r w:rsidRPr="00D95CCC">
        <w:rPr>
          <w:lang w:val="uk-UA"/>
        </w:rPr>
        <w:t>3.</w:t>
      </w:r>
      <w:r w:rsidRPr="00D95CCC">
        <w:rPr>
          <w:lang w:val="uk-UA"/>
        </w:rPr>
        <w:tab/>
        <w:t>Створюється форма «Облік наявних комп'ютерів і комплектуючих на кафедрі та їх технічного стану» для роботи з системою «Облік». Основним елементом цієї форми є таблиця з загальною інформацією про обладнання. Створюються форми для виконання дій над інформацією про обладнання: «Детальна інформація», «Історія обладнання», «Редагування обладнання», «Додання нового обладнання», «Редактор шаблонів обладнання».</w:t>
      </w:r>
    </w:p>
    <w:p w:rsidR="00E34DE5" w:rsidRPr="00D95CCC" w:rsidRDefault="00E34DE5" w:rsidP="00E34DE5">
      <w:pPr>
        <w:rPr>
          <w:lang w:val="uk-UA"/>
        </w:rPr>
      </w:pPr>
      <w:r w:rsidRPr="00D95CCC">
        <w:rPr>
          <w:lang w:val="uk-UA"/>
        </w:rPr>
        <w:t>4.</w:t>
      </w:r>
      <w:r w:rsidRPr="00D95CCC">
        <w:rPr>
          <w:lang w:val="uk-UA"/>
        </w:rPr>
        <w:tab/>
        <w:t>Для системи «Профілактика» створюється форма «Розклад профілактик», головним елементом якої є таблиця з розкладом профілактик. Також для цієї системи створюється форма «Проведення профілактики», що містить таблицю  з обладнанням, яке перевіряється. Далі створюється форма «Збереження звіту», яка викликається з «Проведення профілактики». Її основним елементом є вікно браузера для перегляду звіту.</w:t>
      </w:r>
    </w:p>
    <w:p w:rsidR="00E34DE5" w:rsidRDefault="00E34DE5" w:rsidP="00E34DE5">
      <w:pPr>
        <w:rPr>
          <w:lang w:val="uk-UA"/>
        </w:rPr>
      </w:pPr>
      <w:r w:rsidRPr="00D95CCC">
        <w:rPr>
          <w:lang w:val="uk-UA"/>
        </w:rPr>
        <w:lastRenderedPageBreak/>
        <w:t>5.</w:t>
      </w:r>
      <w:r w:rsidRPr="00D95CCC">
        <w:rPr>
          <w:lang w:val="uk-UA"/>
        </w:rPr>
        <w:tab/>
        <w:t>Для системи «Адміністрування» створюється форма «Адміністрування», в якій розміщується таблиця для перегляду профілів користувачів. Створюються форми для виконання дій над профілями користувачів: «Редагувати профіль», «Додати профіль».</w:t>
      </w:r>
    </w:p>
    <w:p w:rsidR="009A3A66" w:rsidRPr="009A3A66" w:rsidRDefault="009A3A66" w:rsidP="009A3A66">
      <w:pPr>
        <w:pStyle w:val="2"/>
        <w:numPr>
          <w:ilvl w:val="1"/>
          <w:numId w:val="1"/>
        </w:numPr>
        <w:rPr>
          <w:lang w:val="uk-UA"/>
        </w:rPr>
      </w:pPr>
      <w:r>
        <w:rPr>
          <w:lang w:val="uk-UA"/>
        </w:rPr>
        <w:t>Розробка ресурсів програми</w:t>
      </w:r>
    </w:p>
    <w:p w:rsidR="009A3A66" w:rsidRPr="00495888" w:rsidRDefault="009A3A66" w:rsidP="009A3A66">
      <w:pPr>
        <w:ind w:firstLine="142"/>
        <w:rPr>
          <w:color w:val="000000"/>
          <w:shd w:val="clear" w:color="auto" w:fill="FFFFFF"/>
          <w:lang w:val="uk-UA"/>
        </w:rPr>
      </w:pPr>
      <w:r>
        <w:rPr>
          <w:noProof/>
          <w:lang w:val="uk-UA" w:eastAsia="uk-UA" w:bidi="ar-SA"/>
        </w:rPr>
        <w:drawing>
          <wp:anchor distT="0" distB="0" distL="114300" distR="114300" simplePos="0" relativeHeight="251660288" behindDoc="0" locked="0" layoutInCell="1" allowOverlap="1">
            <wp:simplePos x="0" y="0"/>
            <wp:positionH relativeFrom="column">
              <wp:posOffset>86360</wp:posOffset>
            </wp:positionH>
            <wp:positionV relativeFrom="paragraph">
              <wp:posOffset>1544955</wp:posOffset>
            </wp:positionV>
            <wp:extent cx="6181725" cy="2771775"/>
            <wp:effectExtent l="0" t="0" r="0" b="0"/>
            <wp:wrapSquare wrapText="bothSides"/>
            <wp:docPr id="8" name="Рисунок 8" descr="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56EF">
        <w:rPr>
          <w:lang w:val="uk-UA" w:eastAsia="ar-SA" w:bidi="ar-SA"/>
        </w:rPr>
        <w:t xml:space="preserve">Створюється БД програми </w:t>
      </w:r>
      <w:r w:rsidRPr="00495888">
        <w:rPr>
          <w:color w:val="000000"/>
          <w:shd w:val="clear" w:color="auto" w:fill="FFFFFF"/>
          <w:lang w:val="uk-UA"/>
        </w:rPr>
        <w:t>tech_inspector</w:t>
      </w:r>
      <w:r w:rsidRPr="00495888">
        <w:rPr>
          <w:lang w:val="uk-UA" w:eastAsia="ar-SA" w:bidi="ar-SA"/>
        </w:rPr>
        <w:t xml:space="preserve"> </w:t>
      </w:r>
      <w:r w:rsidRPr="005156EF">
        <w:rPr>
          <w:lang w:val="uk-UA" w:eastAsia="ar-SA" w:bidi="ar-SA"/>
        </w:rPr>
        <w:t xml:space="preserve">в командній оболонці MySQL або за допомогою інших програм(наприклад, MySQL Workbench, phpMyAdmin).  Структура БД наведена в п. СТРУКТУРА ІНФОРМАЦІЙНОЇ БАЗИ.  Для зв’язку програми з </w:t>
      </w:r>
      <w:r w:rsidRPr="005156EF">
        <w:rPr>
          <w:color w:val="000000"/>
          <w:shd w:val="clear" w:color="auto" w:fill="FFFFFF"/>
          <w:lang w:val="uk-UA"/>
        </w:rPr>
        <w:t xml:space="preserve">MySql database потрібно: встановити MySql Connector/NET, </w:t>
      </w:r>
      <w:r w:rsidRPr="005156EF">
        <w:rPr>
          <w:lang w:val="uk-UA" w:eastAsia="ar-SA" w:bidi="ar-SA"/>
        </w:rPr>
        <w:t xml:space="preserve"> у вікні проекту </w:t>
      </w:r>
      <w:r w:rsidRPr="005156EF">
        <w:rPr>
          <w:color w:val="000000"/>
          <w:shd w:val="clear" w:color="auto" w:fill="FFFFFF"/>
          <w:lang w:val="uk-UA"/>
        </w:rPr>
        <w:t xml:space="preserve">Server Explorer Window створити нове з’єднання з MySql database і обрати БД tech_inspector. Після цього у програмі з’явиться файл </w:t>
      </w:r>
      <w:r w:rsidRPr="00495888">
        <w:rPr>
          <w:color w:val="000000"/>
          <w:shd w:val="clear" w:color="auto" w:fill="FFFFFF"/>
          <w:lang w:val="uk-UA"/>
        </w:rPr>
        <w:t xml:space="preserve">tech_inspectorDataSet.xsd, що міститиме таблиці з БД та TableAdapter’и, які необхідні для зв’язку програми з БД. Крім 10 наявних таблиць для роботи з програмою необхідно створити додаткові таблиці, що міститимуть поля з наявних таблиць: equipment_shortinfo, attributes_list, history_list, user_list. Ці таблиці наведені на рис. 5. </w:t>
      </w:r>
    </w:p>
    <w:p w:rsidR="009A3A66" w:rsidRPr="005156EF" w:rsidRDefault="009A3A66" w:rsidP="009A3A66">
      <w:pPr>
        <w:ind w:firstLine="142"/>
        <w:rPr>
          <w:color w:val="000000"/>
          <w:shd w:val="clear" w:color="auto" w:fill="FFFFFF"/>
          <w:lang w:val="uk-UA"/>
        </w:rPr>
      </w:pPr>
      <w:r w:rsidRPr="00495888">
        <w:rPr>
          <w:noProof/>
          <w:lang w:val="uk-UA" w:eastAsia="uk-UA" w:bidi="ar-SA"/>
        </w:rPr>
        <w:pict>
          <v:shapetype id="_x0000_t202" coordsize="21600,21600" o:spt="202" path="m,l,21600r21600,l21600,xe">
            <v:stroke joinstyle="miter"/>
            <v:path gradientshapeok="t" o:connecttype="rect"/>
          </v:shapetype>
          <v:shape id="_x0000_s1027" type="#_x0000_t202" style="position:absolute;left:0;text-align:left;margin-left:5.6pt;margin-top:229.4pt;width:211.15pt;height:27.65pt;z-index:251661312;mso-wrap-distance-left:9.05pt;mso-wrap-distance-right:9.05pt" stroked="f" strokecolor="#9bbb59" strokeweight="1pt">
            <v:fill color2="black"/>
            <v:stroke dashstyle="longDash" color2="#6444a6"/>
            <v:textbox style="mso-next-textbox:#_x0000_s1027">
              <w:txbxContent>
                <w:p w:rsidR="009A3A66" w:rsidRDefault="00F368BB" w:rsidP="009A3A66">
                  <w:pPr>
                    <w:rPr>
                      <w:lang w:val="uk-UA"/>
                    </w:rPr>
                  </w:pPr>
                  <w:r>
                    <w:rPr>
                      <w:lang w:val="uk-UA"/>
                    </w:rPr>
                    <w:t xml:space="preserve">рис. 2,5 </w:t>
                  </w:r>
                  <w:r w:rsidR="009A3A66">
                    <w:rPr>
                      <w:lang w:val="uk-UA"/>
                    </w:rPr>
                    <w:t xml:space="preserve"> Діаграма додаткових таблиць </w:t>
                  </w:r>
                </w:p>
              </w:txbxContent>
            </v:textbox>
          </v:shape>
        </w:pict>
      </w:r>
    </w:p>
    <w:p w:rsidR="009A3A66" w:rsidRPr="005156EF" w:rsidRDefault="009A3A66" w:rsidP="009A3A66">
      <w:pPr>
        <w:ind w:firstLine="0"/>
        <w:rPr>
          <w:color w:val="000000"/>
          <w:shd w:val="clear" w:color="auto" w:fill="FFFFFF"/>
          <w:lang w:val="uk-UA"/>
        </w:rPr>
      </w:pPr>
    </w:p>
    <w:p w:rsidR="009A3A66" w:rsidRPr="00495888" w:rsidRDefault="009A3A66" w:rsidP="009A3A66">
      <w:pPr>
        <w:ind w:firstLine="142"/>
        <w:rPr>
          <w:color w:val="000000"/>
          <w:shd w:val="clear" w:color="auto" w:fill="FFFFFF"/>
          <w:lang w:val="uk-UA"/>
        </w:rPr>
      </w:pPr>
      <w:r w:rsidRPr="005156EF">
        <w:rPr>
          <w:color w:val="000000"/>
          <w:shd w:val="clear" w:color="auto" w:fill="FFFFFF"/>
          <w:lang w:val="uk-UA"/>
        </w:rPr>
        <w:t xml:space="preserve">Далі, кожна таблиця, текстове поле, випадаючий список, що містить дані з БД, зв’язується таблицею з </w:t>
      </w:r>
      <w:r w:rsidRPr="00495888">
        <w:rPr>
          <w:color w:val="000000"/>
          <w:shd w:val="clear" w:color="auto" w:fill="FFFFFF"/>
          <w:lang w:val="uk-UA"/>
        </w:rPr>
        <w:t>tech_inspectorDataSet і, відповідно, з даними з БД  за допомогою елемента  BindingSource. Завдяки цьому у елементах програми відображатимуться дані з БД.</w:t>
      </w:r>
    </w:p>
    <w:p w:rsidR="009A3A66" w:rsidRPr="00F368BB" w:rsidRDefault="009A3A66" w:rsidP="00F368BB">
      <w:pPr>
        <w:pStyle w:val="2"/>
        <w:numPr>
          <w:ilvl w:val="1"/>
          <w:numId w:val="1"/>
        </w:numPr>
        <w:rPr>
          <w:lang w:val="uk-UA"/>
        </w:rPr>
      </w:pPr>
      <w:r w:rsidRPr="00F368BB">
        <w:rPr>
          <w:lang w:val="uk-UA"/>
        </w:rPr>
        <w:t xml:space="preserve">Розробка обробника подій </w:t>
      </w:r>
    </w:p>
    <w:p w:rsidR="009A3A66" w:rsidRPr="00495888" w:rsidRDefault="009A3A66" w:rsidP="009A3A66">
      <w:pPr>
        <w:ind w:firstLine="142"/>
        <w:rPr>
          <w:lang w:val="uk-UA"/>
        </w:rPr>
      </w:pPr>
      <w:r w:rsidRPr="00495888">
        <w:rPr>
          <w:lang w:val="uk-UA"/>
        </w:rPr>
        <w:t>Для кожного активного елемента на формах створюється обробник подій, тобто метод, який буде виконуватися при деякій дії над об’єктом (натискання, розгортання…). Кожний такий метод виконує певну дію в системі, як наприклад, при натис</w:t>
      </w:r>
      <w:r>
        <w:rPr>
          <w:lang w:val="uk-UA"/>
        </w:rPr>
        <w:t>канні на кнопку «Видалити обладнання</w:t>
      </w:r>
      <w:r w:rsidRPr="00495888">
        <w:rPr>
          <w:lang w:val="uk-UA"/>
        </w:rPr>
        <w:t>»</w:t>
      </w:r>
      <w:r>
        <w:rPr>
          <w:lang w:val="uk-UA"/>
        </w:rPr>
        <w:t xml:space="preserve"> у формі </w:t>
      </w:r>
      <w:r w:rsidRPr="00495888">
        <w:rPr>
          <w:lang w:val="uk-UA"/>
        </w:rPr>
        <w:t xml:space="preserve">«Облік наявних комп'ютерів і комплектуючих на кафедрі та їх технічного стану» програма </w:t>
      </w:r>
      <w:r>
        <w:rPr>
          <w:lang w:val="uk-UA"/>
        </w:rPr>
        <w:t>видаляє обране в таблиці обладнання з БД та оновлює таблицю обладнання у формі.</w:t>
      </w:r>
    </w:p>
    <w:p w:rsidR="009A3A66" w:rsidRPr="00D95CCC" w:rsidRDefault="009A3A66" w:rsidP="00E34DE5">
      <w:pPr>
        <w:rPr>
          <w:lang w:val="uk-UA"/>
        </w:rPr>
      </w:pPr>
    </w:p>
    <w:p w:rsidR="00E34DE5" w:rsidRPr="00D95CCC" w:rsidRDefault="00D95CCC" w:rsidP="00E31927">
      <w:pPr>
        <w:pStyle w:val="1"/>
        <w:numPr>
          <w:ilvl w:val="0"/>
          <w:numId w:val="1"/>
        </w:numPr>
        <w:rPr>
          <w:lang w:val="uk-UA"/>
        </w:rPr>
      </w:pPr>
      <w:bookmarkStart w:id="47" w:name="_Toc324109673"/>
      <w:r w:rsidRPr="00D95CCC">
        <w:rPr>
          <w:lang w:val="uk-UA"/>
        </w:rPr>
        <w:t>І</w:t>
      </w:r>
      <w:r w:rsidR="00E34DE5" w:rsidRPr="00D95CCC">
        <w:rPr>
          <w:lang w:val="uk-UA"/>
        </w:rPr>
        <w:t>НСТРУКЦІЯ КОРИСТУВАЧА</w:t>
      </w:r>
      <w:bookmarkEnd w:id="47"/>
    </w:p>
    <w:p w:rsidR="00E34DE5" w:rsidRPr="00D95CCC" w:rsidRDefault="00E34DE5" w:rsidP="00E31927">
      <w:pPr>
        <w:pStyle w:val="2"/>
        <w:numPr>
          <w:ilvl w:val="1"/>
          <w:numId w:val="1"/>
        </w:numPr>
        <w:rPr>
          <w:lang w:val="uk-UA"/>
        </w:rPr>
      </w:pPr>
      <w:bookmarkStart w:id="48" w:name="_Toc324109674"/>
      <w:r w:rsidRPr="00D95CCC">
        <w:rPr>
          <w:lang w:val="uk-UA"/>
        </w:rPr>
        <w:lastRenderedPageBreak/>
        <w:t>ПРИЗНАЧЕННЯ ПРОГРАМИ</w:t>
      </w:r>
      <w:bookmarkEnd w:id="48"/>
    </w:p>
    <w:p w:rsidR="00E34DE5" w:rsidRPr="00D95CCC" w:rsidRDefault="00E34DE5" w:rsidP="00E34DE5">
      <w:pPr>
        <w:rPr>
          <w:lang w:val="uk-UA"/>
        </w:rPr>
      </w:pPr>
      <w:r w:rsidRPr="00D95CCC">
        <w:rPr>
          <w:lang w:val="uk-UA"/>
        </w:rPr>
        <w:t>З точки зору користувача, програма надає можливість зручно переглядати інформацію про наявне обладнання, включаючи технічний стан, ціну та рік закупівлі, журнал історії, що містить інформацію про перенесення обладнання, відправку та повернення з ремонту. Також користувач може переглянути план проведення профілактики в аудиторіях кафедри.</w:t>
      </w:r>
    </w:p>
    <w:p w:rsidR="00E34DE5" w:rsidRPr="00D95CCC" w:rsidRDefault="00E34DE5" w:rsidP="00E34DE5">
      <w:pPr>
        <w:rPr>
          <w:lang w:val="uk-UA"/>
        </w:rPr>
      </w:pPr>
      <w:r w:rsidRPr="00D95CCC">
        <w:rPr>
          <w:lang w:val="uk-UA"/>
        </w:rPr>
        <w:t>З точки зору оператора, програма надає можливості користувача (див. вище), але при цьому надає можливість додавати інформацію про нове обладнання та редагувати інформацію про існуюче (зміна технічного стану, відправка на ремонт, заміна комплектуючих).</w:t>
      </w:r>
    </w:p>
    <w:p w:rsidR="00E34DE5" w:rsidRPr="00D95CCC" w:rsidRDefault="00E34DE5" w:rsidP="00E34DE5">
      <w:pPr>
        <w:rPr>
          <w:lang w:val="uk-UA"/>
        </w:rPr>
      </w:pPr>
      <w:r w:rsidRPr="00D95CCC">
        <w:rPr>
          <w:lang w:val="uk-UA"/>
        </w:rPr>
        <w:t>З точки зору адміністратора, програма надає можливості оператора (див. вище), але при цьому надає можливість додавти нових користувачів до системи, а також редагувати профілі існуючих. Також адміністратор може проводити профілактичні роботи, при цьому програма надає йому можливіть просто створювати інформативні звіти по проведеним профілактикам.</w:t>
      </w:r>
    </w:p>
    <w:p w:rsidR="00E34DE5" w:rsidRPr="00D95CCC" w:rsidRDefault="00E34DE5" w:rsidP="00E31927">
      <w:pPr>
        <w:pStyle w:val="2"/>
        <w:numPr>
          <w:ilvl w:val="1"/>
          <w:numId w:val="1"/>
        </w:numPr>
        <w:rPr>
          <w:lang w:val="uk-UA"/>
        </w:rPr>
      </w:pPr>
      <w:bookmarkStart w:id="49" w:name="_Toc324109675"/>
      <w:r w:rsidRPr="00D95CCC">
        <w:rPr>
          <w:lang w:val="uk-UA"/>
        </w:rPr>
        <w:t>ІНСТРУКЦІЯ РОБОТИ З ПРОГРАМОЮ</w:t>
      </w:r>
      <w:bookmarkEnd w:id="49"/>
    </w:p>
    <w:p w:rsidR="00E34DE5" w:rsidRPr="00D95CCC" w:rsidRDefault="00E34DE5" w:rsidP="00E31927">
      <w:pPr>
        <w:pStyle w:val="3"/>
        <w:numPr>
          <w:ilvl w:val="2"/>
          <w:numId w:val="1"/>
        </w:numPr>
        <w:rPr>
          <w:lang w:val="uk-UA"/>
        </w:rPr>
      </w:pPr>
      <w:bookmarkStart w:id="50" w:name="_Toc324109676"/>
      <w:r w:rsidRPr="00D95CCC">
        <w:rPr>
          <w:lang w:val="uk-UA"/>
        </w:rPr>
        <w:t>ЗАПУСК ПРОГРАМИ</w:t>
      </w:r>
      <w:bookmarkEnd w:id="50"/>
    </w:p>
    <w:p w:rsidR="00E34DE5" w:rsidRPr="00D95CCC" w:rsidRDefault="00E34DE5" w:rsidP="00E34DE5">
      <w:pPr>
        <w:rPr>
          <w:lang w:val="uk-UA"/>
        </w:rPr>
      </w:pPr>
      <w:r w:rsidRPr="00D95CCC">
        <w:rPr>
          <w:lang w:val="uk-UA"/>
        </w:rPr>
        <w:t>Для запуску програми натисніть два рази лівою кнопкою миші по ярлику виконуваного файлу програми. Перед вами з’явиться вікно Авторизації.</w:t>
      </w:r>
    </w:p>
    <w:p w:rsidR="00FE70F1" w:rsidRPr="00D95CCC" w:rsidRDefault="00FE70F1" w:rsidP="00E34DE5">
      <w:pPr>
        <w:rPr>
          <w:lang w:val="uk-UA"/>
        </w:rPr>
      </w:pPr>
    </w:p>
    <w:p w:rsidR="00E34DE5" w:rsidRPr="00D95CCC" w:rsidRDefault="00E34DE5" w:rsidP="00E34DE5">
      <w:pPr>
        <w:rPr>
          <w:lang w:val="uk-UA"/>
        </w:rPr>
      </w:pPr>
      <w:r w:rsidRPr="00D95CCC">
        <w:rPr>
          <w:noProof/>
          <w:lang w:val="uk-UA" w:eastAsia="uk-UA" w:bidi="ar-SA"/>
        </w:rPr>
        <w:drawing>
          <wp:inline distT="0" distB="0" distL="0" distR="0">
            <wp:extent cx="2514951" cy="283884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4951" cy="2838846"/>
                    </a:xfrm>
                    <a:prstGeom prst="rect">
                      <a:avLst/>
                    </a:prstGeom>
                  </pic:spPr>
                </pic:pic>
              </a:graphicData>
            </a:graphic>
          </wp:inline>
        </w:drawing>
      </w:r>
    </w:p>
    <w:p w:rsidR="00E34DE5" w:rsidRPr="00D95CCC" w:rsidRDefault="00FE70F1" w:rsidP="00E34DE5">
      <w:pPr>
        <w:rPr>
          <w:lang w:val="uk-UA"/>
        </w:rPr>
      </w:pPr>
      <w:r w:rsidRPr="00D95CCC">
        <w:rPr>
          <w:lang w:val="uk-UA"/>
        </w:rPr>
        <w:t xml:space="preserve">Рис. </w:t>
      </w:r>
      <w:r w:rsidR="00D95CCC" w:rsidRPr="00D95CCC">
        <w:rPr>
          <w:lang w:val="uk-UA"/>
        </w:rPr>
        <w:t>3</w:t>
      </w:r>
      <w:r w:rsidRPr="00D95CCC">
        <w:rPr>
          <w:lang w:val="uk-UA"/>
        </w:rPr>
        <w:t xml:space="preserve"> Вікно авторизації</w:t>
      </w:r>
    </w:p>
    <w:p w:rsidR="00FE70F1" w:rsidRPr="00D95CCC" w:rsidRDefault="00FE70F1" w:rsidP="00E34DE5">
      <w:pPr>
        <w:rPr>
          <w:lang w:val="uk-UA"/>
        </w:rPr>
      </w:pPr>
    </w:p>
    <w:p w:rsidR="00FE70F1" w:rsidRPr="00D95CCC" w:rsidRDefault="00FE70F1" w:rsidP="00E31927">
      <w:pPr>
        <w:pStyle w:val="3"/>
        <w:numPr>
          <w:ilvl w:val="2"/>
          <w:numId w:val="1"/>
        </w:numPr>
        <w:rPr>
          <w:lang w:val="uk-UA"/>
        </w:rPr>
      </w:pPr>
      <w:bookmarkStart w:id="51" w:name="_Toc324109677"/>
      <w:r w:rsidRPr="00D95CCC">
        <w:rPr>
          <w:lang w:val="uk-UA"/>
        </w:rPr>
        <w:t>АВТОРИЗАЦІЯ В СИСТЕМІ</w:t>
      </w:r>
      <w:bookmarkEnd w:id="51"/>
    </w:p>
    <w:p w:rsidR="00FE70F1" w:rsidRPr="00D95CCC" w:rsidRDefault="00FE70F1" w:rsidP="00FE70F1">
      <w:pPr>
        <w:rPr>
          <w:lang w:val="uk-UA"/>
        </w:rPr>
      </w:pPr>
      <w:r w:rsidRPr="00D95CCC">
        <w:rPr>
          <w:lang w:val="uk-UA"/>
        </w:rPr>
        <w:t>У відповідному вікні авторизації(Рис. 7) необхідно ввести свій логін та пароль у відповідні поля (вони підписані) та натиснути кнопку «Вхід». У випадку, коли з якихось причин ви передумали використовувати програму, ви можете натиснути кнопку «Вихід» для виходу з неї.</w:t>
      </w:r>
    </w:p>
    <w:p w:rsidR="00FE70F1" w:rsidRPr="00D95CCC" w:rsidRDefault="00FE70F1" w:rsidP="00FE70F1">
      <w:pPr>
        <w:rPr>
          <w:lang w:val="uk-UA"/>
        </w:rPr>
      </w:pPr>
      <w:r w:rsidRPr="00D95CCC">
        <w:rPr>
          <w:lang w:val="uk-UA"/>
        </w:rPr>
        <w:lastRenderedPageBreak/>
        <w:t>Після натиснення кнопки «Вхід»  з'явиться повідомлення про вхід, в якому вказано,  ввели ви існуючу комбінацію логіну та паролю чи ні ,  та якщо вона правильна, повідомлення буде містити інформацію про права з якими ви зайшли.</w:t>
      </w:r>
    </w:p>
    <w:p w:rsidR="00FE70F1" w:rsidRPr="00D95CCC" w:rsidRDefault="00FE70F1" w:rsidP="00E31927">
      <w:pPr>
        <w:pStyle w:val="3"/>
        <w:numPr>
          <w:ilvl w:val="2"/>
          <w:numId w:val="1"/>
        </w:numPr>
        <w:rPr>
          <w:lang w:val="uk-UA"/>
        </w:rPr>
      </w:pPr>
      <w:bookmarkStart w:id="52" w:name="_Toc324109678"/>
      <w:r w:rsidRPr="00D95CCC">
        <w:rPr>
          <w:lang w:val="uk-UA"/>
        </w:rPr>
        <w:t>РОБОТА З СИСТЕМОЮ</w:t>
      </w:r>
      <w:bookmarkEnd w:id="52"/>
    </w:p>
    <w:p w:rsidR="00FE70F1" w:rsidRPr="00D95CCC" w:rsidRDefault="00FE70F1" w:rsidP="00FE70F1">
      <w:pPr>
        <w:rPr>
          <w:lang w:val="uk-UA"/>
        </w:rPr>
      </w:pPr>
      <w:r w:rsidRPr="00D95CCC">
        <w:rPr>
          <w:lang w:val="uk-UA"/>
        </w:rPr>
        <w:t>Після проходження авторизації вам буде доступне головне меню з вибором підситем.</w:t>
      </w:r>
    </w:p>
    <w:p w:rsidR="00FE70F1" w:rsidRPr="00D95CCC" w:rsidRDefault="00FE70F1" w:rsidP="00FE70F1">
      <w:pPr>
        <w:rPr>
          <w:lang w:val="uk-UA"/>
        </w:rPr>
      </w:pPr>
      <w:r w:rsidRPr="00D95CCC">
        <w:rPr>
          <w:noProof/>
          <w:lang w:val="uk-UA" w:eastAsia="uk-UA" w:bidi="ar-SA"/>
        </w:rPr>
        <w:drawing>
          <wp:inline distT="0" distB="0" distL="0" distR="0">
            <wp:extent cx="5975985" cy="3889133"/>
            <wp:effectExtent l="19050" t="0" r="571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5985" cy="3889133"/>
                    </a:xfrm>
                    <a:prstGeom prst="rect">
                      <a:avLst/>
                    </a:prstGeom>
                  </pic:spPr>
                </pic:pic>
              </a:graphicData>
            </a:graphic>
          </wp:inline>
        </w:drawing>
      </w:r>
    </w:p>
    <w:p w:rsidR="00FE70F1" w:rsidRPr="00D95CCC" w:rsidRDefault="00FE70F1" w:rsidP="00FE70F1">
      <w:pPr>
        <w:rPr>
          <w:lang w:val="uk-UA"/>
        </w:rPr>
      </w:pPr>
      <w:r w:rsidRPr="00D95CCC">
        <w:rPr>
          <w:lang w:val="uk-UA"/>
        </w:rPr>
        <w:t xml:space="preserve">Рис </w:t>
      </w:r>
      <w:r w:rsidR="00D95CCC" w:rsidRPr="00D95CCC">
        <w:rPr>
          <w:lang w:val="uk-UA"/>
        </w:rPr>
        <w:t>4</w:t>
      </w:r>
      <w:r w:rsidRPr="00D95CCC">
        <w:rPr>
          <w:lang w:val="uk-UA"/>
        </w:rPr>
        <w:t>. Вікно вибору підсистем</w:t>
      </w:r>
    </w:p>
    <w:p w:rsidR="00FE70F1" w:rsidRPr="00D95CCC" w:rsidRDefault="00FE70F1" w:rsidP="00FE70F1">
      <w:pPr>
        <w:rPr>
          <w:lang w:val="uk-UA"/>
        </w:rPr>
      </w:pPr>
      <w:r w:rsidRPr="00D95CCC">
        <w:rPr>
          <w:lang w:val="uk-UA"/>
        </w:rPr>
        <w:t>У даній версії програмного продукту доступні наступні підсистеми (по ролям) :</w:t>
      </w:r>
    </w:p>
    <w:p w:rsidR="00FE70F1" w:rsidRPr="00D95CCC" w:rsidRDefault="00FE70F1" w:rsidP="00FE70F1">
      <w:pPr>
        <w:pStyle w:val="4"/>
        <w:rPr>
          <w:lang w:val="uk-UA"/>
        </w:rPr>
      </w:pPr>
      <w:r w:rsidRPr="00D95CCC">
        <w:rPr>
          <w:lang w:val="uk-UA"/>
        </w:rPr>
        <w:t>КОРИСТУВАЧ :</w:t>
      </w:r>
    </w:p>
    <w:p w:rsidR="00FE70F1" w:rsidRPr="00D95CCC" w:rsidRDefault="00FE70F1" w:rsidP="00E31927">
      <w:pPr>
        <w:pStyle w:val="ac"/>
        <w:numPr>
          <w:ilvl w:val="0"/>
          <w:numId w:val="14"/>
        </w:numPr>
        <w:spacing w:before="0" w:after="0"/>
        <w:rPr>
          <w:lang w:val="uk-UA"/>
        </w:rPr>
      </w:pPr>
      <w:r w:rsidRPr="00D95CCC">
        <w:rPr>
          <w:lang w:val="uk-UA"/>
        </w:rPr>
        <w:t>Облік</w:t>
      </w:r>
    </w:p>
    <w:p w:rsidR="00FE70F1" w:rsidRPr="00D95CCC" w:rsidRDefault="00FE70F1" w:rsidP="00E31927">
      <w:pPr>
        <w:pStyle w:val="ac"/>
        <w:numPr>
          <w:ilvl w:val="0"/>
          <w:numId w:val="14"/>
        </w:numPr>
        <w:spacing w:before="0" w:after="0"/>
        <w:rPr>
          <w:lang w:val="uk-UA"/>
        </w:rPr>
      </w:pPr>
      <w:r w:rsidRPr="00D95CCC">
        <w:rPr>
          <w:lang w:val="uk-UA"/>
        </w:rPr>
        <w:t>Розклад профілактик</w:t>
      </w:r>
    </w:p>
    <w:p w:rsidR="00FE70F1" w:rsidRPr="00D95CCC" w:rsidRDefault="00FE70F1" w:rsidP="00FE70F1">
      <w:pPr>
        <w:pStyle w:val="4"/>
        <w:rPr>
          <w:lang w:val="uk-UA"/>
        </w:rPr>
      </w:pPr>
      <w:r w:rsidRPr="00D95CCC">
        <w:rPr>
          <w:lang w:val="uk-UA"/>
        </w:rPr>
        <w:t>ОПЕРАТОР :</w:t>
      </w:r>
    </w:p>
    <w:p w:rsidR="00FE70F1" w:rsidRPr="00D95CCC" w:rsidRDefault="00FE70F1" w:rsidP="00E31927">
      <w:pPr>
        <w:pStyle w:val="ac"/>
        <w:numPr>
          <w:ilvl w:val="0"/>
          <w:numId w:val="15"/>
        </w:numPr>
        <w:spacing w:before="0" w:after="0"/>
        <w:rPr>
          <w:lang w:val="uk-UA"/>
        </w:rPr>
      </w:pPr>
      <w:r w:rsidRPr="00D95CCC">
        <w:rPr>
          <w:lang w:val="uk-UA"/>
        </w:rPr>
        <w:t>Облік</w:t>
      </w:r>
    </w:p>
    <w:p w:rsidR="00FE70F1" w:rsidRPr="00D95CCC" w:rsidRDefault="00FE70F1" w:rsidP="00E31927">
      <w:pPr>
        <w:pStyle w:val="ac"/>
        <w:numPr>
          <w:ilvl w:val="0"/>
          <w:numId w:val="15"/>
        </w:numPr>
        <w:rPr>
          <w:lang w:val="uk-UA"/>
        </w:rPr>
      </w:pPr>
      <w:r w:rsidRPr="00D95CCC">
        <w:rPr>
          <w:lang w:val="uk-UA"/>
        </w:rPr>
        <w:t>Розклад профілактик</w:t>
      </w:r>
    </w:p>
    <w:p w:rsidR="00FE70F1" w:rsidRPr="00D95CCC" w:rsidRDefault="00FE70F1" w:rsidP="00FE70F1">
      <w:pPr>
        <w:pStyle w:val="4"/>
        <w:rPr>
          <w:lang w:val="uk-UA"/>
        </w:rPr>
      </w:pPr>
      <w:r w:rsidRPr="00D95CCC">
        <w:rPr>
          <w:lang w:val="uk-UA"/>
        </w:rPr>
        <w:t>АДМІНІСТРАТОР :</w:t>
      </w:r>
    </w:p>
    <w:p w:rsidR="00FE70F1" w:rsidRPr="00D95CCC" w:rsidRDefault="00FE70F1" w:rsidP="00E31927">
      <w:pPr>
        <w:pStyle w:val="ac"/>
        <w:numPr>
          <w:ilvl w:val="0"/>
          <w:numId w:val="16"/>
        </w:numPr>
        <w:spacing w:before="0" w:after="0"/>
        <w:rPr>
          <w:lang w:val="uk-UA"/>
        </w:rPr>
      </w:pPr>
      <w:r w:rsidRPr="00D95CCC">
        <w:rPr>
          <w:lang w:val="uk-UA"/>
        </w:rPr>
        <w:t>Облік</w:t>
      </w:r>
    </w:p>
    <w:p w:rsidR="00FE70F1" w:rsidRPr="00D95CCC" w:rsidRDefault="00FE70F1" w:rsidP="00E31927">
      <w:pPr>
        <w:pStyle w:val="ac"/>
        <w:numPr>
          <w:ilvl w:val="0"/>
          <w:numId w:val="16"/>
        </w:numPr>
        <w:spacing w:before="0" w:after="0"/>
        <w:rPr>
          <w:lang w:val="uk-UA"/>
        </w:rPr>
      </w:pPr>
      <w:r w:rsidRPr="00D95CCC">
        <w:rPr>
          <w:lang w:val="uk-UA"/>
        </w:rPr>
        <w:t>Виконати профілактику</w:t>
      </w:r>
    </w:p>
    <w:p w:rsidR="00FE70F1" w:rsidRPr="00D95CCC" w:rsidRDefault="00FE70F1" w:rsidP="00E31927">
      <w:pPr>
        <w:pStyle w:val="ac"/>
        <w:numPr>
          <w:ilvl w:val="0"/>
          <w:numId w:val="16"/>
        </w:numPr>
        <w:spacing w:before="0" w:after="0"/>
        <w:rPr>
          <w:lang w:val="uk-UA"/>
        </w:rPr>
      </w:pPr>
      <w:r w:rsidRPr="00D95CCC">
        <w:rPr>
          <w:lang w:val="uk-UA"/>
        </w:rPr>
        <w:t>Розклад профілактик</w:t>
      </w:r>
    </w:p>
    <w:p w:rsidR="00FE70F1" w:rsidRPr="00D95CCC" w:rsidRDefault="00FE70F1" w:rsidP="00E31927">
      <w:pPr>
        <w:pStyle w:val="ac"/>
        <w:numPr>
          <w:ilvl w:val="0"/>
          <w:numId w:val="16"/>
        </w:numPr>
        <w:spacing w:before="0" w:after="0"/>
        <w:rPr>
          <w:lang w:val="uk-UA"/>
        </w:rPr>
      </w:pPr>
      <w:r w:rsidRPr="00D95CCC">
        <w:rPr>
          <w:lang w:val="uk-UA"/>
        </w:rPr>
        <w:t>Виконати профілактику</w:t>
      </w:r>
    </w:p>
    <w:p w:rsidR="00FE70F1" w:rsidRPr="00D95CCC" w:rsidRDefault="00FE70F1" w:rsidP="00E31927">
      <w:pPr>
        <w:pStyle w:val="ac"/>
        <w:numPr>
          <w:ilvl w:val="0"/>
          <w:numId w:val="16"/>
        </w:numPr>
        <w:spacing w:before="0" w:after="0"/>
        <w:rPr>
          <w:lang w:val="uk-UA"/>
        </w:rPr>
      </w:pPr>
      <w:r w:rsidRPr="00D95CCC">
        <w:rPr>
          <w:lang w:val="uk-UA"/>
        </w:rPr>
        <w:t>Адміністрування</w:t>
      </w:r>
    </w:p>
    <w:p w:rsidR="00FE70F1" w:rsidRPr="00D95CCC" w:rsidRDefault="00FE70F1" w:rsidP="00FE70F1">
      <w:pPr>
        <w:ind w:firstLine="0"/>
        <w:rPr>
          <w:lang w:val="uk-UA"/>
        </w:rPr>
      </w:pPr>
      <w:r w:rsidRPr="00D95CCC">
        <w:rPr>
          <w:lang w:val="uk-UA"/>
        </w:rPr>
        <w:t>Якщо ви хочете авторизуватися під іншим обліковим записом ,натисність кнопку «Вихід до меню логіну».</w:t>
      </w:r>
    </w:p>
    <w:p w:rsidR="00FE70F1" w:rsidRPr="00D95CCC" w:rsidRDefault="00FE70F1" w:rsidP="00E31927">
      <w:pPr>
        <w:pStyle w:val="3"/>
        <w:numPr>
          <w:ilvl w:val="2"/>
          <w:numId w:val="1"/>
        </w:numPr>
        <w:rPr>
          <w:lang w:val="uk-UA"/>
        </w:rPr>
      </w:pPr>
      <w:bookmarkStart w:id="53" w:name="_Toc324109679"/>
      <w:r w:rsidRPr="00D95CCC">
        <w:rPr>
          <w:lang w:val="uk-UA"/>
        </w:rPr>
        <w:lastRenderedPageBreak/>
        <w:t>ПІДСИСТЕМА ОБЛІКУ</w:t>
      </w:r>
      <w:bookmarkEnd w:id="53"/>
    </w:p>
    <w:p w:rsidR="00FE70F1" w:rsidRPr="00D95CCC" w:rsidRDefault="00FE70F1" w:rsidP="00FE70F1">
      <w:pPr>
        <w:rPr>
          <w:lang w:val="uk-UA"/>
        </w:rPr>
      </w:pPr>
      <w:r w:rsidRPr="00D95CCC">
        <w:rPr>
          <w:noProof/>
          <w:lang w:val="uk-UA" w:eastAsia="uk-UA" w:bidi="ar-SA"/>
        </w:rPr>
        <w:drawing>
          <wp:inline distT="0" distB="0" distL="0" distR="0">
            <wp:extent cx="5975985" cy="4245621"/>
            <wp:effectExtent l="19050" t="0" r="57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Vi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5985" cy="4245621"/>
                    </a:xfrm>
                    <a:prstGeom prst="rect">
                      <a:avLst/>
                    </a:prstGeom>
                  </pic:spPr>
                </pic:pic>
              </a:graphicData>
            </a:graphic>
          </wp:inline>
        </w:drawing>
      </w:r>
    </w:p>
    <w:p w:rsidR="00FE70F1" w:rsidRPr="00D95CCC" w:rsidRDefault="00FE70F1" w:rsidP="00FE70F1">
      <w:pPr>
        <w:rPr>
          <w:lang w:val="uk-UA"/>
        </w:rPr>
      </w:pPr>
      <w:r w:rsidRPr="00D95CCC">
        <w:rPr>
          <w:lang w:val="uk-UA"/>
        </w:rPr>
        <w:t xml:space="preserve">Рис. </w:t>
      </w:r>
      <w:r w:rsidR="00D95CCC" w:rsidRPr="00D95CCC">
        <w:rPr>
          <w:lang w:val="uk-UA"/>
        </w:rPr>
        <w:t xml:space="preserve">5 </w:t>
      </w:r>
      <w:r w:rsidRPr="00D95CCC">
        <w:rPr>
          <w:lang w:val="uk-UA"/>
        </w:rPr>
        <w:t>Віко обліку наявних комп’ютерів</w:t>
      </w:r>
    </w:p>
    <w:p w:rsidR="00FE70F1" w:rsidRPr="00D95CCC" w:rsidRDefault="00FE70F1" w:rsidP="00FE70F1">
      <w:pPr>
        <w:ind w:firstLine="708"/>
        <w:rPr>
          <w:lang w:val="uk-UA"/>
        </w:rPr>
      </w:pPr>
      <w:r w:rsidRPr="00D95CCC">
        <w:rPr>
          <w:lang w:val="uk-UA"/>
        </w:rPr>
        <w:t>При переході  до підсистеми обліку перед вами відкриється вікно «Облік наявних комп'ютерів і комплектуючих на кафедрі та їх технічного стану». Спочатку відобразиться таблиця з загальною інформацією (інвентарний номер, тип обладнання, розташування, технічний стан, дата купівлі) по всьому наявному обладнанню. Якщо ви хочете шукати обладнання за певними критеріями, ви можете застосувати наступні фільтри :</w:t>
      </w:r>
    </w:p>
    <w:p w:rsidR="00FE70F1" w:rsidRPr="00D95CCC" w:rsidRDefault="00FE70F1" w:rsidP="00E31927">
      <w:pPr>
        <w:pStyle w:val="ac"/>
        <w:numPr>
          <w:ilvl w:val="0"/>
          <w:numId w:val="17"/>
        </w:numPr>
        <w:spacing w:before="0" w:after="0" w:line="240" w:lineRule="auto"/>
        <w:rPr>
          <w:lang w:val="uk-UA"/>
        </w:rPr>
      </w:pPr>
      <w:r w:rsidRPr="00D95CCC">
        <w:rPr>
          <w:lang w:val="uk-UA"/>
        </w:rPr>
        <w:t>Розташування (випадаючий список)</w:t>
      </w:r>
    </w:p>
    <w:p w:rsidR="00FE70F1" w:rsidRPr="00D95CCC" w:rsidRDefault="00FE70F1" w:rsidP="00E31927">
      <w:pPr>
        <w:pStyle w:val="ac"/>
        <w:numPr>
          <w:ilvl w:val="0"/>
          <w:numId w:val="17"/>
        </w:numPr>
        <w:spacing w:before="0" w:after="0" w:line="240" w:lineRule="auto"/>
        <w:rPr>
          <w:lang w:val="uk-UA"/>
        </w:rPr>
      </w:pPr>
      <w:r w:rsidRPr="00D95CCC">
        <w:rPr>
          <w:lang w:val="uk-UA"/>
        </w:rPr>
        <w:t>Технічний стан (випадаючий список)</w:t>
      </w:r>
    </w:p>
    <w:p w:rsidR="00FE70F1" w:rsidRPr="00D95CCC" w:rsidRDefault="00FE70F1" w:rsidP="00E31927">
      <w:pPr>
        <w:pStyle w:val="ac"/>
        <w:numPr>
          <w:ilvl w:val="0"/>
          <w:numId w:val="17"/>
        </w:numPr>
        <w:spacing w:before="0" w:after="0" w:line="240" w:lineRule="auto"/>
        <w:rPr>
          <w:lang w:val="uk-UA"/>
        </w:rPr>
      </w:pPr>
      <w:r w:rsidRPr="00D95CCC">
        <w:rPr>
          <w:lang w:val="uk-UA"/>
        </w:rPr>
        <w:t>Інвентарний номер (текстовий рядок)</w:t>
      </w:r>
    </w:p>
    <w:p w:rsidR="00FE70F1" w:rsidRPr="00D95CCC" w:rsidRDefault="00FE70F1" w:rsidP="00E31927">
      <w:pPr>
        <w:pStyle w:val="ac"/>
        <w:numPr>
          <w:ilvl w:val="0"/>
          <w:numId w:val="17"/>
        </w:numPr>
        <w:spacing w:before="0" w:after="0" w:line="240" w:lineRule="auto"/>
        <w:rPr>
          <w:lang w:val="uk-UA"/>
        </w:rPr>
      </w:pPr>
      <w:r w:rsidRPr="00D95CCC">
        <w:rPr>
          <w:lang w:val="uk-UA"/>
        </w:rPr>
        <w:t>Тип обладнання (випадаючий список)</w:t>
      </w:r>
    </w:p>
    <w:p w:rsidR="00FE70F1" w:rsidRPr="00D95CCC" w:rsidRDefault="00FE70F1" w:rsidP="00E31927">
      <w:pPr>
        <w:pStyle w:val="ac"/>
        <w:numPr>
          <w:ilvl w:val="0"/>
          <w:numId w:val="17"/>
        </w:numPr>
        <w:spacing w:before="0" w:after="0" w:line="240" w:lineRule="auto"/>
        <w:rPr>
          <w:lang w:val="uk-UA"/>
        </w:rPr>
      </w:pPr>
      <w:r w:rsidRPr="00D95CCC">
        <w:rPr>
          <w:lang w:val="uk-UA"/>
        </w:rPr>
        <w:t>Нове обладнання (прапорець)</w:t>
      </w:r>
    </w:p>
    <w:p w:rsidR="00FE70F1" w:rsidRPr="00D95CCC" w:rsidRDefault="00FE70F1" w:rsidP="00E31927">
      <w:pPr>
        <w:pStyle w:val="ac"/>
        <w:numPr>
          <w:ilvl w:val="0"/>
          <w:numId w:val="17"/>
        </w:numPr>
        <w:spacing w:before="0" w:after="0" w:line="240" w:lineRule="auto"/>
        <w:rPr>
          <w:lang w:val="uk-UA"/>
        </w:rPr>
      </w:pPr>
      <w:r w:rsidRPr="00D95CCC">
        <w:rPr>
          <w:lang w:val="uk-UA"/>
        </w:rPr>
        <w:t>На ремонті (прапорець)</w:t>
      </w:r>
    </w:p>
    <w:p w:rsidR="00FE70F1" w:rsidRPr="00D95CCC" w:rsidRDefault="00FE70F1" w:rsidP="00E31927">
      <w:pPr>
        <w:pStyle w:val="ac"/>
        <w:numPr>
          <w:ilvl w:val="0"/>
          <w:numId w:val="17"/>
        </w:numPr>
        <w:spacing w:before="0" w:after="0" w:line="240" w:lineRule="auto"/>
        <w:rPr>
          <w:lang w:val="uk-UA"/>
        </w:rPr>
      </w:pPr>
      <w:r w:rsidRPr="00D95CCC">
        <w:rPr>
          <w:lang w:val="uk-UA"/>
        </w:rPr>
        <w:t>Тимчасово перенесено (прапорець)</w:t>
      </w:r>
      <w:r w:rsidRPr="00D95CCC">
        <w:rPr>
          <w:lang w:val="uk-UA"/>
        </w:rPr>
        <w:tab/>
      </w:r>
    </w:p>
    <w:p w:rsidR="00FE70F1" w:rsidRPr="00D95CCC" w:rsidRDefault="00FE70F1" w:rsidP="00FE70F1">
      <w:pPr>
        <w:ind w:firstLine="360"/>
        <w:rPr>
          <w:lang w:val="uk-UA"/>
        </w:rPr>
      </w:pPr>
      <w:r w:rsidRPr="00D95CCC">
        <w:rPr>
          <w:lang w:val="uk-UA"/>
        </w:rPr>
        <w:t>Після того як ви вибрали фільтри, необхідно натиснути кнопку «Оновити» для оновлення списку обладнання, при цьому у рядку стану під таблицею буде виведена кількість знайденого обладнання.</w:t>
      </w:r>
    </w:p>
    <w:p w:rsidR="00FE70F1" w:rsidRPr="00D95CCC" w:rsidRDefault="00FE70F1" w:rsidP="00FE70F1">
      <w:pPr>
        <w:ind w:firstLine="360"/>
        <w:rPr>
          <w:lang w:val="uk-UA"/>
        </w:rPr>
      </w:pPr>
      <w:r w:rsidRPr="00D95CCC">
        <w:rPr>
          <w:lang w:val="uk-UA"/>
        </w:rPr>
        <w:t>Під таблицею ви можете натиснути кнопку «Детальна інформація» для перегляду детальної інформації про обладнання. У випадку, якщо ви зайшли з правами адміністратора вам доступні ще 3 кнопки :</w:t>
      </w:r>
    </w:p>
    <w:p w:rsidR="00FE70F1" w:rsidRPr="00D95CCC" w:rsidRDefault="00FE70F1" w:rsidP="00E31927">
      <w:pPr>
        <w:pStyle w:val="ac"/>
        <w:numPr>
          <w:ilvl w:val="0"/>
          <w:numId w:val="18"/>
        </w:numPr>
        <w:spacing w:before="200" w:after="200"/>
        <w:rPr>
          <w:lang w:val="uk-UA"/>
        </w:rPr>
      </w:pPr>
      <w:r w:rsidRPr="00D95CCC">
        <w:rPr>
          <w:lang w:val="uk-UA"/>
        </w:rPr>
        <w:t>Редагувати інформацію</w:t>
      </w:r>
    </w:p>
    <w:p w:rsidR="00FE70F1" w:rsidRPr="00D95CCC" w:rsidRDefault="00FE70F1" w:rsidP="00E31927">
      <w:pPr>
        <w:pStyle w:val="ac"/>
        <w:numPr>
          <w:ilvl w:val="0"/>
          <w:numId w:val="18"/>
        </w:numPr>
        <w:spacing w:before="200" w:after="200"/>
        <w:rPr>
          <w:lang w:val="uk-UA"/>
        </w:rPr>
      </w:pPr>
      <w:r w:rsidRPr="00D95CCC">
        <w:rPr>
          <w:lang w:val="uk-UA"/>
        </w:rPr>
        <w:t>Додати обладнання</w:t>
      </w:r>
    </w:p>
    <w:p w:rsidR="00FE70F1" w:rsidRPr="00D95CCC" w:rsidRDefault="00FE70F1" w:rsidP="00E31927">
      <w:pPr>
        <w:pStyle w:val="ac"/>
        <w:numPr>
          <w:ilvl w:val="0"/>
          <w:numId w:val="18"/>
        </w:numPr>
        <w:spacing w:before="200" w:after="200"/>
        <w:rPr>
          <w:lang w:val="uk-UA"/>
        </w:rPr>
      </w:pPr>
      <w:r w:rsidRPr="00D95CCC">
        <w:rPr>
          <w:lang w:val="uk-UA"/>
        </w:rPr>
        <w:t>Видалити обладнання</w:t>
      </w:r>
    </w:p>
    <w:p w:rsidR="00FE70F1" w:rsidRPr="00D95CCC" w:rsidRDefault="00FE70F1" w:rsidP="00FE70F1">
      <w:pPr>
        <w:ind w:firstLine="360"/>
        <w:rPr>
          <w:lang w:val="uk-UA"/>
        </w:rPr>
      </w:pPr>
      <w:r w:rsidRPr="00D95CCC">
        <w:rPr>
          <w:lang w:val="uk-UA"/>
        </w:rPr>
        <w:t>У верхній частині форми знаходиться стандартний рядок меню з доступом по гярячим клавішам</w:t>
      </w:r>
    </w:p>
    <w:p w:rsidR="00FE70F1" w:rsidRPr="00D95CCC" w:rsidRDefault="00FE70F1" w:rsidP="00E31927">
      <w:pPr>
        <w:pStyle w:val="ac"/>
        <w:numPr>
          <w:ilvl w:val="0"/>
          <w:numId w:val="19"/>
        </w:numPr>
        <w:spacing w:before="200" w:after="200"/>
        <w:rPr>
          <w:lang w:val="uk-UA"/>
        </w:rPr>
      </w:pPr>
      <w:r w:rsidRPr="00D95CCC">
        <w:rPr>
          <w:lang w:val="uk-UA"/>
        </w:rPr>
        <w:lastRenderedPageBreak/>
        <w:t>Файл</w:t>
      </w:r>
    </w:p>
    <w:p w:rsidR="00FE70F1" w:rsidRPr="00D95CCC" w:rsidRDefault="00FE70F1" w:rsidP="00E31927">
      <w:pPr>
        <w:pStyle w:val="ac"/>
        <w:numPr>
          <w:ilvl w:val="2"/>
          <w:numId w:val="19"/>
        </w:numPr>
        <w:spacing w:before="200" w:after="200"/>
        <w:rPr>
          <w:lang w:val="uk-UA"/>
        </w:rPr>
      </w:pPr>
      <w:r w:rsidRPr="00D95CCC">
        <w:rPr>
          <w:lang w:val="uk-UA"/>
        </w:rPr>
        <w:t>Додати пристрій до бази (Ctrl+A)</w:t>
      </w:r>
    </w:p>
    <w:p w:rsidR="00FE70F1" w:rsidRPr="00D95CCC" w:rsidRDefault="00FE70F1" w:rsidP="00E31927">
      <w:pPr>
        <w:pStyle w:val="ac"/>
        <w:numPr>
          <w:ilvl w:val="2"/>
          <w:numId w:val="19"/>
        </w:numPr>
        <w:spacing w:before="200" w:after="200"/>
        <w:rPr>
          <w:lang w:val="uk-UA"/>
        </w:rPr>
      </w:pPr>
      <w:r w:rsidRPr="00D95CCC">
        <w:rPr>
          <w:lang w:val="uk-UA"/>
        </w:rPr>
        <w:t>Редагувати типи обладнання (Ctrl+E)</w:t>
      </w:r>
    </w:p>
    <w:p w:rsidR="00FE70F1" w:rsidRPr="00D95CCC" w:rsidRDefault="00FE70F1" w:rsidP="00E31927">
      <w:pPr>
        <w:pStyle w:val="ac"/>
        <w:numPr>
          <w:ilvl w:val="2"/>
          <w:numId w:val="19"/>
        </w:numPr>
        <w:spacing w:before="200" w:after="200"/>
        <w:rPr>
          <w:lang w:val="uk-UA"/>
        </w:rPr>
      </w:pPr>
      <w:r w:rsidRPr="00D95CCC">
        <w:rPr>
          <w:lang w:val="uk-UA"/>
        </w:rPr>
        <w:t>Закрити вікно (Ctrl+Q)</w:t>
      </w:r>
    </w:p>
    <w:p w:rsidR="00FE70F1" w:rsidRPr="00D95CCC" w:rsidRDefault="00FE70F1" w:rsidP="00E31927">
      <w:pPr>
        <w:pStyle w:val="ac"/>
        <w:numPr>
          <w:ilvl w:val="2"/>
          <w:numId w:val="19"/>
        </w:numPr>
        <w:spacing w:before="200" w:after="200"/>
        <w:rPr>
          <w:lang w:val="uk-UA"/>
        </w:rPr>
      </w:pPr>
      <w:r w:rsidRPr="00D95CCC">
        <w:rPr>
          <w:lang w:val="uk-UA"/>
        </w:rPr>
        <w:t>Вихід (Alt+F4)</w:t>
      </w:r>
    </w:p>
    <w:p w:rsidR="00FE70F1" w:rsidRPr="00D95CCC" w:rsidRDefault="00FE70F1" w:rsidP="00E31927">
      <w:pPr>
        <w:pStyle w:val="ac"/>
        <w:numPr>
          <w:ilvl w:val="0"/>
          <w:numId w:val="19"/>
        </w:numPr>
        <w:spacing w:before="200" w:after="200"/>
        <w:rPr>
          <w:lang w:val="uk-UA"/>
        </w:rPr>
      </w:pPr>
      <w:r w:rsidRPr="00D95CCC">
        <w:rPr>
          <w:lang w:val="uk-UA"/>
        </w:rPr>
        <w:t>Правка</w:t>
      </w:r>
    </w:p>
    <w:p w:rsidR="00FE70F1" w:rsidRPr="00D95CCC" w:rsidRDefault="00FE70F1" w:rsidP="00E31927">
      <w:pPr>
        <w:pStyle w:val="ac"/>
        <w:numPr>
          <w:ilvl w:val="2"/>
          <w:numId w:val="19"/>
        </w:numPr>
        <w:spacing w:before="200" w:after="200"/>
        <w:rPr>
          <w:lang w:val="uk-UA"/>
        </w:rPr>
      </w:pPr>
      <w:r w:rsidRPr="00D95CCC">
        <w:rPr>
          <w:lang w:val="uk-UA"/>
        </w:rPr>
        <w:t>Копіювати (Ctrl+C)</w:t>
      </w:r>
    </w:p>
    <w:p w:rsidR="00FE70F1" w:rsidRPr="00D95CCC" w:rsidRDefault="00FE70F1" w:rsidP="00E31927">
      <w:pPr>
        <w:pStyle w:val="ac"/>
        <w:numPr>
          <w:ilvl w:val="2"/>
          <w:numId w:val="19"/>
        </w:numPr>
        <w:spacing w:before="200" w:after="200"/>
        <w:rPr>
          <w:lang w:val="uk-UA"/>
        </w:rPr>
      </w:pPr>
      <w:r w:rsidRPr="00D95CCC">
        <w:rPr>
          <w:lang w:val="uk-UA"/>
        </w:rPr>
        <w:t>Вирізати (Ctrl+X)</w:t>
      </w:r>
    </w:p>
    <w:p w:rsidR="00FE70F1" w:rsidRPr="00D95CCC" w:rsidRDefault="00FE70F1" w:rsidP="00E31927">
      <w:pPr>
        <w:pStyle w:val="ac"/>
        <w:numPr>
          <w:ilvl w:val="2"/>
          <w:numId w:val="19"/>
        </w:numPr>
        <w:spacing w:before="200" w:after="200"/>
        <w:rPr>
          <w:lang w:val="uk-UA"/>
        </w:rPr>
      </w:pPr>
      <w:r w:rsidRPr="00D95CCC">
        <w:rPr>
          <w:lang w:val="uk-UA"/>
        </w:rPr>
        <w:t>Вставити (Ctrl+V)</w:t>
      </w:r>
    </w:p>
    <w:p w:rsidR="00FE70F1" w:rsidRPr="00D95CCC" w:rsidRDefault="00FE70F1" w:rsidP="00E31927">
      <w:pPr>
        <w:pStyle w:val="ac"/>
        <w:numPr>
          <w:ilvl w:val="0"/>
          <w:numId w:val="19"/>
        </w:numPr>
        <w:spacing w:before="200" w:after="200"/>
        <w:rPr>
          <w:lang w:val="uk-UA"/>
        </w:rPr>
      </w:pPr>
      <w:r w:rsidRPr="00D95CCC">
        <w:rPr>
          <w:lang w:val="uk-UA"/>
        </w:rPr>
        <w:t>Допомога</w:t>
      </w:r>
    </w:p>
    <w:p w:rsidR="00FE70F1" w:rsidRPr="00D95CCC" w:rsidRDefault="00FE70F1" w:rsidP="00E31927">
      <w:pPr>
        <w:pStyle w:val="ac"/>
        <w:numPr>
          <w:ilvl w:val="2"/>
          <w:numId w:val="19"/>
        </w:numPr>
        <w:spacing w:before="200" w:after="200"/>
        <w:rPr>
          <w:lang w:val="uk-UA"/>
        </w:rPr>
      </w:pPr>
      <w:r w:rsidRPr="00D95CCC">
        <w:rPr>
          <w:lang w:val="uk-UA"/>
        </w:rPr>
        <w:t>Інструкція користувача (F1)</w:t>
      </w:r>
    </w:p>
    <w:p w:rsidR="00FE70F1" w:rsidRPr="00D95CCC" w:rsidRDefault="00FE70F1" w:rsidP="00E31927">
      <w:pPr>
        <w:pStyle w:val="ac"/>
        <w:numPr>
          <w:ilvl w:val="2"/>
          <w:numId w:val="19"/>
        </w:numPr>
        <w:rPr>
          <w:lang w:val="uk-UA"/>
        </w:rPr>
      </w:pPr>
      <w:r w:rsidRPr="00D95CCC">
        <w:rPr>
          <w:lang w:val="uk-UA"/>
        </w:rPr>
        <w:t>Про програму (Ctrl+I)</w:t>
      </w:r>
    </w:p>
    <w:p w:rsidR="00FE70F1" w:rsidRPr="00D95CCC" w:rsidRDefault="00FE70F1" w:rsidP="00E31927">
      <w:pPr>
        <w:pStyle w:val="3"/>
        <w:numPr>
          <w:ilvl w:val="2"/>
          <w:numId w:val="1"/>
        </w:numPr>
        <w:rPr>
          <w:lang w:val="uk-UA"/>
        </w:rPr>
      </w:pPr>
      <w:bookmarkStart w:id="54" w:name="_Toc324109680"/>
      <w:r w:rsidRPr="00D95CCC">
        <w:rPr>
          <w:lang w:val="uk-UA"/>
        </w:rPr>
        <w:t>ДЕТАЛЬНА ІНФОРМАЦІЯ</w:t>
      </w:r>
      <w:bookmarkEnd w:id="54"/>
    </w:p>
    <w:p w:rsidR="00FE70F1" w:rsidRPr="00D95CCC" w:rsidRDefault="00FE70F1" w:rsidP="00FE70F1">
      <w:pPr>
        <w:rPr>
          <w:lang w:val="uk-UA"/>
        </w:rPr>
      </w:pPr>
      <w:r w:rsidRPr="00D95CCC">
        <w:rPr>
          <w:noProof/>
          <w:lang w:val="uk-UA" w:eastAsia="uk-UA" w:bidi="ar-SA"/>
        </w:rPr>
        <w:drawing>
          <wp:inline distT="0" distB="0" distL="0" distR="0">
            <wp:extent cx="5975985" cy="4958598"/>
            <wp:effectExtent l="19050" t="0" r="571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5985" cy="4958598"/>
                    </a:xfrm>
                    <a:prstGeom prst="rect">
                      <a:avLst/>
                    </a:prstGeom>
                  </pic:spPr>
                </pic:pic>
              </a:graphicData>
            </a:graphic>
          </wp:inline>
        </w:drawing>
      </w:r>
    </w:p>
    <w:p w:rsidR="00FE70F1" w:rsidRPr="00D95CCC" w:rsidRDefault="00FE70F1" w:rsidP="00FE70F1">
      <w:pPr>
        <w:rPr>
          <w:lang w:val="uk-UA"/>
        </w:rPr>
      </w:pPr>
      <w:r w:rsidRPr="00D95CCC">
        <w:rPr>
          <w:lang w:val="uk-UA"/>
        </w:rPr>
        <w:t>Рис</w:t>
      </w:r>
      <w:r w:rsidR="002C0F04" w:rsidRPr="00D95CCC">
        <w:rPr>
          <w:lang w:val="uk-UA"/>
        </w:rPr>
        <w:t xml:space="preserve">. </w:t>
      </w:r>
      <w:r w:rsidR="00D95CCC" w:rsidRPr="00D95CCC">
        <w:rPr>
          <w:lang w:val="uk-UA"/>
        </w:rPr>
        <w:t xml:space="preserve">6 </w:t>
      </w:r>
      <w:r w:rsidR="002C0F04" w:rsidRPr="00D95CCC">
        <w:rPr>
          <w:lang w:val="uk-UA"/>
        </w:rPr>
        <w:t xml:space="preserve"> Вікно детальної інформації про обладнання</w:t>
      </w:r>
    </w:p>
    <w:p w:rsidR="002C0F04" w:rsidRPr="00D95CCC" w:rsidRDefault="002C0F04" w:rsidP="002C0F04">
      <w:pPr>
        <w:ind w:firstLine="360"/>
        <w:rPr>
          <w:lang w:val="uk-UA"/>
        </w:rPr>
      </w:pPr>
      <w:r w:rsidRPr="00D95CCC">
        <w:rPr>
          <w:lang w:val="uk-UA"/>
        </w:rPr>
        <w:t>На цій формі ви можете переглядати детальну інформацію по обладнанню. Загальними для всього обладнання є наступні поля :</w:t>
      </w:r>
    </w:p>
    <w:p w:rsidR="002C0F04" w:rsidRPr="00D95CCC" w:rsidRDefault="002C0F04" w:rsidP="00E31927">
      <w:pPr>
        <w:pStyle w:val="ac"/>
        <w:numPr>
          <w:ilvl w:val="0"/>
          <w:numId w:val="20"/>
        </w:numPr>
        <w:spacing w:before="200" w:after="200"/>
        <w:rPr>
          <w:lang w:val="uk-UA"/>
        </w:rPr>
      </w:pPr>
      <w:r w:rsidRPr="00D95CCC">
        <w:rPr>
          <w:lang w:val="uk-UA"/>
        </w:rPr>
        <w:t>Обов'язкові</w:t>
      </w:r>
    </w:p>
    <w:p w:rsidR="002C0F04" w:rsidRPr="00D95CCC" w:rsidRDefault="002C0F04" w:rsidP="00E31927">
      <w:pPr>
        <w:pStyle w:val="ac"/>
        <w:numPr>
          <w:ilvl w:val="2"/>
          <w:numId w:val="21"/>
        </w:numPr>
        <w:spacing w:before="200" w:after="200"/>
        <w:rPr>
          <w:lang w:val="uk-UA"/>
        </w:rPr>
      </w:pPr>
      <w:r w:rsidRPr="00D95CCC">
        <w:rPr>
          <w:lang w:val="uk-UA"/>
        </w:rPr>
        <w:t>Інвентарний номер</w:t>
      </w:r>
    </w:p>
    <w:p w:rsidR="002C0F04" w:rsidRPr="00D95CCC" w:rsidRDefault="002C0F04" w:rsidP="00E31927">
      <w:pPr>
        <w:pStyle w:val="ac"/>
        <w:numPr>
          <w:ilvl w:val="2"/>
          <w:numId w:val="21"/>
        </w:numPr>
        <w:spacing w:before="200" w:after="200"/>
        <w:rPr>
          <w:lang w:val="uk-UA"/>
        </w:rPr>
      </w:pPr>
      <w:r w:rsidRPr="00D95CCC">
        <w:rPr>
          <w:lang w:val="uk-UA"/>
        </w:rPr>
        <w:lastRenderedPageBreak/>
        <w:t>Тип обладнання</w:t>
      </w:r>
    </w:p>
    <w:p w:rsidR="002C0F04" w:rsidRPr="00D95CCC" w:rsidRDefault="002C0F04" w:rsidP="00E31927">
      <w:pPr>
        <w:pStyle w:val="ac"/>
        <w:numPr>
          <w:ilvl w:val="2"/>
          <w:numId w:val="21"/>
        </w:numPr>
        <w:spacing w:before="200" w:after="200"/>
        <w:rPr>
          <w:lang w:val="uk-UA"/>
        </w:rPr>
      </w:pPr>
      <w:r w:rsidRPr="00D95CCC">
        <w:rPr>
          <w:lang w:val="uk-UA"/>
        </w:rPr>
        <w:t>Розташування</w:t>
      </w:r>
    </w:p>
    <w:p w:rsidR="002C0F04" w:rsidRPr="00D95CCC" w:rsidRDefault="002C0F04" w:rsidP="00E31927">
      <w:pPr>
        <w:pStyle w:val="ac"/>
        <w:numPr>
          <w:ilvl w:val="2"/>
          <w:numId w:val="21"/>
        </w:numPr>
        <w:spacing w:before="200" w:after="200"/>
        <w:rPr>
          <w:lang w:val="uk-UA"/>
        </w:rPr>
      </w:pPr>
      <w:r w:rsidRPr="00D95CCC">
        <w:rPr>
          <w:lang w:val="uk-UA"/>
        </w:rPr>
        <w:t>Технічний стан</w:t>
      </w:r>
    </w:p>
    <w:p w:rsidR="002C0F04" w:rsidRPr="00D95CCC" w:rsidRDefault="002C0F04" w:rsidP="00E31927">
      <w:pPr>
        <w:pStyle w:val="ac"/>
        <w:numPr>
          <w:ilvl w:val="2"/>
          <w:numId w:val="21"/>
        </w:numPr>
        <w:spacing w:before="200" w:after="200"/>
        <w:rPr>
          <w:lang w:val="uk-UA"/>
        </w:rPr>
      </w:pPr>
      <w:r w:rsidRPr="00D95CCC">
        <w:rPr>
          <w:lang w:val="uk-UA"/>
        </w:rPr>
        <w:t>Ціна</w:t>
      </w:r>
    </w:p>
    <w:p w:rsidR="002C0F04" w:rsidRPr="00D95CCC" w:rsidRDefault="002C0F04" w:rsidP="00E31927">
      <w:pPr>
        <w:pStyle w:val="ac"/>
        <w:numPr>
          <w:ilvl w:val="0"/>
          <w:numId w:val="20"/>
        </w:numPr>
        <w:spacing w:before="200" w:after="200"/>
        <w:rPr>
          <w:lang w:val="uk-UA"/>
        </w:rPr>
      </w:pPr>
      <w:r w:rsidRPr="00D95CCC">
        <w:rPr>
          <w:lang w:val="uk-UA"/>
        </w:rPr>
        <w:t>Опціональні</w:t>
      </w:r>
    </w:p>
    <w:p w:rsidR="002C0F04" w:rsidRPr="00D95CCC" w:rsidRDefault="002C0F04" w:rsidP="00E31927">
      <w:pPr>
        <w:pStyle w:val="ac"/>
        <w:numPr>
          <w:ilvl w:val="2"/>
          <w:numId w:val="21"/>
        </w:numPr>
        <w:spacing w:before="200" w:after="200"/>
        <w:rPr>
          <w:lang w:val="uk-UA"/>
        </w:rPr>
      </w:pPr>
      <w:r w:rsidRPr="00D95CCC">
        <w:rPr>
          <w:lang w:val="uk-UA"/>
        </w:rPr>
        <w:t>Дата покупки</w:t>
      </w:r>
    </w:p>
    <w:p w:rsidR="002C0F04" w:rsidRPr="00D95CCC" w:rsidRDefault="002C0F04" w:rsidP="00E31927">
      <w:pPr>
        <w:pStyle w:val="ac"/>
        <w:numPr>
          <w:ilvl w:val="2"/>
          <w:numId w:val="21"/>
        </w:numPr>
        <w:spacing w:before="200" w:after="200"/>
        <w:rPr>
          <w:lang w:val="uk-UA"/>
        </w:rPr>
      </w:pPr>
      <w:r w:rsidRPr="00D95CCC">
        <w:rPr>
          <w:lang w:val="uk-UA"/>
        </w:rPr>
        <w:t>Дата розміщення</w:t>
      </w:r>
    </w:p>
    <w:p w:rsidR="002C0F04" w:rsidRPr="00D95CCC" w:rsidRDefault="002C0F04" w:rsidP="00E31927">
      <w:pPr>
        <w:pStyle w:val="ac"/>
        <w:numPr>
          <w:ilvl w:val="2"/>
          <w:numId w:val="21"/>
        </w:numPr>
        <w:spacing w:before="200" w:after="200"/>
        <w:rPr>
          <w:lang w:val="uk-UA"/>
        </w:rPr>
      </w:pPr>
      <w:r w:rsidRPr="00D95CCC">
        <w:rPr>
          <w:lang w:val="uk-UA"/>
        </w:rPr>
        <w:t>Кінець гарантії обслуговування</w:t>
      </w:r>
    </w:p>
    <w:p w:rsidR="002C0F04" w:rsidRPr="00D95CCC" w:rsidRDefault="002C0F04" w:rsidP="00E31927">
      <w:pPr>
        <w:pStyle w:val="ac"/>
        <w:numPr>
          <w:ilvl w:val="2"/>
          <w:numId w:val="21"/>
        </w:numPr>
        <w:spacing w:before="200" w:after="200"/>
        <w:rPr>
          <w:lang w:val="uk-UA"/>
        </w:rPr>
      </w:pPr>
      <w:r w:rsidRPr="00D95CCC">
        <w:rPr>
          <w:lang w:val="uk-UA"/>
        </w:rPr>
        <w:t>На ремонті</w:t>
      </w:r>
    </w:p>
    <w:p w:rsidR="002C0F04" w:rsidRPr="00D95CCC" w:rsidRDefault="002C0F04" w:rsidP="00E31927">
      <w:pPr>
        <w:pStyle w:val="ac"/>
        <w:numPr>
          <w:ilvl w:val="2"/>
          <w:numId w:val="21"/>
        </w:numPr>
        <w:spacing w:before="200" w:after="200"/>
        <w:rPr>
          <w:lang w:val="uk-UA"/>
        </w:rPr>
      </w:pPr>
      <w:r w:rsidRPr="00D95CCC">
        <w:rPr>
          <w:lang w:val="uk-UA"/>
        </w:rPr>
        <w:t>Тимчасово перенесено</w:t>
      </w:r>
    </w:p>
    <w:p w:rsidR="002C0F04" w:rsidRPr="00D95CCC" w:rsidRDefault="002C0F04" w:rsidP="00E31927">
      <w:pPr>
        <w:pStyle w:val="ac"/>
        <w:numPr>
          <w:ilvl w:val="2"/>
          <w:numId w:val="21"/>
        </w:numPr>
        <w:spacing w:before="200" w:after="200"/>
        <w:rPr>
          <w:lang w:val="uk-UA"/>
        </w:rPr>
      </w:pPr>
      <w:r w:rsidRPr="00D95CCC">
        <w:rPr>
          <w:lang w:val="uk-UA"/>
        </w:rPr>
        <w:t>Місце тимчасового розташування</w:t>
      </w:r>
    </w:p>
    <w:p w:rsidR="002C0F04" w:rsidRPr="00D95CCC" w:rsidRDefault="002C0F04" w:rsidP="002C0F04">
      <w:pPr>
        <w:ind w:firstLine="708"/>
        <w:rPr>
          <w:lang w:val="uk-UA"/>
        </w:rPr>
      </w:pPr>
      <w:r w:rsidRPr="00D95CCC">
        <w:rPr>
          <w:lang w:val="uk-UA"/>
        </w:rPr>
        <w:t>Також доступні для перегляду атрибути, що відносяться тільки до поточного типу обладнання. Також доступна кнопка Історія, для перегляду інформацї про зміни в стані обладнання.</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22"/>
        </w:numPr>
        <w:spacing w:before="200" w:after="200"/>
        <w:rPr>
          <w:lang w:val="uk-UA"/>
        </w:rPr>
      </w:pPr>
      <w:r w:rsidRPr="00D95CCC">
        <w:rPr>
          <w:lang w:val="uk-UA"/>
        </w:rPr>
        <w:t>Файл</w:t>
      </w:r>
    </w:p>
    <w:p w:rsidR="002C0F04" w:rsidRPr="00D95CCC" w:rsidRDefault="002C0F04" w:rsidP="00E31927">
      <w:pPr>
        <w:pStyle w:val="ac"/>
        <w:numPr>
          <w:ilvl w:val="2"/>
          <w:numId w:val="23"/>
        </w:numPr>
        <w:spacing w:before="200" w:after="200"/>
        <w:rPr>
          <w:lang w:val="uk-UA"/>
        </w:rPr>
      </w:pPr>
      <w:r w:rsidRPr="00D95CCC">
        <w:rPr>
          <w:lang w:val="uk-UA"/>
        </w:rPr>
        <w:t>Відкрити історію (Ctrl+O)</w:t>
      </w:r>
    </w:p>
    <w:p w:rsidR="002C0F04" w:rsidRPr="00D95CCC" w:rsidRDefault="002C0F04" w:rsidP="00E31927">
      <w:pPr>
        <w:pStyle w:val="ac"/>
        <w:numPr>
          <w:ilvl w:val="2"/>
          <w:numId w:val="23"/>
        </w:numPr>
        <w:spacing w:before="200" w:after="200"/>
        <w:rPr>
          <w:lang w:val="uk-UA"/>
        </w:rPr>
      </w:pPr>
      <w:r w:rsidRPr="00D95CCC">
        <w:rPr>
          <w:lang w:val="uk-UA"/>
        </w:rPr>
        <w:t>Закрити вікно (Ctrl+Q)</w:t>
      </w:r>
    </w:p>
    <w:p w:rsidR="002C0F04" w:rsidRPr="00D95CCC" w:rsidRDefault="002C0F04" w:rsidP="00E31927">
      <w:pPr>
        <w:pStyle w:val="ac"/>
        <w:numPr>
          <w:ilvl w:val="2"/>
          <w:numId w:val="23"/>
        </w:numPr>
        <w:spacing w:before="200" w:after="200"/>
        <w:rPr>
          <w:lang w:val="uk-UA"/>
        </w:rPr>
      </w:pPr>
      <w:r w:rsidRPr="00D95CCC">
        <w:rPr>
          <w:lang w:val="uk-UA"/>
        </w:rPr>
        <w:t>Вихід (Alt+F4)</w:t>
      </w:r>
    </w:p>
    <w:p w:rsidR="002C0F04" w:rsidRPr="00D95CCC" w:rsidRDefault="002C0F04" w:rsidP="00E31927">
      <w:pPr>
        <w:pStyle w:val="ac"/>
        <w:numPr>
          <w:ilvl w:val="0"/>
          <w:numId w:val="22"/>
        </w:numPr>
        <w:spacing w:before="200" w:after="200"/>
        <w:rPr>
          <w:lang w:val="uk-UA"/>
        </w:rPr>
      </w:pPr>
      <w:r w:rsidRPr="00D95CCC">
        <w:rPr>
          <w:lang w:val="uk-UA"/>
        </w:rPr>
        <w:t>Правка</w:t>
      </w:r>
    </w:p>
    <w:p w:rsidR="002C0F04" w:rsidRPr="00D95CCC" w:rsidRDefault="002C0F04" w:rsidP="00E31927">
      <w:pPr>
        <w:pStyle w:val="ac"/>
        <w:numPr>
          <w:ilvl w:val="2"/>
          <w:numId w:val="23"/>
        </w:numPr>
        <w:spacing w:before="200" w:after="200"/>
        <w:rPr>
          <w:lang w:val="uk-UA"/>
        </w:rPr>
      </w:pPr>
      <w:r w:rsidRPr="00D95CCC">
        <w:rPr>
          <w:lang w:val="uk-UA"/>
        </w:rPr>
        <w:t>Копіювати (Ctrl+C)</w:t>
      </w:r>
    </w:p>
    <w:p w:rsidR="002C0F04" w:rsidRPr="00D95CCC" w:rsidRDefault="002C0F04" w:rsidP="00E31927">
      <w:pPr>
        <w:pStyle w:val="ac"/>
        <w:numPr>
          <w:ilvl w:val="0"/>
          <w:numId w:val="22"/>
        </w:numPr>
        <w:spacing w:before="200" w:after="200"/>
        <w:rPr>
          <w:lang w:val="uk-UA"/>
        </w:rPr>
      </w:pPr>
      <w:r w:rsidRPr="00D95CCC">
        <w:rPr>
          <w:lang w:val="uk-UA"/>
        </w:rPr>
        <w:t>Допомога</w:t>
      </w:r>
    </w:p>
    <w:p w:rsidR="002C0F04" w:rsidRPr="00D95CCC" w:rsidRDefault="002C0F04" w:rsidP="00E31927">
      <w:pPr>
        <w:pStyle w:val="ac"/>
        <w:numPr>
          <w:ilvl w:val="2"/>
          <w:numId w:val="23"/>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23"/>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55" w:name="_Toc324109681"/>
      <w:r w:rsidRPr="00D95CCC">
        <w:rPr>
          <w:lang w:val="uk-UA"/>
        </w:rPr>
        <w:t>ІСТОРІЯ ОБЛАДНАННЯ</w:t>
      </w:r>
      <w:bookmarkEnd w:id="55"/>
    </w:p>
    <w:p w:rsidR="002C0F04" w:rsidRPr="00D95CCC" w:rsidRDefault="002C0F04" w:rsidP="002C0F04">
      <w:pPr>
        <w:rPr>
          <w:lang w:val="uk-UA"/>
        </w:rPr>
      </w:pPr>
      <w:r w:rsidRPr="00D95CCC">
        <w:rPr>
          <w:noProof/>
          <w:lang w:val="uk-UA" w:eastAsia="uk-UA" w:bidi="ar-SA"/>
        </w:rPr>
        <w:drawing>
          <wp:inline distT="0" distB="0" distL="0" distR="0">
            <wp:extent cx="5975350" cy="2722245"/>
            <wp:effectExtent l="19050" t="0" r="635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75350" cy="2722245"/>
                    </a:xfrm>
                    <a:prstGeom prst="rect">
                      <a:avLst/>
                    </a:prstGeom>
                    <a:noFill/>
                    <a:ln w="9525">
                      <a:noFill/>
                      <a:miter lim="800000"/>
                      <a:headEnd/>
                      <a:tailEnd/>
                    </a:ln>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7 </w:t>
      </w:r>
      <w:r w:rsidRPr="00D95CCC">
        <w:rPr>
          <w:lang w:val="uk-UA"/>
        </w:rPr>
        <w:t xml:space="preserve"> Вікно історії обладнання</w:t>
      </w:r>
    </w:p>
    <w:p w:rsidR="002C0F04" w:rsidRPr="00D95CCC" w:rsidRDefault="002C0F04" w:rsidP="002C0F04">
      <w:pPr>
        <w:ind w:firstLine="708"/>
        <w:rPr>
          <w:lang w:val="uk-UA"/>
        </w:rPr>
      </w:pPr>
      <w:r w:rsidRPr="00D95CCC">
        <w:rPr>
          <w:lang w:val="uk-UA"/>
        </w:rPr>
        <w:t>На цій формі ви можете переглянути історію змін в стані обладнання, включаючи перенесення, відправки на ремонт, виходи з ладу. У верхньому лівому куті форми відображається інвентарний номер обладнання яке ви переглядаєте. Для закриття форми натисніть кнопу Закрити в нижньому правому куті форми.</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24"/>
        </w:numPr>
        <w:spacing w:before="200" w:after="200"/>
        <w:rPr>
          <w:lang w:val="uk-UA"/>
        </w:rPr>
      </w:pPr>
      <w:r w:rsidRPr="00D95CCC">
        <w:rPr>
          <w:lang w:val="uk-UA"/>
        </w:rPr>
        <w:lastRenderedPageBreak/>
        <w:t>Файл</w:t>
      </w:r>
    </w:p>
    <w:p w:rsidR="002C0F04" w:rsidRPr="00D95CCC" w:rsidRDefault="002C0F04" w:rsidP="00E31927">
      <w:pPr>
        <w:pStyle w:val="ac"/>
        <w:numPr>
          <w:ilvl w:val="2"/>
          <w:numId w:val="25"/>
        </w:numPr>
        <w:spacing w:before="200" w:after="200"/>
        <w:rPr>
          <w:lang w:val="uk-UA"/>
        </w:rPr>
      </w:pPr>
      <w:r w:rsidRPr="00D95CCC">
        <w:rPr>
          <w:lang w:val="uk-UA"/>
        </w:rPr>
        <w:t>Закрити вікно (Ctrl+Q)</w:t>
      </w:r>
    </w:p>
    <w:p w:rsidR="002C0F04" w:rsidRPr="00D95CCC" w:rsidRDefault="002C0F04" w:rsidP="00E31927">
      <w:pPr>
        <w:pStyle w:val="ac"/>
        <w:numPr>
          <w:ilvl w:val="2"/>
          <w:numId w:val="25"/>
        </w:numPr>
        <w:spacing w:before="200" w:after="200"/>
        <w:rPr>
          <w:lang w:val="uk-UA"/>
        </w:rPr>
      </w:pPr>
      <w:r w:rsidRPr="00D95CCC">
        <w:rPr>
          <w:lang w:val="uk-UA"/>
        </w:rPr>
        <w:t>Вихід (Alt+F4)</w:t>
      </w:r>
    </w:p>
    <w:p w:rsidR="002C0F04" w:rsidRPr="00D95CCC" w:rsidRDefault="002C0F04" w:rsidP="00E31927">
      <w:pPr>
        <w:pStyle w:val="ac"/>
        <w:numPr>
          <w:ilvl w:val="0"/>
          <w:numId w:val="24"/>
        </w:numPr>
        <w:spacing w:before="200" w:after="200"/>
        <w:rPr>
          <w:lang w:val="uk-UA"/>
        </w:rPr>
      </w:pPr>
      <w:r w:rsidRPr="00D95CCC">
        <w:rPr>
          <w:lang w:val="uk-UA"/>
        </w:rPr>
        <w:t>Правка</w:t>
      </w:r>
    </w:p>
    <w:p w:rsidR="002C0F04" w:rsidRPr="00D95CCC" w:rsidRDefault="002C0F04" w:rsidP="00E31927">
      <w:pPr>
        <w:pStyle w:val="ac"/>
        <w:numPr>
          <w:ilvl w:val="2"/>
          <w:numId w:val="25"/>
        </w:numPr>
        <w:spacing w:before="200" w:after="200"/>
        <w:rPr>
          <w:lang w:val="uk-UA"/>
        </w:rPr>
      </w:pPr>
      <w:r w:rsidRPr="00D95CCC">
        <w:rPr>
          <w:lang w:val="uk-UA"/>
        </w:rPr>
        <w:t>Копіювати (Ctrl+C)</w:t>
      </w:r>
    </w:p>
    <w:p w:rsidR="002C0F04" w:rsidRPr="00D95CCC" w:rsidRDefault="002C0F04" w:rsidP="00E31927">
      <w:pPr>
        <w:pStyle w:val="ac"/>
        <w:numPr>
          <w:ilvl w:val="0"/>
          <w:numId w:val="24"/>
        </w:numPr>
        <w:spacing w:before="200" w:after="200"/>
        <w:rPr>
          <w:lang w:val="uk-UA"/>
        </w:rPr>
      </w:pPr>
      <w:r w:rsidRPr="00D95CCC">
        <w:rPr>
          <w:lang w:val="uk-UA"/>
        </w:rPr>
        <w:t>Допомога</w:t>
      </w:r>
    </w:p>
    <w:p w:rsidR="002C0F04" w:rsidRPr="00D95CCC" w:rsidRDefault="002C0F04" w:rsidP="00E31927">
      <w:pPr>
        <w:pStyle w:val="ac"/>
        <w:numPr>
          <w:ilvl w:val="2"/>
          <w:numId w:val="25"/>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25"/>
        </w:numPr>
        <w:spacing w:before="200" w:after="200"/>
        <w:rPr>
          <w:lang w:val="uk-UA"/>
        </w:rPr>
      </w:pPr>
      <w:r w:rsidRPr="00D95CCC">
        <w:rPr>
          <w:lang w:val="uk-UA"/>
        </w:rPr>
        <w:t>Про програму (Ctrl+I)</w:t>
      </w:r>
    </w:p>
    <w:p w:rsidR="00FE70F1" w:rsidRPr="00D95CCC" w:rsidRDefault="002C0F04" w:rsidP="00E31927">
      <w:pPr>
        <w:pStyle w:val="3"/>
        <w:numPr>
          <w:ilvl w:val="2"/>
          <w:numId w:val="1"/>
        </w:numPr>
        <w:rPr>
          <w:lang w:val="uk-UA"/>
        </w:rPr>
      </w:pPr>
      <w:bookmarkStart w:id="56" w:name="_Toc324109682"/>
      <w:r w:rsidRPr="00D95CCC">
        <w:rPr>
          <w:lang w:val="uk-UA"/>
        </w:rPr>
        <w:t>РЕДАГУВАННЯ ОБЛАДНАННЯ</w:t>
      </w:r>
      <w:bookmarkEnd w:id="56"/>
    </w:p>
    <w:p w:rsidR="002C0F04" w:rsidRPr="00D95CCC" w:rsidRDefault="002C0F04" w:rsidP="002C0F04">
      <w:pPr>
        <w:rPr>
          <w:lang w:val="uk-UA"/>
        </w:rPr>
      </w:pPr>
      <w:r w:rsidRPr="00D95CCC">
        <w:rPr>
          <w:noProof/>
          <w:lang w:val="uk-UA" w:eastAsia="uk-UA" w:bidi="ar-SA"/>
        </w:rPr>
        <w:drawing>
          <wp:inline distT="0" distB="0" distL="0" distR="0">
            <wp:extent cx="5975985" cy="4791204"/>
            <wp:effectExtent l="19050" t="0" r="571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5985" cy="4791204"/>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8 </w:t>
      </w:r>
      <w:r w:rsidRPr="00D95CCC">
        <w:rPr>
          <w:lang w:val="uk-UA"/>
        </w:rPr>
        <w:t xml:space="preserve"> Вікно редагування обладнання</w:t>
      </w:r>
    </w:p>
    <w:p w:rsidR="002C0F04" w:rsidRPr="00D95CCC" w:rsidRDefault="002C0F04" w:rsidP="002C0F04">
      <w:pPr>
        <w:ind w:firstLine="708"/>
        <w:rPr>
          <w:lang w:val="uk-UA"/>
        </w:rPr>
      </w:pPr>
      <w:r w:rsidRPr="00D95CCC">
        <w:rPr>
          <w:lang w:val="uk-UA"/>
        </w:rPr>
        <w:t>Ця форма доступна тільки для операторів та адміністраторів. В ній ви можете відредагувати інформацію про обладнанню.</w:t>
      </w:r>
    </w:p>
    <w:p w:rsidR="002C0F04" w:rsidRPr="00D95CCC" w:rsidRDefault="002C0F04" w:rsidP="002C0F04">
      <w:pPr>
        <w:ind w:firstLine="708"/>
        <w:rPr>
          <w:lang w:val="uk-UA"/>
        </w:rPr>
      </w:pPr>
      <w:r w:rsidRPr="00D95CCC">
        <w:rPr>
          <w:lang w:val="uk-UA"/>
        </w:rPr>
        <w:t>Для редагування доступні наступні загальні поля :</w:t>
      </w:r>
    </w:p>
    <w:p w:rsidR="002C0F04" w:rsidRPr="00D95CCC" w:rsidRDefault="002C0F04" w:rsidP="00E31927">
      <w:pPr>
        <w:pStyle w:val="ac"/>
        <w:numPr>
          <w:ilvl w:val="0"/>
          <w:numId w:val="26"/>
        </w:numPr>
        <w:spacing w:before="200" w:after="200"/>
        <w:rPr>
          <w:lang w:val="uk-UA"/>
        </w:rPr>
      </w:pPr>
      <w:r w:rsidRPr="00D95CCC">
        <w:rPr>
          <w:lang w:val="uk-UA"/>
        </w:rPr>
        <w:t>Обов'язкові</w:t>
      </w:r>
    </w:p>
    <w:p w:rsidR="002C0F04" w:rsidRPr="00D95CCC" w:rsidRDefault="002C0F04" w:rsidP="00E31927">
      <w:pPr>
        <w:pStyle w:val="ac"/>
        <w:numPr>
          <w:ilvl w:val="2"/>
          <w:numId w:val="27"/>
        </w:numPr>
        <w:spacing w:before="200" w:after="200"/>
        <w:rPr>
          <w:lang w:val="uk-UA"/>
        </w:rPr>
      </w:pPr>
      <w:r w:rsidRPr="00D95CCC">
        <w:rPr>
          <w:lang w:val="uk-UA"/>
        </w:rPr>
        <w:t>Інвентарний номер</w:t>
      </w:r>
    </w:p>
    <w:p w:rsidR="002C0F04" w:rsidRPr="00D95CCC" w:rsidRDefault="002C0F04" w:rsidP="00E31927">
      <w:pPr>
        <w:pStyle w:val="ac"/>
        <w:numPr>
          <w:ilvl w:val="2"/>
          <w:numId w:val="27"/>
        </w:numPr>
        <w:spacing w:before="200" w:after="200"/>
        <w:rPr>
          <w:lang w:val="uk-UA"/>
        </w:rPr>
      </w:pPr>
      <w:r w:rsidRPr="00D95CCC">
        <w:rPr>
          <w:lang w:val="uk-UA"/>
        </w:rPr>
        <w:t>Тип обладнання</w:t>
      </w:r>
    </w:p>
    <w:p w:rsidR="002C0F04" w:rsidRPr="00D95CCC" w:rsidRDefault="002C0F04" w:rsidP="00E31927">
      <w:pPr>
        <w:pStyle w:val="ac"/>
        <w:numPr>
          <w:ilvl w:val="2"/>
          <w:numId w:val="27"/>
        </w:numPr>
        <w:spacing w:before="200" w:after="200"/>
        <w:rPr>
          <w:lang w:val="uk-UA"/>
        </w:rPr>
      </w:pPr>
      <w:r w:rsidRPr="00D95CCC">
        <w:rPr>
          <w:lang w:val="uk-UA"/>
        </w:rPr>
        <w:t>Розташування</w:t>
      </w:r>
    </w:p>
    <w:p w:rsidR="002C0F04" w:rsidRPr="00D95CCC" w:rsidRDefault="002C0F04" w:rsidP="00E31927">
      <w:pPr>
        <w:pStyle w:val="ac"/>
        <w:numPr>
          <w:ilvl w:val="2"/>
          <w:numId w:val="27"/>
        </w:numPr>
        <w:spacing w:before="200" w:after="200"/>
        <w:rPr>
          <w:lang w:val="uk-UA"/>
        </w:rPr>
      </w:pPr>
      <w:r w:rsidRPr="00D95CCC">
        <w:rPr>
          <w:lang w:val="uk-UA"/>
        </w:rPr>
        <w:t>Технічний стан</w:t>
      </w:r>
    </w:p>
    <w:p w:rsidR="002C0F04" w:rsidRPr="00D95CCC" w:rsidRDefault="002C0F04" w:rsidP="00E31927">
      <w:pPr>
        <w:pStyle w:val="ac"/>
        <w:numPr>
          <w:ilvl w:val="2"/>
          <w:numId w:val="27"/>
        </w:numPr>
        <w:spacing w:before="200" w:after="200"/>
        <w:rPr>
          <w:lang w:val="uk-UA"/>
        </w:rPr>
      </w:pPr>
      <w:r w:rsidRPr="00D95CCC">
        <w:rPr>
          <w:lang w:val="uk-UA"/>
        </w:rPr>
        <w:t>Ціна</w:t>
      </w:r>
    </w:p>
    <w:p w:rsidR="002C0F04" w:rsidRPr="00D95CCC" w:rsidRDefault="002C0F04" w:rsidP="00E31927">
      <w:pPr>
        <w:pStyle w:val="ac"/>
        <w:numPr>
          <w:ilvl w:val="0"/>
          <w:numId w:val="26"/>
        </w:numPr>
        <w:spacing w:before="200" w:after="200"/>
        <w:rPr>
          <w:lang w:val="uk-UA"/>
        </w:rPr>
      </w:pPr>
      <w:r w:rsidRPr="00D95CCC">
        <w:rPr>
          <w:lang w:val="uk-UA"/>
        </w:rPr>
        <w:lastRenderedPageBreak/>
        <w:t>Опціональні</w:t>
      </w:r>
    </w:p>
    <w:p w:rsidR="002C0F04" w:rsidRPr="00D95CCC" w:rsidRDefault="002C0F04" w:rsidP="00E31927">
      <w:pPr>
        <w:pStyle w:val="ac"/>
        <w:numPr>
          <w:ilvl w:val="2"/>
          <w:numId w:val="27"/>
        </w:numPr>
        <w:spacing w:before="200" w:after="200"/>
        <w:rPr>
          <w:lang w:val="uk-UA"/>
        </w:rPr>
      </w:pPr>
      <w:r w:rsidRPr="00D95CCC">
        <w:rPr>
          <w:lang w:val="uk-UA"/>
        </w:rPr>
        <w:t>Дата купівлі</w:t>
      </w:r>
    </w:p>
    <w:p w:rsidR="002C0F04" w:rsidRPr="00D95CCC" w:rsidRDefault="002C0F04" w:rsidP="00E31927">
      <w:pPr>
        <w:pStyle w:val="ac"/>
        <w:numPr>
          <w:ilvl w:val="2"/>
          <w:numId w:val="27"/>
        </w:numPr>
        <w:spacing w:before="200" w:after="200"/>
        <w:rPr>
          <w:lang w:val="uk-UA"/>
        </w:rPr>
      </w:pPr>
      <w:r w:rsidRPr="00D95CCC">
        <w:rPr>
          <w:lang w:val="uk-UA"/>
        </w:rPr>
        <w:t>Дата розміщення</w:t>
      </w:r>
    </w:p>
    <w:p w:rsidR="002C0F04" w:rsidRPr="00D95CCC" w:rsidRDefault="002C0F04" w:rsidP="00E31927">
      <w:pPr>
        <w:pStyle w:val="ac"/>
        <w:numPr>
          <w:ilvl w:val="2"/>
          <w:numId w:val="27"/>
        </w:numPr>
        <w:spacing w:before="200" w:after="200"/>
        <w:rPr>
          <w:lang w:val="uk-UA"/>
        </w:rPr>
      </w:pPr>
      <w:r w:rsidRPr="00D95CCC">
        <w:rPr>
          <w:lang w:val="uk-UA"/>
        </w:rPr>
        <w:t>Кінець гарантії обслуговування</w:t>
      </w:r>
    </w:p>
    <w:p w:rsidR="002C0F04" w:rsidRPr="00D95CCC" w:rsidRDefault="002C0F04" w:rsidP="00E31927">
      <w:pPr>
        <w:pStyle w:val="ac"/>
        <w:numPr>
          <w:ilvl w:val="2"/>
          <w:numId w:val="27"/>
        </w:numPr>
        <w:spacing w:before="200" w:after="200"/>
        <w:rPr>
          <w:lang w:val="uk-UA"/>
        </w:rPr>
      </w:pPr>
      <w:r w:rsidRPr="00D95CCC">
        <w:rPr>
          <w:lang w:val="uk-UA"/>
        </w:rPr>
        <w:t>На ремонті</w:t>
      </w:r>
    </w:p>
    <w:p w:rsidR="002C0F04" w:rsidRPr="00D95CCC" w:rsidRDefault="002C0F04" w:rsidP="00E31927">
      <w:pPr>
        <w:pStyle w:val="ac"/>
        <w:numPr>
          <w:ilvl w:val="2"/>
          <w:numId w:val="27"/>
        </w:numPr>
        <w:spacing w:before="200" w:after="200"/>
        <w:rPr>
          <w:lang w:val="uk-UA"/>
        </w:rPr>
      </w:pPr>
      <w:r w:rsidRPr="00D95CCC">
        <w:rPr>
          <w:lang w:val="uk-UA"/>
        </w:rPr>
        <w:t>Тимчасово перенесено</w:t>
      </w:r>
    </w:p>
    <w:p w:rsidR="002C0F04" w:rsidRPr="00D95CCC" w:rsidRDefault="002C0F04" w:rsidP="00E31927">
      <w:pPr>
        <w:pStyle w:val="ac"/>
        <w:numPr>
          <w:ilvl w:val="2"/>
          <w:numId w:val="27"/>
        </w:numPr>
        <w:spacing w:before="200" w:after="200"/>
        <w:rPr>
          <w:lang w:val="uk-UA"/>
        </w:rPr>
      </w:pPr>
      <w:r w:rsidRPr="00D95CCC">
        <w:rPr>
          <w:lang w:val="uk-UA"/>
        </w:rPr>
        <w:t>Місце тимчасового розташування</w:t>
      </w:r>
    </w:p>
    <w:p w:rsidR="002C0F04" w:rsidRPr="00D95CCC" w:rsidRDefault="002C0F04" w:rsidP="002C0F04">
      <w:pPr>
        <w:ind w:firstLine="708"/>
        <w:rPr>
          <w:lang w:val="uk-UA"/>
        </w:rPr>
      </w:pPr>
      <w:r w:rsidRPr="00D95CCC">
        <w:rPr>
          <w:lang w:val="uk-UA"/>
        </w:rPr>
        <w:t>А також поля, що є унікальними для поточного типу обладнання. Для внесення зміни інформації про стан обладнання можна використати блок Виконати дії. Для цього оберіть дію (перелік див. нижче) з випадаючого списку, потім введіть примітку до зміни стану і натисність кнопку Виконати. Ви також можете переглянути попередні зміни в стані, натиснувши кнопку Історія.</w:t>
      </w:r>
    </w:p>
    <w:p w:rsidR="002C0F04" w:rsidRPr="00D95CCC" w:rsidRDefault="002C0F04" w:rsidP="002C0F04">
      <w:pPr>
        <w:ind w:firstLine="708"/>
        <w:rPr>
          <w:lang w:val="uk-UA"/>
        </w:rPr>
      </w:pPr>
      <w:r w:rsidRPr="00D95CCC">
        <w:rPr>
          <w:lang w:val="uk-UA"/>
        </w:rPr>
        <w:t>Дії над обладнанням :</w:t>
      </w:r>
    </w:p>
    <w:p w:rsidR="002C0F04" w:rsidRPr="00D95CCC" w:rsidRDefault="002C0F04" w:rsidP="00E31927">
      <w:pPr>
        <w:pStyle w:val="ac"/>
        <w:numPr>
          <w:ilvl w:val="0"/>
          <w:numId w:val="28"/>
        </w:numPr>
        <w:spacing w:before="200" w:after="200"/>
        <w:rPr>
          <w:lang w:val="uk-UA"/>
        </w:rPr>
      </w:pPr>
      <w:r w:rsidRPr="00D95CCC">
        <w:rPr>
          <w:lang w:val="uk-UA"/>
        </w:rPr>
        <w:t>Передано на ремонт</w:t>
      </w:r>
    </w:p>
    <w:p w:rsidR="002C0F04" w:rsidRPr="00D95CCC" w:rsidRDefault="002C0F04" w:rsidP="00E31927">
      <w:pPr>
        <w:pStyle w:val="ac"/>
        <w:numPr>
          <w:ilvl w:val="0"/>
          <w:numId w:val="28"/>
        </w:numPr>
        <w:spacing w:before="200" w:after="200"/>
        <w:rPr>
          <w:lang w:val="uk-UA"/>
        </w:rPr>
      </w:pPr>
      <w:r w:rsidRPr="00D95CCC">
        <w:rPr>
          <w:lang w:val="uk-UA"/>
        </w:rPr>
        <w:t>Завершення ремонту</w:t>
      </w:r>
    </w:p>
    <w:p w:rsidR="002C0F04" w:rsidRPr="00D95CCC" w:rsidRDefault="002C0F04" w:rsidP="00E31927">
      <w:pPr>
        <w:pStyle w:val="ac"/>
        <w:numPr>
          <w:ilvl w:val="0"/>
          <w:numId w:val="28"/>
        </w:numPr>
        <w:spacing w:before="200" w:after="200"/>
        <w:rPr>
          <w:lang w:val="uk-UA"/>
        </w:rPr>
      </w:pPr>
      <w:r w:rsidRPr="00D95CCC">
        <w:rPr>
          <w:lang w:val="uk-UA"/>
        </w:rPr>
        <w:t>Вихід з ладу</w:t>
      </w:r>
    </w:p>
    <w:p w:rsidR="002C0F04" w:rsidRPr="00D95CCC" w:rsidRDefault="002C0F04" w:rsidP="00E31927">
      <w:pPr>
        <w:pStyle w:val="ac"/>
        <w:numPr>
          <w:ilvl w:val="0"/>
          <w:numId w:val="28"/>
        </w:numPr>
        <w:spacing w:before="200" w:after="200"/>
        <w:rPr>
          <w:lang w:val="uk-UA"/>
        </w:rPr>
      </w:pPr>
      <w:r w:rsidRPr="00D95CCC">
        <w:rPr>
          <w:lang w:val="uk-UA"/>
        </w:rPr>
        <w:t>Часткова несправність</w:t>
      </w:r>
    </w:p>
    <w:p w:rsidR="002C0F04" w:rsidRPr="00D95CCC" w:rsidRDefault="002C0F04" w:rsidP="00E31927">
      <w:pPr>
        <w:pStyle w:val="ac"/>
        <w:numPr>
          <w:ilvl w:val="0"/>
          <w:numId w:val="28"/>
        </w:numPr>
        <w:spacing w:before="200" w:after="200"/>
        <w:rPr>
          <w:lang w:val="uk-UA"/>
        </w:rPr>
      </w:pPr>
      <w:r w:rsidRPr="00D95CCC">
        <w:rPr>
          <w:lang w:val="uk-UA"/>
        </w:rPr>
        <w:t>Відновлення роботи</w:t>
      </w:r>
    </w:p>
    <w:p w:rsidR="002C0F04" w:rsidRPr="00D95CCC" w:rsidRDefault="002C0F04" w:rsidP="00E31927">
      <w:pPr>
        <w:pStyle w:val="ac"/>
        <w:numPr>
          <w:ilvl w:val="0"/>
          <w:numId w:val="28"/>
        </w:numPr>
        <w:spacing w:before="200" w:after="200"/>
        <w:rPr>
          <w:lang w:val="uk-UA"/>
        </w:rPr>
      </w:pPr>
      <w:r w:rsidRPr="00D95CCC">
        <w:rPr>
          <w:lang w:val="uk-UA"/>
        </w:rPr>
        <w:t>Тимчасове перенесення</w:t>
      </w:r>
    </w:p>
    <w:p w:rsidR="002C0F04" w:rsidRPr="00D95CCC" w:rsidRDefault="002C0F04" w:rsidP="00E31927">
      <w:pPr>
        <w:pStyle w:val="ac"/>
        <w:numPr>
          <w:ilvl w:val="0"/>
          <w:numId w:val="28"/>
        </w:numPr>
        <w:spacing w:before="200" w:after="200"/>
        <w:rPr>
          <w:lang w:val="uk-UA"/>
        </w:rPr>
      </w:pPr>
      <w:r w:rsidRPr="00D95CCC">
        <w:rPr>
          <w:lang w:val="uk-UA"/>
        </w:rPr>
        <w:t>Повернення на постійне місце</w:t>
      </w:r>
    </w:p>
    <w:p w:rsidR="002C0F04" w:rsidRPr="00D95CCC" w:rsidRDefault="002C0F04" w:rsidP="002C0F04">
      <w:pPr>
        <w:rPr>
          <w:lang w:val="uk-UA"/>
        </w:rPr>
      </w:pPr>
      <w:r w:rsidRPr="00D95CCC">
        <w:rPr>
          <w:lang w:val="uk-UA"/>
        </w:rPr>
        <w:t>Для збереження внесених змін натисніть кнопку Зберегти зміни.</w:t>
      </w:r>
    </w:p>
    <w:p w:rsidR="002C0F04" w:rsidRPr="00D95CCC" w:rsidRDefault="002C0F04" w:rsidP="002C0F04">
      <w:pPr>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29"/>
        </w:numPr>
        <w:spacing w:before="200" w:after="200"/>
        <w:rPr>
          <w:lang w:val="uk-UA"/>
        </w:rPr>
      </w:pPr>
      <w:r w:rsidRPr="00D95CCC">
        <w:rPr>
          <w:lang w:val="uk-UA"/>
        </w:rPr>
        <w:t>Файл</w:t>
      </w:r>
    </w:p>
    <w:p w:rsidR="002C0F04" w:rsidRPr="00D95CCC" w:rsidRDefault="002C0F04" w:rsidP="00E31927">
      <w:pPr>
        <w:pStyle w:val="ac"/>
        <w:numPr>
          <w:ilvl w:val="2"/>
          <w:numId w:val="30"/>
        </w:numPr>
        <w:spacing w:before="200" w:after="200"/>
        <w:rPr>
          <w:lang w:val="uk-UA"/>
        </w:rPr>
      </w:pPr>
      <w:r w:rsidRPr="00D95CCC">
        <w:rPr>
          <w:lang w:val="uk-UA"/>
        </w:rPr>
        <w:t>Зберегти зміни (Ctrl+S)</w:t>
      </w:r>
    </w:p>
    <w:p w:rsidR="002C0F04" w:rsidRPr="00D95CCC" w:rsidRDefault="002C0F04" w:rsidP="00E31927">
      <w:pPr>
        <w:pStyle w:val="ac"/>
        <w:numPr>
          <w:ilvl w:val="2"/>
          <w:numId w:val="30"/>
        </w:numPr>
        <w:spacing w:before="200" w:after="200"/>
        <w:rPr>
          <w:lang w:val="uk-UA"/>
        </w:rPr>
      </w:pPr>
      <w:r w:rsidRPr="00D95CCC">
        <w:rPr>
          <w:lang w:val="uk-UA"/>
        </w:rPr>
        <w:t>Відкрити історію (Ctrl+O)</w:t>
      </w:r>
    </w:p>
    <w:p w:rsidR="002C0F04" w:rsidRPr="00D95CCC" w:rsidRDefault="002C0F04" w:rsidP="00E31927">
      <w:pPr>
        <w:pStyle w:val="ac"/>
        <w:numPr>
          <w:ilvl w:val="2"/>
          <w:numId w:val="30"/>
        </w:numPr>
        <w:spacing w:before="200" w:after="200"/>
        <w:rPr>
          <w:lang w:val="uk-UA"/>
        </w:rPr>
      </w:pPr>
      <w:r w:rsidRPr="00D95CCC">
        <w:rPr>
          <w:lang w:val="uk-UA"/>
        </w:rPr>
        <w:t>Закрити вікно (Ctrl+Q)</w:t>
      </w:r>
    </w:p>
    <w:p w:rsidR="002C0F04" w:rsidRPr="00D95CCC" w:rsidRDefault="002C0F04" w:rsidP="00E31927">
      <w:pPr>
        <w:pStyle w:val="ac"/>
        <w:numPr>
          <w:ilvl w:val="2"/>
          <w:numId w:val="30"/>
        </w:numPr>
        <w:spacing w:before="200" w:after="200"/>
        <w:rPr>
          <w:lang w:val="uk-UA"/>
        </w:rPr>
      </w:pPr>
      <w:r w:rsidRPr="00D95CCC">
        <w:rPr>
          <w:lang w:val="uk-UA"/>
        </w:rPr>
        <w:t>Вихід (Alt+F4)</w:t>
      </w:r>
    </w:p>
    <w:p w:rsidR="002C0F04" w:rsidRPr="00D95CCC" w:rsidRDefault="002C0F04" w:rsidP="00E31927">
      <w:pPr>
        <w:pStyle w:val="ac"/>
        <w:numPr>
          <w:ilvl w:val="0"/>
          <w:numId w:val="29"/>
        </w:numPr>
        <w:spacing w:before="200" w:after="200"/>
        <w:rPr>
          <w:lang w:val="uk-UA"/>
        </w:rPr>
      </w:pPr>
      <w:r w:rsidRPr="00D95CCC">
        <w:rPr>
          <w:lang w:val="uk-UA"/>
        </w:rPr>
        <w:t>Правка</w:t>
      </w:r>
    </w:p>
    <w:p w:rsidR="002C0F04" w:rsidRPr="00D95CCC" w:rsidRDefault="002C0F04" w:rsidP="00E31927">
      <w:pPr>
        <w:pStyle w:val="ac"/>
        <w:numPr>
          <w:ilvl w:val="2"/>
          <w:numId w:val="30"/>
        </w:numPr>
        <w:spacing w:before="200" w:after="200"/>
        <w:rPr>
          <w:lang w:val="uk-UA"/>
        </w:rPr>
      </w:pPr>
      <w:r w:rsidRPr="00D95CCC">
        <w:rPr>
          <w:lang w:val="uk-UA"/>
        </w:rPr>
        <w:t>Копіювати (Ctrl+C)</w:t>
      </w:r>
    </w:p>
    <w:p w:rsidR="002C0F04" w:rsidRPr="00D95CCC" w:rsidRDefault="002C0F04" w:rsidP="00E31927">
      <w:pPr>
        <w:pStyle w:val="ac"/>
        <w:numPr>
          <w:ilvl w:val="2"/>
          <w:numId w:val="30"/>
        </w:numPr>
        <w:spacing w:before="200" w:after="200"/>
        <w:rPr>
          <w:lang w:val="uk-UA"/>
        </w:rPr>
      </w:pPr>
      <w:r w:rsidRPr="00D95CCC">
        <w:rPr>
          <w:lang w:val="uk-UA"/>
        </w:rPr>
        <w:t>Вирізати (Ctrl+X)</w:t>
      </w:r>
    </w:p>
    <w:p w:rsidR="002C0F04" w:rsidRPr="00D95CCC" w:rsidRDefault="002C0F04" w:rsidP="00E31927">
      <w:pPr>
        <w:pStyle w:val="ac"/>
        <w:numPr>
          <w:ilvl w:val="2"/>
          <w:numId w:val="30"/>
        </w:numPr>
        <w:spacing w:before="200" w:after="200"/>
        <w:rPr>
          <w:lang w:val="uk-UA"/>
        </w:rPr>
      </w:pPr>
      <w:r w:rsidRPr="00D95CCC">
        <w:rPr>
          <w:lang w:val="uk-UA"/>
        </w:rPr>
        <w:t>Вставити (Ctrl+V)</w:t>
      </w:r>
    </w:p>
    <w:p w:rsidR="002C0F04" w:rsidRPr="00D95CCC" w:rsidRDefault="002C0F04" w:rsidP="00E31927">
      <w:pPr>
        <w:pStyle w:val="ac"/>
        <w:numPr>
          <w:ilvl w:val="0"/>
          <w:numId w:val="29"/>
        </w:numPr>
        <w:spacing w:before="200" w:after="200"/>
        <w:rPr>
          <w:lang w:val="uk-UA"/>
        </w:rPr>
      </w:pPr>
      <w:r w:rsidRPr="00D95CCC">
        <w:rPr>
          <w:lang w:val="uk-UA"/>
        </w:rPr>
        <w:t>Допомога</w:t>
      </w:r>
    </w:p>
    <w:p w:rsidR="002C0F04" w:rsidRPr="00D95CCC" w:rsidRDefault="002C0F04" w:rsidP="00E31927">
      <w:pPr>
        <w:pStyle w:val="ac"/>
        <w:numPr>
          <w:ilvl w:val="2"/>
          <w:numId w:val="30"/>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30"/>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57" w:name="_Toc324109683"/>
      <w:r w:rsidRPr="00D95CCC">
        <w:rPr>
          <w:lang w:val="uk-UA"/>
        </w:rPr>
        <w:t>ДОДАННЯ НОВОГО ОБЛАДНАННЯ</w:t>
      </w:r>
      <w:bookmarkEnd w:id="57"/>
    </w:p>
    <w:p w:rsidR="002C0F04" w:rsidRPr="00D95CCC" w:rsidRDefault="002C0F04" w:rsidP="002C0F04">
      <w:pPr>
        <w:ind w:firstLine="708"/>
        <w:rPr>
          <w:lang w:val="uk-UA"/>
        </w:rPr>
      </w:pPr>
      <w:r w:rsidRPr="00D95CCC">
        <w:rPr>
          <w:lang w:val="uk-UA"/>
        </w:rPr>
        <w:t>Ця форма доступна тільки для операторів та адміністраторів. В ній ви можете внести інформацію про нове обладнанню.</w:t>
      </w:r>
    </w:p>
    <w:p w:rsidR="002C0F04" w:rsidRPr="00D95CCC" w:rsidRDefault="002C0F04" w:rsidP="002C0F04">
      <w:pPr>
        <w:ind w:firstLine="360"/>
        <w:rPr>
          <w:lang w:val="uk-UA"/>
        </w:rPr>
      </w:pPr>
      <w:r w:rsidRPr="00D95CCC">
        <w:rPr>
          <w:lang w:val="uk-UA"/>
        </w:rPr>
        <w:t>Для заповнення доступні наступні загальні поля :</w:t>
      </w:r>
    </w:p>
    <w:p w:rsidR="002C0F04" w:rsidRPr="00D95CCC" w:rsidRDefault="002C0F04" w:rsidP="00E31927">
      <w:pPr>
        <w:pStyle w:val="ac"/>
        <w:numPr>
          <w:ilvl w:val="0"/>
          <w:numId w:val="31"/>
        </w:numPr>
        <w:spacing w:before="200" w:after="200"/>
        <w:rPr>
          <w:lang w:val="uk-UA"/>
        </w:rPr>
      </w:pPr>
      <w:r w:rsidRPr="00D95CCC">
        <w:rPr>
          <w:lang w:val="uk-UA"/>
        </w:rPr>
        <w:t>Обов'язкові</w:t>
      </w:r>
    </w:p>
    <w:p w:rsidR="002C0F04" w:rsidRPr="00D95CCC" w:rsidRDefault="002C0F04" w:rsidP="00E31927">
      <w:pPr>
        <w:pStyle w:val="ac"/>
        <w:numPr>
          <w:ilvl w:val="2"/>
          <w:numId w:val="32"/>
        </w:numPr>
        <w:spacing w:before="200" w:after="200"/>
        <w:rPr>
          <w:lang w:val="uk-UA"/>
        </w:rPr>
      </w:pPr>
      <w:r w:rsidRPr="00D95CCC">
        <w:rPr>
          <w:lang w:val="uk-UA"/>
        </w:rPr>
        <w:t>Інвентарний номер</w:t>
      </w:r>
    </w:p>
    <w:p w:rsidR="002C0F04" w:rsidRPr="00D95CCC" w:rsidRDefault="002C0F04" w:rsidP="00E31927">
      <w:pPr>
        <w:pStyle w:val="ac"/>
        <w:numPr>
          <w:ilvl w:val="2"/>
          <w:numId w:val="32"/>
        </w:numPr>
        <w:spacing w:before="200" w:after="200"/>
        <w:rPr>
          <w:lang w:val="uk-UA"/>
        </w:rPr>
      </w:pPr>
      <w:r w:rsidRPr="00D95CCC">
        <w:rPr>
          <w:lang w:val="uk-UA"/>
        </w:rPr>
        <w:t>Тип обладнання</w:t>
      </w:r>
    </w:p>
    <w:p w:rsidR="002C0F04" w:rsidRPr="00D95CCC" w:rsidRDefault="002C0F04" w:rsidP="00E31927">
      <w:pPr>
        <w:pStyle w:val="ac"/>
        <w:numPr>
          <w:ilvl w:val="2"/>
          <w:numId w:val="32"/>
        </w:numPr>
        <w:spacing w:before="200" w:after="200"/>
        <w:rPr>
          <w:lang w:val="uk-UA"/>
        </w:rPr>
      </w:pPr>
      <w:r w:rsidRPr="00D95CCC">
        <w:rPr>
          <w:lang w:val="uk-UA"/>
        </w:rPr>
        <w:t>Розташування</w:t>
      </w:r>
    </w:p>
    <w:p w:rsidR="002C0F04" w:rsidRPr="00D95CCC" w:rsidRDefault="002C0F04" w:rsidP="00E31927">
      <w:pPr>
        <w:pStyle w:val="ac"/>
        <w:numPr>
          <w:ilvl w:val="2"/>
          <w:numId w:val="32"/>
        </w:numPr>
        <w:spacing w:before="200" w:after="200"/>
        <w:rPr>
          <w:lang w:val="uk-UA"/>
        </w:rPr>
      </w:pPr>
      <w:r w:rsidRPr="00D95CCC">
        <w:rPr>
          <w:lang w:val="uk-UA"/>
        </w:rPr>
        <w:t>Технічний стан</w:t>
      </w:r>
    </w:p>
    <w:p w:rsidR="002C0F04" w:rsidRPr="00D95CCC" w:rsidRDefault="002C0F04" w:rsidP="00E31927">
      <w:pPr>
        <w:pStyle w:val="ac"/>
        <w:numPr>
          <w:ilvl w:val="2"/>
          <w:numId w:val="32"/>
        </w:numPr>
        <w:spacing w:before="200" w:after="200"/>
        <w:rPr>
          <w:lang w:val="uk-UA"/>
        </w:rPr>
      </w:pPr>
      <w:r w:rsidRPr="00D95CCC">
        <w:rPr>
          <w:lang w:val="uk-UA"/>
        </w:rPr>
        <w:t>Ціна</w:t>
      </w:r>
    </w:p>
    <w:p w:rsidR="002C0F04" w:rsidRPr="00D95CCC" w:rsidRDefault="002C0F04" w:rsidP="00E31927">
      <w:pPr>
        <w:pStyle w:val="ac"/>
        <w:numPr>
          <w:ilvl w:val="0"/>
          <w:numId w:val="31"/>
        </w:numPr>
        <w:spacing w:before="200" w:after="200"/>
        <w:rPr>
          <w:lang w:val="uk-UA"/>
        </w:rPr>
      </w:pPr>
      <w:r w:rsidRPr="00D95CCC">
        <w:rPr>
          <w:lang w:val="uk-UA"/>
        </w:rPr>
        <w:lastRenderedPageBreak/>
        <w:t>Опціональні</w:t>
      </w:r>
    </w:p>
    <w:p w:rsidR="002C0F04" w:rsidRPr="00D95CCC" w:rsidRDefault="002C0F04" w:rsidP="00E31927">
      <w:pPr>
        <w:pStyle w:val="ac"/>
        <w:numPr>
          <w:ilvl w:val="2"/>
          <w:numId w:val="32"/>
        </w:numPr>
        <w:spacing w:before="200" w:after="200"/>
        <w:rPr>
          <w:lang w:val="uk-UA"/>
        </w:rPr>
      </w:pPr>
      <w:r w:rsidRPr="00D95CCC">
        <w:rPr>
          <w:lang w:val="uk-UA"/>
        </w:rPr>
        <w:t>Дата купівлі</w:t>
      </w:r>
    </w:p>
    <w:p w:rsidR="002C0F04" w:rsidRPr="00D95CCC" w:rsidRDefault="002C0F04" w:rsidP="00E31927">
      <w:pPr>
        <w:pStyle w:val="ac"/>
        <w:numPr>
          <w:ilvl w:val="2"/>
          <w:numId w:val="32"/>
        </w:numPr>
        <w:spacing w:before="200" w:after="200"/>
        <w:rPr>
          <w:lang w:val="uk-UA"/>
        </w:rPr>
      </w:pPr>
      <w:r w:rsidRPr="00D95CCC">
        <w:rPr>
          <w:lang w:val="uk-UA"/>
        </w:rPr>
        <w:t>Дата розміщення</w:t>
      </w:r>
    </w:p>
    <w:p w:rsidR="002C0F04" w:rsidRPr="00D95CCC" w:rsidRDefault="002C0F04" w:rsidP="00E31927">
      <w:pPr>
        <w:pStyle w:val="ac"/>
        <w:numPr>
          <w:ilvl w:val="2"/>
          <w:numId w:val="32"/>
        </w:numPr>
        <w:spacing w:before="200" w:after="200"/>
        <w:rPr>
          <w:lang w:val="uk-UA"/>
        </w:rPr>
      </w:pPr>
      <w:r w:rsidRPr="00D95CCC">
        <w:rPr>
          <w:lang w:val="uk-UA"/>
        </w:rPr>
        <w:t>Кінець гарантії обслуговування</w:t>
      </w:r>
    </w:p>
    <w:p w:rsidR="002C0F04" w:rsidRPr="00D95CCC" w:rsidRDefault="002C0F04" w:rsidP="002C0F04">
      <w:pPr>
        <w:rPr>
          <w:lang w:val="uk-UA"/>
        </w:rPr>
      </w:pPr>
      <w:r w:rsidRPr="00D95CCC">
        <w:rPr>
          <w:noProof/>
          <w:lang w:val="uk-UA" w:eastAsia="uk-UA" w:bidi="ar-SA"/>
        </w:rPr>
        <w:drawing>
          <wp:inline distT="0" distB="0" distL="0" distR="0">
            <wp:extent cx="5975985" cy="4830262"/>
            <wp:effectExtent l="19050" t="0" r="571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75985" cy="4830262"/>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9 </w:t>
      </w:r>
      <w:r w:rsidRPr="00D95CCC">
        <w:rPr>
          <w:lang w:val="uk-UA"/>
        </w:rPr>
        <w:t xml:space="preserve"> Вікно додавання нового обладнання</w:t>
      </w:r>
    </w:p>
    <w:p w:rsidR="002C0F04" w:rsidRPr="00D95CCC" w:rsidRDefault="002C0F04" w:rsidP="002C0F04">
      <w:pPr>
        <w:ind w:firstLine="708"/>
        <w:rPr>
          <w:lang w:val="uk-UA"/>
        </w:rPr>
      </w:pPr>
      <w:r w:rsidRPr="00D95CCC">
        <w:rPr>
          <w:lang w:val="uk-UA"/>
        </w:rPr>
        <w:t>А також поля, що є унікальними для поточного типу обладнання. Для додання обладнання натисніть кнопку Додати обладнання.</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33"/>
        </w:numPr>
        <w:spacing w:before="200" w:after="200"/>
        <w:rPr>
          <w:lang w:val="uk-UA"/>
        </w:rPr>
      </w:pPr>
      <w:r w:rsidRPr="00D95CCC">
        <w:rPr>
          <w:lang w:val="uk-UA"/>
        </w:rPr>
        <w:t>Файл</w:t>
      </w:r>
    </w:p>
    <w:p w:rsidR="002C0F04" w:rsidRPr="00D95CCC" w:rsidRDefault="002C0F04" w:rsidP="00E31927">
      <w:pPr>
        <w:pStyle w:val="ac"/>
        <w:numPr>
          <w:ilvl w:val="2"/>
          <w:numId w:val="34"/>
        </w:numPr>
        <w:spacing w:before="200" w:after="200"/>
        <w:rPr>
          <w:lang w:val="uk-UA"/>
        </w:rPr>
      </w:pPr>
      <w:r w:rsidRPr="00D95CCC">
        <w:rPr>
          <w:lang w:val="uk-UA"/>
        </w:rPr>
        <w:t>Додати пристрій до бази (Ctrl+A)</w:t>
      </w:r>
    </w:p>
    <w:p w:rsidR="002C0F04" w:rsidRPr="00D95CCC" w:rsidRDefault="002C0F04" w:rsidP="00E31927">
      <w:pPr>
        <w:pStyle w:val="ac"/>
        <w:numPr>
          <w:ilvl w:val="2"/>
          <w:numId w:val="34"/>
        </w:numPr>
        <w:spacing w:before="200" w:after="200"/>
        <w:rPr>
          <w:lang w:val="uk-UA"/>
        </w:rPr>
      </w:pPr>
      <w:r w:rsidRPr="00D95CCC">
        <w:rPr>
          <w:lang w:val="uk-UA"/>
        </w:rPr>
        <w:t>Редагувати типи обладнання (Ctrl+E)</w:t>
      </w:r>
    </w:p>
    <w:p w:rsidR="002C0F04" w:rsidRPr="00D95CCC" w:rsidRDefault="002C0F04" w:rsidP="00E31927">
      <w:pPr>
        <w:pStyle w:val="ac"/>
        <w:numPr>
          <w:ilvl w:val="2"/>
          <w:numId w:val="34"/>
        </w:numPr>
        <w:spacing w:before="200" w:after="200"/>
        <w:rPr>
          <w:lang w:val="uk-UA"/>
        </w:rPr>
      </w:pPr>
      <w:r w:rsidRPr="00D95CCC">
        <w:rPr>
          <w:lang w:val="uk-UA"/>
        </w:rPr>
        <w:t>Закрити вікно (Ctrl+Q)</w:t>
      </w:r>
    </w:p>
    <w:p w:rsidR="002C0F04" w:rsidRPr="00D95CCC" w:rsidRDefault="002C0F04" w:rsidP="00E31927">
      <w:pPr>
        <w:pStyle w:val="ac"/>
        <w:numPr>
          <w:ilvl w:val="2"/>
          <w:numId w:val="34"/>
        </w:numPr>
        <w:spacing w:before="200" w:after="200"/>
        <w:rPr>
          <w:lang w:val="uk-UA"/>
        </w:rPr>
      </w:pPr>
      <w:r w:rsidRPr="00D95CCC">
        <w:rPr>
          <w:lang w:val="uk-UA"/>
        </w:rPr>
        <w:t>Вихід (Alt+F4)</w:t>
      </w:r>
    </w:p>
    <w:p w:rsidR="002C0F04" w:rsidRPr="00D95CCC" w:rsidRDefault="002C0F04" w:rsidP="00E31927">
      <w:pPr>
        <w:pStyle w:val="ac"/>
        <w:numPr>
          <w:ilvl w:val="0"/>
          <w:numId w:val="33"/>
        </w:numPr>
        <w:spacing w:before="200" w:after="200"/>
        <w:rPr>
          <w:lang w:val="uk-UA"/>
        </w:rPr>
      </w:pPr>
      <w:r w:rsidRPr="00D95CCC">
        <w:rPr>
          <w:lang w:val="uk-UA"/>
        </w:rPr>
        <w:t>Правка</w:t>
      </w:r>
    </w:p>
    <w:p w:rsidR="002C0F04" w:rsidRPr="00D95CCC" w:rsidRDefault="002C0F04" w:rsidP="00E31927">
      <w:pPr>
        <w:pStyle w:val="ac"/>
        <w:numPr>
          <w:ilvl w:val="2"/>
          <w:numId w:val="34"/>
        </w:numPr>
        <w:spacing w:before="200" w:after="200"/>
        <w:rPr>
          <w:lang w:val="uk-UA"/>
        </w:rPr>
      </w:pPr>
      <w:r w:rsidRPr="00D95CCC">
        <w:rPr>
          <w:lang w:val="uk-UA"/>
        </w:rPr>
        <w:t>Копіювати (Ctrl+C)</w:t>
      </w:r>
    </w:p>
    <w:p w:rsidR="002C0F04" w:rsidRPr="00D95CCC" w:rsidRDefault="002C0F04" w:rsidP="00E31927">
      <w:pPr>
        <w:pStyle w:val="ac"/>
        <w:numPr>
          <w:ilvl w:val="2"/>
          <w:numId w:val="34"/>
        </w:numPr>
        <w:spacing w:before="200" w:after="200"/>
        <w:rPr>
          <w:lang w:val="uk-UA"/>
        </w:rPr>
      </w:pPr>
      <w:r w:rsidRPr="00D95CCC">
        <w:rPr>
          <w:lang w:val="uk-UA"/>
        </w:rPr>
        <w:t>Вирізати (Ctrl+X)</w:t>
      </w:r>
    </w:p>
    <w:p w:rsidR="002C0F04" w:rsidRPr="00D95CCC" w:rsidRDefault="002C0F04" w:rsidP="00E31927">
      <w:pPr>
        <w:pStyle w:val="ac"/>
        <w:numPr>
          <w:ilvl w:val="2"/>
          <w:numId w:val="34"/>
        </w:numPr>
        <w:spacing w:before="200" w:after="200"/>
        <w:rPr>
          <w:lang w:val="uk-UA"/>
        </w:rPr>
      </w:pPr>
      <w:r w:rsidRPr="00D95CCC">
        <w:rPr>
          <w:lang w:val="uk-UA"/>
        </w:rPr>
        <w:t>Вставити (Ctrl+V)</w:t>
      </w:r>
    </w:p>
    <w:p w:rsidR="002C0F04" w:rsidRPr="00D95CCC" w:rsidRDefault="002C0F04" w:rsidP="00E31927">
      <w:pPr>
        <w:pStyle w:val="ac"/>
        <w:numPr>
          <w:ilvl w:val="0"/>
          <w:numId w:val="33"/>
        </w:numPr>
        <w:spacing w:before="200" w:after="200"/>
        <w:rPr>
          <w:lang w:val="uk-UA"/>
        </w:rPr>
      </w:pPr>
      <w:r w:rsidRPr="00D95CCC">
        <w:rPr>
          <w:lang w:val="uk-UA"/>
        </w:rPr>
        <w:t>Допомога</w:t>
      </w:r>
    </w:p>
    <w:p w:rsidR="002C0F04" w:rsidRPr="00D95CCC" w:rsidRDefault="002C0F04" w:rsidP="00E31927">
      <w:pPr>
        <w:pStyle w:val="ac"/>
        <w:numPr>
          <w:ilvl w:val="2"/>
          <w:numId w:val="34"/>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34"/>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58" w:name="_Toc324109684"/>
      <w:r w:rsidRPr="00D95CCC">
        <w:rPr>
          <w:lang w:val="uk-UA"/>
        </w:rPr>
        <w:lastRenderedPageBreak/>
        <w:t>РЕДАКТОР ШАБЛОНІВ ОБЛАДНАННЯ</w:t>
      </w:r>
      <w:bookmarkEnd w:id="58"/>
    </w:p>
    <w:p w:rsidR="002C0F04" w:rsidRPr="00D95CCC" w:rsidRDefault="002C0F04" w:rsidP="002C0F04">
      <w:pPr>
        <w:rPr>
          <w:lang w:val="uk-UA"/>
        </w:rPr>
      </w:pPr>
      <w:r w:rsidRPr="00D95CCC">
        <w:rPr>
          <w:noProof/>
          <w:lang w:val="uk-UA" w:eastAsia="uk-UA" w:bidi="ar-SA"/>
        </w:rPr>
        <w:drawing>
          <wp:inline distT="0" distB="0" distL="0" distR="0">
            <wp:extent cx="5906325" cy="5534798"/>
            <wp:effectExtent l="0" t="0" r="0" b="889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06325" cy="5534798"/>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10 </w:t>
      </w:r>
      <w:r w:rsidRPr="00D95CCC">
        <w:rPr>
          <w:lang w:val="uk-UA"/>
        </w:rPr>
        <w:t xml:space="preserve"> Вікно редагування шаблонів обладнання</w:t>
      </w:r>
    </w:p>
    <w:p w:rsidR="002C0F04" w:rsidRPr="00D95CCC" w:rsidRDefault="002C0F04" w:rsidP="002C0F04">
      <w:pPr>
        <w:ind w:firstLine="708"/>
        <w:rPr>
          <w:lang w:val="uk-UA"/>
        </w:rPr>
      </w:pPr>
      <w:r w:rsidRPr="00D95CCC">
        <w:rPr>
          <w:lang w:val="uk-UA"/>
        </w:rPr>
        <w:t xml:space="preserve">Ця форма доступна тільки для операторів  та  адміністраторів. Ви можете редагувати вже існуючий тип, вибравши його з випадаючого списку, а потім натиснути кнопку Вибрати, або створити новий натиснувши кнопку Створити новий тип. У випадку натискання кнопки Створити новий тип відкриється вікно, в яке необхідно ввести назву типу. </w:t>
      </w:r>
    </w:p>
    <w:p w:rsidR="002C0F04" w:rsidRPr="00D95CCC" w:rsidRDefault="002C0F04" w:rsidP="002C0F04">
      <w:pPr>
        <w:ind w:firstLine="708"/>
        <w:rPr>
          <w:lang w:val="uk-UA"/>
        </w:rPr>
      </w:pPr>
      <w:r w:rsidRPr="00D95CCC">
        <w:rPr>
          <w:lang w:val="uk-UA"/>
        </w:rPr>
        <w:t>Після цього ви можете вводити або редагувати атрибути в таблиці атрибутів. Для кожного атрибуту вводиться його назва, а також відмічається прапорцем  чи є він обов'язковим.</w:t>
      </w:r>
    </w:p>
    <w:p w:rsidR="002C0F04" w:rsidRPr="00D95CCC" w:rsidRDefault="002C0F04" w:rsidP="002C0F04">
      <w:pPr>
        <w:ind w:firstLine="708"/>
        <w:rPr>
          <w:lang w:val="uk-UA"/>
        </w:rPr>
      </w:pPr>
      <w:r w:rsidRPr="00D95CCC">
        <w:rPr>
          <w:lang w:val="uk-UA"/>
        </w:rPr>
        <w:t>Знизу форми доступні наступні кнопки для виконання відповідних дій :</w:t>
      </w:r>
    </w:p>
    <w:p w:rsidR="002C0F04" w:rsidRPr="00D95CCC" w:rsidRDefault="002C0F04" w:rsidP="00E31927">
      <w:pPr>
        <w:pStyle w:val="ac"/>
        <w:numPr>
          <w:ilvl w:val="0"/>
          <w:numId w:val="33"/>
        </w:numPr>
        <w:spacing w:before="200" w:after="200"/>
        <w:rPr>
          <w:lang w:val="uk-UA"/>
        </w:rPr>
      </w:pPr>
      <w:r w:rsidRPr="00D95CCC">
        <w:rPr>
          <w:lang w:val="uk-UA"/>
        </w:rPr>
        <w:t>Зберегти зміни</w:t>
      </w:r>
    </w:p>
    <w:p w:rsidR="002C0F04" w:rsidRPr="00D95CCC" w:rsidRDefault="002C0F04" w:rsidP="00E31927">
      <w:pPr>
        <w:pStyle w:val="ac"/>
        <w:numPr>
          <w:ilvl w:val="0"/>
          <w:numId w:val="33"/>
        </w:numPr>
        <w:spacing w:before="200" w:after="200"/>
        <w:rPr>
          <w:lang w:val="uk-UA"/>
        </w:rPr>
      </w:pPr>
      <w:r w:rsidRPr="00D95CCC">
        <w:rPr>
          <w:lang w:val="uk-UA"/>
        </w:rPr>
        <w:t>Відхилити зміни</w:t>
      </w:r>
    </w:p>
    <w:p w:rsidR="002C0F04" w:rsidRPr="00D95CCC" w:rsidRDefault="002C0F04" w:rsidP="00E31927">
      <w:pPr>
        <w:pStyle w:val="ac"/>
        <w:numPr>
          <w:ilvl w:val="0"/>
          <w:numId w:val="33"/>
        </w:numPr>
        <w:spacing w:before="200" w:after="200"/>
        <w:rPr>
          <w:lang w:val="uk-UA"/>
        </w:rPr>
      </w:pPr>
      <w:r w:rsidRPr="00D95CCC">
        <w:rPr>
          <w:lang w:val="uk-UA"/>
        </w:rPr>
        <w:t>Видалити тип</w:t>
      </w:r>
    </w:p>
    <w:p w:rsidR="002C0F04" w:rsidRPr="00D95CCC" w:rsidRDefault="002C0F04" w:rsidP="002C0F04">
      <w:pPr>
        <w:ind w:firstLine="360"/>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35"/>
        </w:numPr>
        <w:spacing w:before="200" w:after="200"/>
        <w:rPr>
          <w:lang w:val="uk-UA"/>
        </w:rPr>
      </w:pPr>
      <w:r w:rsidRPr="00D95CCC">
        <w:rPr>
          <w:lang w:val="uk-UA"/>
        </w:rPr>
        <w:t>Файл</w:t>
      </w:r>
    </w:p>
    <w:p w:rsidR="002C0F04" w:rsidRPr="00D95CCC" w:rsidRDefault="002C0F04" w:rsidP="00E31927">
      <w:pPr>
        <w:pStyle w:val="ac"/>
        <w:numPr>
          <w:ilvl w:val="2"/>
          <w:numId w:val="36"/>
        </w:numPr>
        <w:spacing w:before="200" w:after="200"/>
        <w:rPr>
          <w:lang w:val="uk-UA"/>
        </w:rPr>
      </w:pPr>
      <w:r w:rsidRPr="00D95CCC">
        <w:rPr>
          <w:lang w:val="uk-UA"/>
        </w:rPr>
        <w:lastRenderedPageBreak/>
        <w:t>Створити новий тип (Ctrl+N)</w:t>
      </w:r>
    </w:p>
    <w:p w:rsidR="002C0F04" w:rsidRPr="00D95CCC" w:rsidRDefault="002C0F04" w:rsidP="00E31927">
      <w:pPr>
        <w:pStyle w:val="ac"/>
        <w:numPr>
          <w:ilvl w:val="2"/>
          <w:numId w:val="36"/>
        </w:numPr>
        <w:spacing w:before="200" w:after="200"/>
        <w:rPr>
          <w:lang w:val="uk-UA"/>
        </w:rPr>
      </w:pPr>
      <w:r w:rsidRPr="00D95CCC">
        <w:rPr>
          <w:lang w:val="uk-UA"/>
        </w:rPr>
        <w:t>Зберегти зміни (Ctrl+S)</w:t>
      </w:r>
    </w:p>
    <w:p w:rsidR="002C0F04" w:rsidRPr="00D95CCC" w:rsidRDefault="002C0F04" w:rsidP="00E31927">
      <w:pPr>
        <w:pStyle w:val="ac"/>
        <w:numPr>
          <w:ilvl w:val="2"/>
          <w:numId w:val="36"/>
        </w:numPr>
        <w:spacing w:before="200" w:after="200"/>
        <w:rPr>
          <w:lang w:val="uk-UA"/>
        </w:rPr>
      </w:pPr>
      <w:r w:rsidRPr="00D95CCC">
        <w:rPr>
          <w:lang w:val="uk-UA"/>
        </w:rPr>
        <w:t>Відхилити зміни (Ctrl+R)</w:t>
      </w:r>
    </w:p>
    <w:p w:rsidR="002C0F04" w:rsidRPr="00D95CCC" w:rsidRDefault="002C0F04" w:rsidP="00E31927">
      <w:pPr>
        <w:pStyle w:val="ac"/>
        <w:numPr>
          <w:ilvl w:val="2"/>
          <w:numId w:val="36"/>
        </w:numPr>
        <w:spacing w:before="200" w:after="200"/>
        <w:rPr>
          <w:lang w:val="uk-UA"/>
        </w:rPr>
      </w:pPr>
      <w:r w:rsidRPr="00D95CCC">
        <w:rPr>
          <w:lang w:val="uk-UA"/>
        </w:rPr>
        <w:t>Видалити тип (Ctrl+D)</w:t>
      </w:r>
    </w:p>
    <w:p w:rsidR="002C0F04" w:rsidRPr="00D95CCC" w:rsidRDefault="002C0F04" w:rsidP="00E31927">
      <w:pPr>
        <w:pStyle w:val="ac"/>
        <w:numPr>
          <w:ilvl w:val="2"/>
          <w:numId w:val="36"/>
        </w:numPr>
        <w:spacing w:before="200" w:after="200"/>
        <w:rPr>
          <w:lang w:val="uk-UA"/>
        </w:rPr>
      </w:pPr>
      <w:r w:rsidRPr="00D95CCC">
        <w:rPr>
          <w:lang w:val="uk-UA"/>
        </w:rPr>
        <w:t>Закрити вікно (Ctrl+Q)</w:t>
      </w:r>
    </w:p>
    <w:p w:rsidR="002C0F04" w:rsidRPr="00D95CCC" w:rsidRDefault="002C0F04" w:rsidP="00E31927">
      <w:pPr>
        <w:pStyle w:val="ac"/>
        <w:numPr>
          <w:ilvl w:val="2"/>
          <w:numId w:val="36"/>
        </w:numPr>
        <w:spacing w:before="200" w:after="200"/>
        <w:rPr>
          <w:lang w:val="uk-UA"/>
        </w:rPr>
      </w:pPr>
      <w:r w:rsidRPr="00D95CCC">
        <w:rPr>
          <w:lang w:val="uk-UA"/>
        </w:rPr>
        <w:t>Вихід (Alt+F4)</w:t>
      </w:r>
    </w:p>
    <w:p w:rsidR="002C0F04" w:rsidRPr="00D95CCC" w:rsidRDefault="002C0F04" w:rsidP="00E31927">
      <w:pPr>
        <w:pStyle w:val="ac"/>
        <w:numPr>
          <w:ilvl w:val="0"/>
          <w:numId w:val="35"/>
        </w:numPr>
        <w:spacing w:before="200" w:after="200"/>
        <w:rPr>
          <w:lang w:val="uk-UA"/>
        </w:rPr>
      </w:pPr>
      <w:r w:rsidRPr="00D95CCC">
        <w:rPr>
          <w:lang w:val="uk-UA"/>
        </w:rPr>
        <w:t>Правка</w:t>
      </w:r>
    </w:p>
    <w:p w:rsidR="002C0F04" w:rsidRPr="00D95CCC" w:rsidRDefault="002C0F04" w:rsidP="00E31927">
      <w:pPr>
        <w:pStyle w:val="ac"/>
        <w:numPr>
          <w:ilvl w:val="2"/>
          <w:numId w:val="36"/>
        </w:numPr>
        <w:spacing w:before="200" w:after="200"/>
        <w:rPr>
          <w:lang w:val="uk-UA"/>
        </w:rPr>
      </w:pPr>
      <w:r w:rsidRPr="00D95CCC">
        <w:rPr>
          <w:lang w:val="uk-UA"/>
        </w:rPr>
        <w:t>Копіювати (Ctrl+C)</w:t>
      </w:r>
    </w:p>
    <w:p w:rsidR="002C0F04" w:rsidRPr="00D95CCC" w:rsidRDefault="002C0F04" w:rsidP="00E31927">
      <w:pPr>
        <w:pStyle w:val="ac"/>
        <w:numPr>
          <w:ilvl w:val="2"/>
          <w:numId w:val="36"/>
        </w:numPr>
        <w:spacing w:before="200" w:after="200"/>
        <w:rPr>
          <w:lang w:val="uk-UA"/>
        </w:rPr>
      </w:pPr>
      <w:r w:rsidRPr="00D95CCC">
        <w:rPr>
          <w:lang w:val="uk-UA"/>
        </w:rPr>
        <w:t>Вирізати (Ctrl+X)</w:t>
      </w:r>
    </w:p>
    <w:p w:rsidR="002C0F04" w:rsidRPr="00D95CCC" w:rsidRDefault="002C0F04" w:rsidP="00E31927">
      <w:pPr>
        <w:pStyle w:val="ac"/>
        <w:numPr>
          <w:ilvl w:val="2"/>
          <w:numId w:val="36"/>
        </w:numPr>
        <w:spacing w:before="200" w:after="200"/>
        <w:rPr>
          <w:lang w:val="uk-UA"/>
        </w:rPr>
      </w:pPr>
      <w:r w:rsidRPr="00D95CCC">
        <w:rPr>
          <w:lang w:val="uk-UA"/>
        </w:rPr>
        <w:t>Вставити (Ctrl+V)</w:t>
      </w:r>
    </w:p>
    <w:p w:rsidR="002C0F04" w:rsidRPr="00D95CCC" w:rsidRDefault="002C0F04" w:rsidP="00E31927">
      <w:pPr>
        <w:pStyle w:val="ac"/>
        <w:numPr>
          <w:ilvl w:val="0"/>
          <w:numId w:val="35"/>
        </w:numPr>
        <w:spacing w:before="200" w:after="200"/>
        <w:rPr>
          <w:lang w:val="uk-UA"/>
        </w:rPr>
      </w:pPr>
      <w:r w:rsidRPr="00D95CCC">
        <w:rPr>
          <w:lang w:val="uk-UA"/>
        </w:rPr>
        <w:t>Допомога</w:t>
      </w:r>
    </w:p>
    <w:p w:rsidR="002C0F04" w:rsidRPr="00D95CCC" w:rsidRDefault="002C0F04" w:rsidP="00E31927">
      <w:pPr>
        <w:pStyle w:val="ac"/>
        <w:numPr>
          <w:ilvl w:val="2"/>
          <w:numId w:val="36"/>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36"/>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59" w:name="_Toc324109685"/>
      <w:r w:rsidRPr="00D95CCC">
        <w:rPr>
          <w:lang w:val="uk-UA"/>
        </w:rPr>
        <w:t>РОЗКЛАД ПРОФІЛАКТИК</w:t>
      </w:r>
      <w:bookmarkEnd w:id="59"/>
    </w:p>
    <w:p w:rsidR="002C0F04" w:rsidRPr="00D95CCC" w:rsidRDefault="002C0F04" w:rsidP="002C0F04">
      <w:pPr>
        <w:rPr>
          <w:lang w:val="uk-UA"/>
        </w:rPr>
      </w:pPr>
      <w:r w:rsidRPr="00D95CCC">
        <w:rPr>
          <w:noProof/>
          <w:lang w:val="uk-UA" w:eastAsia="uk-UA" w:bidi="ar-SA"/>
        </w:rPr>
        <w:drawing>
          <wp:inline distT="0" distB="0" distL="0" distR="0">
            <wp:extent cx="5975985" cy="3314412"/>
            <wp:effectExtent l="19050" t="0" r="571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75985" cy="3314412"/>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11 </w:t>
      </w:r>
      <w:r w:rsidRPr="00D95CCC">
        <w:rPr>
          <w:lang w:val="uk-UA"/>
        </w:rPr>
        <w:t xml:space="preserve"> Вікно розкладу профілактичних робіт</w:t>
      </w:r>
    </w:p>
    <w:p w:rsidR="002C0F04" w:rsidRPr="00D95CCC" w:rsidRDefault="002C0F04" w:rsidP="002C0F04">
      <w:pPr>
        <w:ind w:firstLine="708"/>
        <w:rPr>
          <w:lang w:val="uk-UA"/>
        </w:rPr>
      </w:pPr>
      <w:r w:rsidRPr="00D95CCC">
        <w:rPr>
          <w:lang w:val="uk-UA"/>
        </w:rPr>
        <w:t>На цій формі ви можете переглянути таблицю з розкладом профілактик, включаючи інформацію про відповідального за проведення профілактики, день проведення профілактики, пару проведення профілактики та дату останньої профілактики.</w:t>
      </w:r>
    </w:p>
    <w:p w:rsidR="002C0F04" w:rsidRPr="00D95CCC" w:rsidRDefault="002C0F04" w:rsidP="002C0F04">
      <w:pPr>
        <w:ind w:firstLine="708"/>
        <w:rPr>
          <w:lang w:val="uk-UA"/>
        </w:rPr>
      </w:pPr>
      <w:r w:rsidRPr="00D95CCC">
        <w:rPr>
          <w:lang w:val="uk-UA"/>
        </w:rPr>
        <w:t>У випадку, якщо ви зайшли з правами адміністратора, ви можете редагувати інформацію в таблиці. Для цього спочатку необхідно зняти прапорець «Заблокувати ввід». Поля День профілактики та Пара представлені як випадаючі списки, поле Відповідальний представлене як текстовий рядок. Для збереження внесених змін необхідно натиснути кнопку Зберегти зміни.</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37"/>
        </w:numPr>
        <w:spacing w:before="200" w:after="200"/>
        <w:rPr>
          <w:lang w:val="uk-UA"/>
        </w:rPr>
      </w:pPr>
      <w:r w:rsidRPr="00D95CCC">
        <w:rPr>
          <w:lang w:val="uk-UA"/>
        </w:rPr>
        <w:t>Файл</w:t>
      </w:r>
    </w:p>
    <w:p w:rsidR="002C0F04" w:rsidRPr="00D95CCC" w:rsidRDefault="002C0F04" w:rsidP="00E31927">
      <w:pPr>
        <w:pStyle w:val="ac"/>
        <w:numPr>
          <w:ilvl w:val="2"/>
          <w:numId w:val="38"/>
        </w:numPr>
        <w:spacing w:before="200" w:after="200"/>
        <w:rPr>
          <w:lang w:val="uk-UA"/>
        </w:rPr>
      </w:pPr>
      <w:r w:rsidRPr="00D95CCC">
        <w:rPr>
          <w:lang w:val="uk-UA"/>
        </w:rPr>
        <w:t>Зберегти зміни (Ctrl+S)</w:t>
      </w:r>
    </w:p>
    <w:p w:rsidR="002C0F04" w:rsidRPr="00D95CCC" w:rsidRDefault="002C0F04" w:rsidP="00E31927">
      <w:pPr>
        <w:pStyle w:val="ac"/>
        <w:numPr>
          <w:ilvl w:val="2"/>
          <w:numId w:val="38"/>
        </w:numPr>
        <w:spacing w:before="200" w:after="200"/>
        <w:rPr>
          <w:lang w:val="uk-UA"/>
        </w:rPr>
      </w:pPr>
      <w:r w:rsidRPr="00D95CCC">
        <w:rPr>
          <w:lang w:val="uk-UA"/>
        </w:rPr>
        <w:t>Закрити вікно (Ctrl+Q)</w:t>
      </w:r>
    </w:p>
    <w:p w:rsidR="002C0F04" w:rsidRPr="00D95CCC" w:rsidRDefault="002C0F04" w:rsidP="00E31927">
      <w:pPr>
        <w:pStyle w:val="ac"/>
        <w:numPr>
          <w:ilvl w:val="2"/>
          <w:numId w:val="38"/>
        </w:numPr>
        <w:spacing w:before="200" w:after="200"/>
        <w:rPr>
          <w:lang w:val="uk-UA"/>
        </w:rPr>
      </w:pPr>
      <w:r w:rsidRPr="00D95CCC">
        <w:rPr>
          <w:lang w:val="uk-UA"/>
        </w:rPr>
        <w:t>Вихід (Alt+F4)</w:t>
      </w:r>
    </w:p>
    <w:p w:rsidR="002C0F04" w:rsidRPr="00D95CCC" w:rsidRDefault="002C0F04" w:rsidP="00E31927">
      <w:pPr>
        <w:pStyle w:val="ac"/>
        <w:numPr>
          <w:ilvl w:val="0"/>
          <w:numId w:val="37"/>
        </w:numPr>
        <w:spacing w:before="200" w:after="200"/>
        <w:rPr>
          <w:lang w:val="uk-UA"/>
        </w:rPr>
      </w:pPr>
      <w:r w:rsidRPr="00D95CCC">
        <w:rPr>
          <w:lang w:val="uk-UA"/>
        </w:rPr>
        <w:lastRenderedPageBreak/>
        <w:t>Правка</w:t>
      </w:r>
    </w:p>
    <w:p w:rsidR="002C0F04" w:rsidRPr="00D95CCC" w:rsidRDefault="002C0F04" w:rsidP="00E31927">
      <w:pPr>
        <w:pStyle w:val="ac"/>
        <w:numPr>
          <w:ilvl w:val="2"/>
          <w:numId w:val="38"/>
        </w:numPr>
        <w:spacing w:before="200" w:after="200"/>
        <w:rPr>
          <w:lang w:val="uk-UA"/>
        </w:rPr>
      </w:pPr>
      <w:r w:rsidRPr="00D95CCC">
        <w:rPr>
          <w:lang w:val="uk-UA"/>
        </w:rPr>
        <w:t>Копіювати (Ctrl+C)</w:t>
      </w:r>
    </w:p>
    <w:p w:rsidR="002C0F04" w:rsidRPr="00D95CCC" w:rsidRDefault="002C0F04" w:rsidP="00E31927">
      <w:pPr>
        <w:pStyle w:val="ac"/>
        <w:numPr>
          <w:ilvl w:val="2"/>
          <w:numId w:val="38"/>
        </w:numPr>
        <w:spacing w:before="200" w:after="200"/>
        <w:rPr>
          <w:lang w:val="uk-UA"/>
        </w:rPr>
      </w:pPr>
      <w:r w:rsidRPr="00D95CCC">
        <w:rPr>
          <w:lang w:val="uk-UA"/>
        </w:rPr>
        <w:t>Вирізати (Ctrl+X)</w:t>
      </w:r>
    </w:p>
    <w:p w:rsidR="002C0F04" w:rsidRPr="00D95CCC" w:rsidRDefault="002C0F04" w:rsidP="00E31927">
      <w:pPr>
        <w:pStyle w:val="ac"/>
        <w:numPr>
          <w:ilvl w:val="2"/>
          <w:numId w:val="38"/>
        </w:numPr>
        <w:spacing w:before="200" w:after="200"/>
        <w:rPr>
          <w:lang w:val="uk-UA"/>
        </w:rPr>
      </w:pPr>
      <w:r w:rsidRPr="00D95CCC">
        <w:rPr>
          <w:lang w:val="uk-UA"/>
        </w:rPr>
        <w:t>Вставити (Ctrl+V)</w:t>
      </w:r>
    </w:p>
    <w:p w:rsidR="002C0F04" w:rsidRPr="00D95CCC" w:rsidRDefault="002C0F04" w:rsidP="00E31927">
      <w:pPr>
        <w:pStyle w:val="ac"/>
        <w:numPr>
          <w:ilvl w:val="0"/>
          <w:numId w:val="37"/>
        </w:numPr>
        <w:spacing w:before="200" w:after="200"/>
        <w:rPr>
          <w:lang w:val="uk-UA"/>
        </w:rPr>
      </w:pPr>
      <w:r w:rsidRPr="00D95CCC">
        <w:rPr>
          <w:lang w:val="uk-UA"/>
        </w:rPr>
        <w:t>Допомога</w:t>
      </w:r>
    </w:p>
    <w:p w:rsidR="002C0F04" w:rsidRPr="00D95CCC" w:rsidRDefault="002C0F04" w:rsidP="00E31927">
      <w:pPr>
        <w:pStyle w:val="ac"/>
        <w:numPr>
          <w:ilvl w:val="2"/>
          <w:numId w:val="38"/>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38"/>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60" w:name="_Toc324109686"/>
      <w:r w:rsidRPr="00D95CCC">
        <w:rPr>
          <w:lang w:val="uk-UA"/>
        </w:rPr>
        <w:t>ПРОВЕДЕННЯ ПРОФІЛАКТИКИ</w:t>
      </w:r>
      <w:bookmarkEnd w:id="60"/>
    </w:p>
    <w:p w:rsidR="002C0F04" w:rsidRPr="00D95CCC" w:rsidRDefault="002C0F04" w:rsidP="002C0F04">
      <w:pPr>
        <w:rPr>
          <w:lang w:val="uk-UA"/>
        </w:rPr>
      </w:pPr>
      <w:r w:rsidRPr="00D95CCC">
        <w:rPr>
          <w:noProof/>
          <w:lang w:val="uk-UA" w:eastAsia="uk-UA" w:bidi="ar-SA"/>
        </w:rPr>
        <w:drawing>
          <wp:inline distT="0" distB="0" distL="0" distR="0">
            <wp:extent cx="5975985" cy="4136505"/>
            <wp:effectExtent l="19050" t="0" r="571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75985" cy="4136505"/>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12 </w:t>
      </w:r>
      <w:r w:rsidRPr="00D95CCC">
        <w:rPr>
          <w:lang w:val="uk-UA"/>
        </w:rPr>
        <w:t xml:space="preserve"> Вікно проведення профілактичних робіт</w:t>
      </w:r>
    </w:p>
    <w:p w:rsidR="002C0F04" w:rsidRPr="00D95CCC" w:rsidRDefault="002C0F04" w:rsidP="002C0F04">
      <w:pPr>
        <w:ind w:firstLine="708"/>
        <w:rPr>
          <w:lang w:val="uk-UA"/>
        </w:rPr>
      </w:pPr>
      <w:r w:rsidRPr="00D95CCC">
        <w:rPr>
          <w:lang w:val="uk-UA"/>
        </w:rPr>
        <w:t>Ця форма є доступною лише для адміністратора. В ній він може проводити профілактику в обраній аудиторії. Для цього необхідно спочатку ввести ім'я у поле Відповідальний, вибрати аудиторію з випадаючого списку Аудиторія, після чого натиснути кнопку Розпочати. Після цього таблиця обладнання буде заповнена інформацією про обладнання у відповідній аудиторії. Якщо необхідно відмітити певні зміни в стані обладнання, адміністратор може відкрити вікно Редагування обладнання, зробивши подвійний клік на відповідному обладнанні в таблиці, або виділивши в таблиці певну кількість елементів і натиснувши кнопку Редагувати виділене.</w:t>
      </w:r>
    </w:p>
    <w:p w:rsidR="002C0F04" w:rsidRPr="00D95CCC" w:rsidRDefault="002C0F04" w:rsidP="002C0F04">
      <w:pPr>
        <w:ind w:firstLine="708"/>
        <w:rPr>
          <w:lang w:val="uk-UA"/>
        </w:rPr>
      </w:pPr>
      <w:r w:rsidRPr="00D95CCC">
        <w:rPr>
          <w:lang w:val="uk-UA"/>
        </w:rPr>
        <w:t>Після проведення профілактики необхідно натиснути кнопку Завершити профілактику, для того щоб зберегти звіт по профілактиці.</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39"/>
        </w:numPr>
        <w:spacing w:before="200" w:after="200"/>
        <w:rPr>
          <w:lang w:val="uk-UA"/>
        </w:rPr>
      </w:pPr>
      <w:r w:rsidRPr="00D95CCC">
        <w:rPr>
          <w:lang w:val="uk-UA"/>
        </w:rPr>
        <w:t>Файл</w:t>
      </w:r>
    </w:p>
    <w:p w:rsidR="002C0F04" w:rsidRPr="00D95CCC" w:rsidRDefault="002C0F04" w:rsidP="00E31927">
      <w:pPr>
        <w:pStyle w:val="ac"/>
        <w:numPr>
          <w:ilvl w:val="2"/>
          <w:numId w:val="40"/>
        </w:numPr>
        <w:spacing w:before="200" w:after="200"/>
        <w:rPr>
          <w:lang w:val="uk-UA"/>
        </w:rPr>
      </w:pPr>
      <w:r w:rsidRPr="00D95CCC">
        <w:rPr>
          <w:lang w:val="uk-UA"/>
        </w:rPr>
        <w:t>Розпочати профілактику (Ctrl+W)</w:t>
      </w:r>
    </w:p>
    <w:p w:rsidR="002C0F04" w:rsidRPr="00D95CCC" w:rsidRDefault="002C0F04" w:rsidP="00E31927">
      <w:pPr>
        <w:pStyle w:val="ac"/>
        <w:numPr>
          <w:ilvl w:val="2"/>
          <w:numId w:val="40"/>
        </w:numPr>
        <w:spacing w:before="200" w:after="200"/>
        <w:rPr>
          <w:lang w:val="uk-UA"/>
        </w:rPr>
      </w:pPr>
      <w:r w:rsidRPr="00D95CCC">
        <w:rPr>
          <w:lang w:val="uk-UA"/>
        </w:rPr>
        <w:t>Завершити профілактику (Ctrl+S)</w:t>
      </w:r>
    </w:p>
    <w:p w:rsidR="002C0F04" w:rsidRPr="00D95CCC" w:rsidRDefault="002C0F04" w:rsidP="00E31927">
      <w:pPr>
        <w:pStyle w:val="ac"/>
        <w:numPr>
          <w:ilvl w:val="2"/>
          <w:numId w:val="40"/>
        </w:numPr>
        <w:spacing w:before="200" w:after="200"/>
        <w:rPr>
          <w:lang w:val="uk-UA"/>
        </w:rPr>
      </w:pPr>
      <w:r w:rsidRPr="00D95CCC">
        <w:rPr>
          <w:lang w:val="uk-UA"/>
        </w:rPr>
        <w:lastRenderedPageBreak/>
        <w:t>Закрити вікно (Ctrl+Q)</w:t>
      </w:r>
    </w:p>
    <w:p w:rsidR="002C0F04" w:rsidRPr="00D95CCC" w:rsidRDefault="002C0F04" w:rsidP="00E31927">
      <w:pPr>
        <w:pStyle w:val="ac"/>
        <w:numPr>
          <w:ilvl w:val="2"/>
          <w:numId w:val="40"/>
        </w:numPr>
        <w:spacing w:before="200" w:after="200"/>
        <w:rPr>
          <w:lang w:val="uk-UA"/>
        </w:rPr>
      </w:pPr>
      <w:r w:rsidRPr="00D95CCC">
        <w:rPr>
          <w:lang w:val="uk-UA"/>
        </w:rPr>
        <w:t>Вихід (Alt+F4)</w:t>
      </w:r>
    </w:p>
    <w:p w:rsidR="002C0F04" w:rsidRPr="00D95CCC" w:rsidRDefault="002C0F04" w:rsidP="00E31927">
      <w:pPr>
        <w:pStyle w:val="ac"/>
        <w:numPr>
          <w:ilvl w:val="0"/>
          <w:numId w:val="39"/>
        </w:numPr>
        <w:spacing w:before="200" w:after="200"/>
        <w:rPr>
          <w:lang w:val="uk-UA"/>
        </w:rPr>
      </w:pPr>
      <w:r w:rsidRPr="00D95CCC">
        <w:rPr>
          <w:lang w:val="uk-UA"/>
        </w:rPr>
        <w:t>Правка</w:t>
      </w:r>
    </w:p>
    <w:p w:rsidR="002C0F04" w:rsidRPr="00D95CCC" w:rsidRDefault="002C0F04" w:rsidP="00E31927">
      <w:pPr>
        <w:pStyle w:val="ac"/>
        <w:numPr>
          <w:ilvl w:val="2"/>
          <w:numId w:val="40"/>
        </w:numPr>
        <w:spacing w:before="200" w:after="200"/>
        <w:rPr>
          <w:lang w:val="uk-UA"/>
        </w:rPr>
      </w:pPr>
      <w:r w:rsidRPr="00D95CCC">
        <w:rPr>
          <w:lang w:val="uk-UA"/>
        </w:rPr>
        <w:t>Копіювати (Ctrl+C)</w:t>
      </w:r>
    </w:p>
    <w:p w:rsidR="002C0F04" w:rsidRPr="00D95CCC" w:rsidRDefault="002C0F04" w:rsidP="00E31927">
      <w:pPr>
        <w:pStyle w:val="ac"/>
        <w:numPr>
          <w:ilvl w:val="2"/>
          <w:numId w:val="40"/>
        </w:numPr>
        <w:spacing w:before="200" w:after="200"/>
        <w:rPr>
          <w:lang w:val="uk-UA"/>
        </w:rPr>
      </w:pPr>
      <w:r w:rsidRPr="00D95CCC">
        <w:rPr>
          <w:lang w:val="uk-UA"/>
        </w:rPr>
        <w:t>Вирізати (Ctrl+X)</w:t>
      </w:r>
    </w:p>
    <w:p w:rsidR="002C0F04" w:rsidRPr="00D95CCC" w:rsidRDefault="002C0F04" w:rsidP="00E31927">
      <w:pPr>
        <w:pStyle w:val="ac"/>
        <w:numPr>
          <w:ilvl w:val="2"/>
          <w:numId w:val="40"/>
        </w:numPr>
        <w:spacing w:before="200" w:after="200"/>
        <w:rPr>
          <w:lang w:val="uk-UA"/>
        </w:rPr>
      </w:pPr>
      <w:r w:rsidRPr="00D95CCC">
        <w:rPr>
          <w:lang w:val="uk-UA"/>
        </w:rPr>
        <w:t>Вставити (Ctrl+V)</w:t>
      </w:r>
    </w:p>
    <w:p w:rsidR="002C0F04" w:rsidRPr="00D95CCC" w:rsidRDefault="002C0F04" w:rsidP="00E31927">
      <w:pPr>
        <w:pStyle w:val="ac"/>
        <w:numPr>
          <w:ilvl w:val="0"/>
          <w:numId w:val="39"/>
        </w:numPr>
        <w:spacing w:before="200" w:after="200"/>
        <w:rPr>
          <w:lang w:val="uk-UA"/>
        </w:rPr>
      </w:pPr>
      <w:r w:rsidRPr="00D95CCC">
        <w:rPr>
          <w:lang w:val="uk-UA"/>
        </w:rPr>
        <w:t>Допомога</w:t>
      </w:r>
    </w:p>
    <w:p w:rsidR="002C0F04" w:rsidRPr="00D95CCC" w:rsidRDefault="002C0F04" w:rsidP="00E31927">
      <w:pPr>
        <w:pStyle w:val="ac"/>
        <w:numPr>
          <w:ilvl w:val="2"/>
          <w:numId w:val="40"/>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40"/>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61" w:name="_Toc324109687"/>
      <w:r w:rsidRPr="00D95CCC">
        <w:rPr>
          <w:lang w:val="uk-UA"/>
        </w:rPr>
        <w:t>ЗБЕРЕЖЕННЯ ЗВІТУ</w:t>
      </w:r>
      <w:bookmarkEnd w:id="61"/>
    </w:p>
    <w:p w:rsidR="002C0F04" w:rsidRPr="00D95CCC" w:rsidRDefault="002C0F04" w:rsidP="002C0F04">
      <w:pPr>
        <w:rPr>
          <w:lang w:val="uk-UA"/>
        </w:rPr>
      </w:pPr>
      <w:r w:rsidRPr="00D95CCC">
        <w:rPr>
          <w:noProof/>
          <w:lang w:val="uk-UA" w:eastAsia="uk-UA" w:bidi="ar-SA"/>
        </w:rPr>
        <w:drawing>
          <wp:inline distT="0" distB="0" distL="0" distR="0">
            <wp:extent cx="5975985" cy="3894093"/>
            <wp:effectExtent l="19050" t="0" r="571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75985" cy="3894093"/>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13 </w:t>
      </w:r>
      <w:r w:rsidRPr="00D95CCC">
        <w:rPr>
          <w:lang w:val="uk-UA"/>
        </w:rPr>
        <w:t xml:space="preserve"> Вікно збереження звіту про профілактичну роботу</w:t>
      </w:r>
    </w:p>
    <w:p w:rsidR="002C0F04" w:rsidRPr="00D95CCC" w:rsidRDefault="002C0F04" w:rsidP="002C0F04">
      <w:pPr>
        <w:ind w:firstLine="708"/>
        <w:rPr>
          <w:lang w:val="uk-UA"/>
        </w:rPr>
      </w:pPr>
      <w:r w:rsidRPr="00D95CCC">
        <w:rPr>
          <w:lang w:val="uk-UA"/>
        </w:rPr>
        <w:t>У цій формі ви можете переглянути попередній вигляд звіту по профілактиці. Він містить інформацію про аудиторію в якій проводилась профілактика, відповідального по профілактиці, час початку та закінчення профілактики, кількість змін в станах обладнання.</w:t>
      </w:r>
    </w:p>
    <w:p w:rsidR="002C0F04" w:rsidRPr="00D95CCC" w:rsidRDefault="002C0F04" w:rsidP="002C0F04">
      <w:pPr>
        <w:ind w:firstLine="708"/>
        <w:rPr>
          <w:lang w:val="uk-UA"/>
        </w:rPr>
      </w:pPr>
      <w:r w:rsidRPr="00D95CCC">
        <w:rPr>
          <w:lang w:val="uk-UA"/>
        </w:rPr>
        <w:t>Нижче можна ввести примітки по профілактиці. Потім обирається шлях збереження, при цьому за замовчанням вибраний шлях до папки Мої Документи, або шлях у який звіт було збережено минулого разу (ця настройка є локальною і зберігається лише на поточному комп'ютері).Нижче можна відмітити формати у які ви хочете зберегти звіт. У даній версії програми доступні формати : .PDF, .HTML. Після того як все налаштовано, можна натиснути кнопку Зберегти, після чого ви отримаєте повідомлення про те що збереження пройшло успішно з можливістю відкрити директорію збереження, або повідомлення про те що виникла певна помилка.</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41"/>
        </w:numPr>
        <w:spacing w:before="200" w:after="200"/>
        <w:rPr>
          <w:lang w:val="uk-UA"/>
        </w:rPr>
      </w:pPr>
      <w:r w:rsidRPr="00D95CCC">
        <w:rPr>
          <w:lang w:val="uk-UA"/>
        </w:rPr>
        <w:t>Файл</w:t>
      </w:r>
    </w:p>
    <w:p w:rsidR="002C0F04" w:rsidRPr="00D95CCC" w:rsidRDefault="002C0F04" w:rsidP="00E31927">
      <w:pPr>
        <w:pStyle w:val="ac"/>
        <w:numPr>
          <w:ilvl w:val="2"/>
          <w:numId w:val="42"/>
        </w:numPr>
        <w:spacing w:before="200" w:after="200"/>
        <w:rPr>
          <w:lang w:val="uk-UA"/>
        </w:rPr>
      </w:pPr>
      <w:r w:rsidRPr="00D95CCC">
        <w:rPr>
          <w:lang w:val="uk-UA"/>
        </w:rPr>
        <w:t>Зберегти звіт (Ctrl+S)</w:t>
      </w:r>
    </w:p>
    <w:p w:rsidR="002C0F04" w:rsidRPr="00D95CCC" w:rsidRDefault="002C0F04" w:rsidP="00E31927">
      <w:pPr>
        <w:pStyle w:val="ac"/>
        <w:numPr>
          <w:ilvl w:val="2"/>
          <w:numId w:val="42"/>
        </w:numPr>
        <w:spacing w:before="200" w:after="200"/>
        <w:rPr>
          <w:lang w:val="uk-UA"/>
        </w:rPr>
      </w:pPr>
      <w:r w:rsidRPr="00D95CCC">
        <w:rPr>
          <w:lang w:val="uk-UA"/>
        </w:rPr>
        <w:lastRenderedPageBreak/>
        <w:t>Закрити вікно (Ctrl+Q)</w:t>
      </w:r>
    </w:p>
    <w:p w:rsidR="002C0F04" w:rsidRPr="00D95CCC" w:rsidRDefault="002C0F04" w:rsidP="00E31927">
      <w:pPr>
        <w:pStyle w:val="ac"/>
        <w:numPr>
          <w:ilvl w:val="2"/>
          <w:numId w:val="42"/>
        </w:numPr>
        <w:spacing w:before="200" w:after="200"/>
        <w:rPr>
          <w:lang w:val="uk-UA"/>
        </w:rPr>
      </w:pPr>
      <w:r w:rsidRPr="00D95CCC">
        <w:rPr>
          <w:lang w:val="uk-UA"/>
        </w:rPr>
        <w:t>Вихід (Alt+F4)</w:t>
      </w:r>
    </w:p>
    <w:p w:rsidR="002C0F04" w:rsidRPr="00D95CCC" w:rsidRDefault="002C0F04" w:rsidP="00E31927">
      <w:pPr>
        <w:pStyle w:val="ac"/>
        <w:numPr>
          <w:ilvl w:val="0"/>
          <w:numId w:val="41"/>
        </w:numPr>
        <w:spacing w:before="200" w:after="200"/>
        <w:rPr>
          <w:lang w:val="uk-UA"/>
        </w:rPr>
      </w:pPr>
      <w:r w:rsidRPr="00D95CCC">
        <w:rPr>
          <w:lang w:val="uk-UA"/>
        </w:rPr>
        <w:t>Правка</w:t>
      </w:r>
    </w:p>
    <w:p w:rsidR="002C0F04" w:rsidRPr="00D95CCC" w:rsidRDefault="002C0F04" w:rsidP="00E31927">
      <w:pPr>
        <w:pStyle w:val="ac"/>
        <w:numPr>
          <w:ilvl w:val="2"/>
          <w:numId w:val="42"/>
        </w:numPr>
        <w:spacing w:before="200" w:after="200"/>
        <w:rPr>
          <w:lang w:val="uk-UA"/>
        </w:rPr>
      </w:pPr>
      <w:r w:rsidRPr="00D95CCC">
        <w:rPr>
          <w:lang w:val="uk-UA"/>
        </w:rPr>
        <w:t>Копіювати (Ctrl+C)</w:t>
      </w:r>
    </w:p>
    <w:p w:rsidR="002C0F04" w:rsidRPr="00D95CCC" w:rsidRDefault="002C0F04" w:rsidP="00E31927">
      <w:pPr>
        <w:pStyle w:val="ac"/>
        <w:numPr>
          <w:ilvl w:val="2"/>
          <w:numId w:val="42"/>
        </w:numPr>
        <w:spacing w:before="200" w:after="200"/>
        <w:rPr>
          <w:lang w:val="uk-UA"/>
        </w:rPr>
      </w:pPr>
      <w:r w:rsidRPr="00D95CCC">
        <w:rPr>
          <w:lang w:val="uk-UA"/>
        </w:rPr>
        <w:t>Вирізати (Ctrl+X)</w:t>
      </w:r>
    </w:p>
    <w:p w:rsidR="002C0F04" w:rsidRPr="00D95CCC" w:rsidRDefault="002C0F04" w:rsidP="00E31927">
      <w:pPr>
        <w:pStyle w:val="ac"/>
        <w:numPr>
          <w:ilvl w:val="2"/>
          <w:numId w:val="42"/>
        </w:numPr>
        <w:spacing w:before="200" w:after="200"/>
        <w:rPr>
          <w:lang w:val="uk-UA"/>
        </w:rPr>
      </w:pPr>
      <w:r w:rsidRPr="00D95CCC">
        <w:rPr>
          <w:lang w:val="uk-UA"/>
        </w:rPr>
        <w:t>Вставити (Ctrl+V)</w:t>
      </w:r>
    </w:p>
    <w:p w:rsidR="002C0F04" w:rsidRPr="00D95CCC" w:rsidRDefault="002C0F04" w:rsidP="00E31927">
      <w:pPr>
        <w:pStyle w:val="ac"/>
        <w:numPr>
          <w:ilvl w:val="0"/>
          <w:numId w:val="41"/>
        </w:numPr>
        <w:spacing w:before="200" w:after="200"/>
        <w:rPr>
          <w:lang w:val="uk-UA"/>
        </w:rPr>
      </w:pPr>
      <w:r w:rsidRPr="00D95CCC">
        <w:rPr>
          <w:lang w:val="uk-UA"/>
        </w:rPr>
        <w:t>Допомога</w:t>
      </w:r>
    </w:p>
    <w:p w:rsidR="002C0F04" w:rsidRPr="00D95CCC" w:rsidRDefault="002C0F04" w:rsidP="00E31927">
      <w:pPr>
        <w:pStyle w:val="ac"/>
        <w:numPr>
          <w:ilvl w:val="2"/>
          <w:numId w:val="42"/>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42"/>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62" w:name="_Toc324109688"/>
      <w:r w:rsidRPr="00D95CCC">
        <w:rPr>
          <w:lang w:val="uk-UA"/>
        </w:rPr>
        <w:t>АДМІНІСТРУВАННЯ</w:t>
      </w:r>
      <w:bookmarkEnd w:id="62"/>
    </w:p>
    <w:p w:rsidR="002C0F04" w:rsidRPr="00D95CCC" w:rsidRDefault="002C0F04" w:rsidP="002C0F04">
      <w:pPr>
        <w:rPr>
          <w:lang w:val="uk-UA"/>
        </w:rPr>
      </w:pPr>
      <w:r w:rsidRPr="00D95CCC">
        <w:rPr>
          <w:noProof/>
          <w:lang w:val="uk-UA" w:eastAsia="uk-UA" w:bidi="ar-SA"/>
        </w:rPr>
        <w:drawing>
          <wp:inline distT="0" distB="0" distL="0" distR="0">
            <wp:extent cx="4591691" cy="5115639"/>
            <wp:effectExtent l="0" t="0" r="0" b="889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91691" cy="5115639"/>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14 </w:t>
      </w:r>
      <w:r w:rsidRPr="00D95CCC">
        <w:rPr>
          <w:lang w:val="uk-UA"/>
        </w:rPr>
        <w:t xml:space="preserve"> Вікно адміністрування</w:t>
      </w:r>
    </w:p>
    <w:p w:rsidR="002C0F04" w:rsidRPr="00D95CCC" w:rsidRDefault="002C0F04" w:rsidP="002C0F04">
      <w:pPr>
        <w:ind w:firstLine="708"/>
        <w:rPr>
          <w:lang w:val="uk-UA"/>
        </w:rPr>
      </w:pPr>
      <w:r w:rsidRPr="00D95CCC">
        <w:rPr>
          <w:lang w:val="uk-UA"/>
        </w:rPr>
        <w:t>Ця форма доступна тільки для адміністратора. У ній відображаються усі зареєстровані користувачі. До переліку користувачів можна застосувати фільтр за логіном (текстове поле) та за правами доступу (випадаючий список). Після того як вибраний певний фільтр, необхідно натиснути кнопку Обновити. Також доступні наступні кнопки Редагувати профіль, Додати профіль, Видалити профіль. Якщо виділити декілька профілів у таблиці, а потім натиснути Редагувати профіль, то будуть послідовно відкриті вікна для редагування кожного з профілів. Також можна почати редагування профілю подвійним кліком у таблиці профілів.</w:t>
      </w:r>
    </w:p>
    <w:p w:rsidR="002C0F04" w:rsidRPr="00D95CCC" w:rsidRDefault="002C0F04" w:rsidP="002C0F04">
      <w:pPr>
        <w:ind w:firstLine="708"/>
        <w:rPr>
          <w:lang w:val="uk-UA"/>
        </w:rPr>
      </w:pPr>
      <w:r w:rsidRPr="00D95CCC">
        <w:rPr>
          <w:lang w:val="uk-UA"/>
        </w:rPr>
        <w:lastRenderedPageBreak/>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43"/>
        </w:numPr>
        <w:spacing w:before="200" w:after="200"/>
        <w:rPr>
          <w:lang w:val="uk-UA"/>
        </w:rPr>
      </w:pPr>
      <w:r w:rsidRPr="00D95CCC">
        <w:rPr>
          <w:lang w:val="uk-UA"/>
        </w:rPr>
        <w:t>Файл</w:t>
      </w:r>
    </w:p>
    <w:p w:rsidR="002C0F04" w:rsidRPr="00D95CCC" w:rsidRDefault="002C0F04" w:rsidP="00E31927">
      <w:pPr>
        <w:pStyle w:val="ac"/>
        <w:numPr>
          <w:ilvl w:val="2"/>
          <w:numId w:val="44"/>
        </w:numPr>
        <w:spacing w:before="200" w:after="200"/>
        <w:rPr>
          <w:lang w:val="uk-UA"/>
        </w:rPr>
      </w:pPr>
      <w:r w:rsidRPr="00D95CCC">
        <w:rPr>
          <w:lang w:val="uk-UA"/>
        </w:rPr>
        <w:t>Обновити (Ctrl+R)</w:t>
      </w:r>
    </w:p>
    <w:p w:rsidR="002C0F04" w:rsidRPr="00D95CCC" w:rsidRDefault="002C0F04" w:rsidP="00E31927">
      <w:pPr>
        <w:pStyle w:val="ac"/>
        <w:numPr>
          <w:ilvl w:val="2"/>
          <w:numId w:val="44"/>
        </w:numPr>
        <w:spacing w:before="200" w:after="200"/>
        <w:rPr>
          <w:lang w:val="uk-UA"/>
        </w:rPr>
      </w:pPr>
      <w:r w:rsidRPr="00D95CCC">
        <w:rPr>
          <w:lang w:val="uk-UA"/>
        </w:rPr>
        <w:t>Редагувати профіль (Ctrl+E)</w:t>
      </w:r>
    </w:p>
    <w:p w:rsidR="002C0F04" w:rsidRPr="00D95CCC" w:rsidRDefault="002C0F04" w:rsidP="00E31927">
      <w:pPr>
        <w:pStyle w:val="ac"/>
        <w:numPr>
          <w:ilvl w:val="2"/>
          <w:numId w:val="44"/>
        </w:numPr>
        <w:spacing w:before="200" w:after="200"/>
        <w:rPr>
          <w:lang w:val="uk-UA"/>
        </w:rPr>
      </w:pPr>
      <w:r w:rsidRPr="00D95CCC">
        <w:rPr>
          <w:lang w:val="uk-UA"/>
        </w:rPr>
        <w:t>Додати профіль (Ctrl+A)</w:t>
      </w:r>
    </w:p>
    <w:p w:rsidR="002C0F04" w:rsidRPr="00D95CCC" w:rsidRDefault="002C0F04" w:rsidP="00E31927">
      <w:pPr>
        <w:pStyle w:val="ac"/>
        <w:numPr>
          <w:ilvl w:val="2"/>
          <w:numId w:val="44"/>
        </w:numPr>
        <w:spacing w:before="200" w:after="200"/>
        <w:rPr>
          <w:lang w:val="uk-UA"/>
        </w:rPr>
      </w:pPr>
      <w:r w:rsidRPr="00D95CCC">
        <w:rPr>
          <w:lang w:val="uk-UA"/>
        </w:rPr>
        <w:t>Видалити профіль (Ctrl+D)</w:t>
      </w:r>
    </w:p>
    <w:p w:rsidR="002C0F04" w:rsidRPr="00D95CCC" w:rsidRDefault="002C0F04" w:rsidP="00E31927">
      <w:pPr>
        <w:pStyle w:val="ac"/>
        <w:numPr>
          <w:ilvl w:val="2"/>
          <w:numId w:val="44"/>
        </w:numPr>
        <w:spacing w:before="200" w:after="200"/>
        <w:rPr>
          <w:lang w:val="uk-UA"/>
        </w:rPr>
      </w:pPr>
      <w:r w:rsidRPr="00D95CCC">
        <w:rPr>
          <w:lang w:val="uk-UA"/>
        </w:rPr>
        <w:t>Закрити вікно (Ctrl+Q)</w:t>
      </w:r>
    </w:p>
    <w:p w:rsidR="002C0F04" w:rsidRPr="00D95CCC" w:rsidRDefault="002C0F04" w:rsidP="00E31927">
      <w:pPr>
        <w:pStyle w:val="ac"/>
        <w:numPr>
          <w:ilvl w:val="2"/>
          <w:numId w:val="44"/>
        </w:numPr>
        <w:spacing w:before="200" w:after="200"/>
        <w:rPr>
          <w:lang w:val="uk-UA"/>
        </w:rPr>
      </w:pPr>
      <w:r w:rsidRPr="00D95CCC">
        <w:rPr>
          <w:lang w:val="uk-UA"/>
        </w:rPr>
        <w:t>Вихід (Alt+F4)</w:t>
      </w:r>
    </w:p>
    <w:p w:rsidR="002C0F04" w:rsidRPr="00D95CCC" w:rsidRDefault="002C0F04" w:rsidP="00E31927">
      <w:pPr>
        <w:pStyle w:val="ac"/>
        <w:numPr>
          <w:ilvl w:val="0"/>
          <w:numId w:val="43"/>
        </w:numPr>
        <w:spacing w:before="200" w:after="200"/>
        <w:rPr>
          <w:lang w:val="uk-UA"/>
        </w:rPr>
      </w:pPr>
      <w:r w:rsidRPr="00D95CCC">
        <w:rPr>
          <w:lang w:val="uk-UA"/>
        </w:rPr>
        <w:t>Правка</w:t>
      </w:r>
    </w:p>
    <w:p w:rsidR="002C0F04" w:rsidRPr="00D95CCC" w:rsidRDefault="002C0F04" w:rsidP="00E31927">
      <w:pPr>
        <w:pStyle w:val="ac"/>
        <w:numPr>
          <w:ilvl w:val="2"/>
          <w:numId w:val="44"/>
        </w:numPr>
        <w:spacing w:before="200" w:after="200"/>
        <w:rPr>
          <w:lang w:val="uk-UA"/>
        </w:rPr>
      </w:pPr>
      <w:r w:rsidRPr="00D95CCC">
        <w:rPr>
          <w:lang w:val="uk-UA"/>
        </w:rPr>
        <w:t>Копіювати (Ctrl+C)</w:t>
      </w:r>
    </w:p>
    <w:p w:rsidR="002C0F04" w:rsidRPr="00D95CCC" w:rsidRDefault="002C0F04" w:rsidP="00E31927">
      <w:pPr>
        <w:pStyle w:val="ac"/>
        <w:numPr>
          <w:ilvl w:val="2"/>
          <w:numId w:val="44"/>
        </w:numPr>
        <w:spacing w:before="200" w:after="200"/>
        <w:rPr>
          <w:lang w:val="uk-UA"/>
        </w:rPr>
      </w:pPr>
      <w:r w:rsidRPr="00D95CCC">
        <w:rPr>
          <w:lang w:val="uk-UA"/>
        </w:rPr>
        <w:t>Вирізати (Ctrl+X)</w:t>
      </w:r>
    </w:p>
    <w:p w:rsidR="002C0F04" w:rsidRPr="00D95CCC" w:rsidRDefault="002C0F04" w:rsidP="00E31927">
      <w:pPr>
        <w:pStyle w:val="ac"/>
        <w:numPr>
          <w:ilvl w:val="2"/>
          <w:numId w:val="44"/>
        </w:numPr>
        <w:spacing w:before="200" w:after="200"/>
        <w:rPr>
          <w:lang w:val="uk-UA"/>
        </w:rPr>
      </w:pPr>
      <w:r w:rsidRPr="00D95CCC">
        <w:rPr>
          <w:lang w:val="uk-UA"/>
        </w:rPr>
        <w:t>Вставити (Ctrl+V)</w:t>
      </w:r>
    </w:p>
    <w:p w:rsidR="002C0F04" w:rsidRPr="00D95CCC" w:rsidRDefault="002C0F04" w:rsidP="00E31927">
      <w:pPr>
        <w:pStyle w:val="ac"/>
        <w:numPr>
          <w:ilvl w:val="0"/>
          <w:numId w:val="43"/>
        </w:numPr>
        <w:spacing w:before="200" w:after="200"/>
        <w:rPr>
          <w:lang w:val="uk-UA"/>
        </w:rPr>
      </w:pPr>
      <w:r w:rsidRPr="00D95CCC">
        <w:rPr>
          <w:lang w:val="uk-UA"/>
        </w:rPr>
        <w:t>Допомога</w:t>
      </w:r>
    </w:p>
    <w:p w:rsidR="002C0F04" w:rsidRPr="00D95CCC" w:rsidRDefault="002C0F04" w:rsidP="00E31927">
      <w:pPr>
        <w:pStyle w:val="ac"/>
        <w:numPr>
          <w:ilvl w:val="2"/>
          <w:numId w:val="44"/>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44"/>
        </w:numPr>
        <w:spacing w:before="200" w:after="200"/>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63" w:name="_Toc324109689"/>
      <w:r w:rsidRPr="00D95CCC">
        <w:rPr>
          <w:lang w:val="uk-UA"/>
        </w:rPr>
        <w:t>РЕДАГУВАТИ ПРОФІЛЬ</w:t>
      </w:r>
      <w:bookmarkEnd w:id="63"/>
    </w:p>
    <w:p w:rsidR="002C0F04" w:rsidRPr="00D95CCC" w:rsidRDefault="002C0F04" w:rsidP="002C0F04">
      <w:pPr>
        <w:rPr>
          <w:lang w:val="uk-UA"/>
        </w:rPr>
      </w:pPr>
      <w:r w:rsidRPr="00D95CCC">
        <w:rPr>
          <w:noProof/>
          <w:lang w:val="uk-UA" w:eastAsia="uk-UA" w:bidi="ar-SA"/>
        </w:rPr>
        <w:drawing>
          <wp:inline distT="0" distB="0" distL="0" distR="0">
            <wp:extent cx="3305637" cy="2514951"/>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Edi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05637" cy="2514951"/>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15</w:t>
      </w:r>
      <w:r w:rsidRPr="00D95CCC">
        <w:rPr>
          <w:lang w:val="uk-UA"/>
        </w:rPr>
        <w:t xml:space="preserve"> Вікно редагування профілю</w:t>
      </w:r>
    </w:p>
    <w:p w:rsidR="002C0F04" w:rsidRPr="00D95CCC" w:rsidRDefault="002C0F04" w:rsidP="002C0F04">
      <w:pPr>
        <w:ind w:firstLine="708"/>
        <w:rPr>
          <w:lang w:val="uk-UA"/>
        </w:rPr>
      </w:pPr>
      <w:r w:rsidRPr="00D95CCC">
        <w:rPr>
          <w:lang w:val="uk-UA"/>
        </w:rPr>
        <w:t>Ця фома доступна тільки для адміністратора. На цій формі можна відредагувати логін певного користувача, його права, або змінити пароль. Для цього необхідно заповнити відповідні поля і натиснути кнопку Зберегти зміни.</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45"/>
        </w:numPr>
        <w:spacing w:before="200" w:after="200"/>
        <w:rPr>
          <w:lang w:val="uk-UA"/>
        </w:rPr>
      </w:pPr>
      <w:r w:rsidRPr="00D95CCC">
        <w:rPr>
          <w:lang w:val="uk-UA"/>
        </w:rPr>
        <w:t>Файл</w:t>
      </w:r>
    </w:p>
    <w:p w:rsidR="002C0F04" w:rsidRPr="00D95CCC" w:rsidRDefault="002C0F04" w:rsidP="00E31927">
      <w:pPr>
        <w:pStyle w:val="ac"/>
        <w:numPr>
          <w:ilvl w:val="2"/>
          <w:numId w:val="46"/>
        </w:numPr>
        <w:spacing w:before="200" w:after="200"/>
        <w:rPr>
          <w:lang w:val="uk-UA"/>
        </w:rPr>
      </w:pPr>
      <w:r w:rsidRPr="00D95CCC">
        <w:rPr>
          <w:lang w:val="uk-UA"/>
        </w:rPr>
        <w:t>Зберегти зміни (Ctrl+S)</w:t>
      </w:r>
    </w:p>
    <w:p w:rsidR="002C0F04" w:rsidRPr="00D95CCC" w:rsidRDefault="002C0F04" w:rsidP="00E31927">
      <w:pPr>
        <w:pStyle w:val="ac"/>
        <w:numPr>
          <w:ilvl w:val="2"/>
          <w:numId w:val="46"/>
        </w:numPr>
        <w:spacing w:before="200" w:after="200"/>
        <w:rPr>
          <w:lang w:val="uk-UA"/>
        </w:rPr>
      </w:pPr>
      <w:r w:rsidRPr="00D95CCC">
        <w:rPr>
          <w:lang w:val="uk-UA"/>
        </w:rPr>
        <w:t>Закрити вікно (Ctrl+Q)</w:t>
      </w:r>
    </w:p>
    <w:p w:rsidR="002C0F04" w:rsidRPr="00D95CCC" w:rsidRDefault="002C0F04" w:rsidP="00E31927">
      <w:pPr>
        <w:pStyle w:val="ac"/>
        <w:numPr>
          <w:ilvl w:val="2"/>
          <w:numId w:val="46"/>
        </w:numPr>
        <w:spacing w:before="200" w:after="200"/>
        <w:rPr>
          <w:lang w:val="uk-UA"/>
        </w:rPr>
      </w:pPr>
      <w:r w:rsidRPr="00D95CCC">
        <w:rPr>
          <w:lang w:val="uk-UA"/>
        </w:rPr>
        <w:t>Вихід (Alt+F4)</w:t>
      </w:r>
    </w:p>
    <w:p w:rsidR="002C0F04" w:rsidRPr="00D95CCC" w:rsidRDefault="002C0F04" w:rsidP="00E31927">
      <w:pPr>
        <w:pStyle w:val="ac"/>
        <w:numPr>
          <w:ilvl w:val="0"/>
          <w:numId w:val="45"/>
        </w:numPr>
        <w:spacing w:before="200" w:after="200"/>
        <w:rPr>
          <w:lang w:val="uk-UA"/>
        </w:rPr>
      </w:pPr>
      <w:r w:rsidRPr="00D95CCC">
        <w:rPr>
          <w:lang w:val="uk-UA"/>
        </w:rPr>
        <w:t>Правка</w:t>
      </w:r>
    </w:p>
    <w:p w:rsidR="002C0F04" w:rsidRPr="00D95CCC" w:rsidRDefault="002C0F04" w:rsidP="00E31927">
      <w:pPr>
        <w:pStyle w:val="ac"/>
        <w:numPr>
          <w:ilvl w:val="2"/>
          <w:numId w:val="46"/>
        </w:numPr>
        <w:spacing w:before="200" w:after="200"/>
        <w:rPr>
          <w:lang w:val="uk-UA"/>
        </w:rPr>
      </w:pPr>
      <w:r w:rsidRPr="00D95CCC">
        <w:rPr>
          <w:lang w:val="uk-UA"/>
        </w:rPr>
        <w:t>Копіювати (Ctrl+C)</w:t>
      </w:r>
    </w:p>
    <w:p w:rsidR="002C0F04" w:rsidRPr="00D95CCC" w:rsidRDefault="002C0F04" w:rsidP="00E31927">
      <w:pPr>
        <w:pStyle w:val="ac"/>
        <w:numPr>
          <w:ilvl w:val="2"/>
          <w:numId w:val="46"/>
        </w:numPr>
        <w:spacing w:before="200" w:after="200"/>
        <w:rPr>
          <w:lang w:val="uk-UA"/>
        </w:rPr>
      </w:pPr>
      <w:r w:rsidRPr="00D95CCC">
        <w:rPr>
          <w:lang w:val="uk-UA"/>
        </w:rPr>
        <w:t>Вирізати (Ctrl+X)</w:t>
      </w:r>
    </w:p>
    <w:p w:rsidR="002C0F04" w:rsidRPr="00D95CCC" w:rsidRDefault="002C0F04" w:rsidP="00E31927">
      <w:pPr>
        <w:pStyle w:val="ac"/>
        <w:numPr>
          <w:ilvl w:val="2"/>
          <w:numId w:val="46"/>
        </w:numPr>
        <w:spacing w:before="200" w:after="200"/>
        <w:rPr>
          <w:lang w:val="uk-UA"/>
        </w:rPr>
      </w:pPr>
      <w:r w:rsidRPr="00D95CCC">
        <w:rPr>
          <w:lang w:val="uk-UA"/>
        </w:rPr>
        <w:t>Вставити (Ctrl+V)</w:t>
      </w:r>
    </w:p>
    <w:p w:rsidR="002C0F04" w:rsidRPr="00D95CCC" w:rsidRDefault="002C0F04" w:rsidP="00E31927">
      <w:pPr>
        <w:pStyle w:val="ac"/>
        <w:numPr>
          <w:ilvl w:val="0"/>
          <w:numId w:val="45"/>
        </w:numPr>
        <w:spacing w:before="200" w:after="200"/>
        <w:rPr>
          <w:lang w:val="uk-UA"/>
        </w:rPr>
      </w:pPr>
      <w:r w:rsidRPr="00D95CCC">
        <w:rPr>
          <w:lang w:val="uk-UA"/>
        </w:rPr>
        <w:t>Допомога</w:t>
      </w:r>
    </w:p>
    <w:p w:rsidR="002C0F04" w:rsidRPr="00D95CCC" w:rsidRDefault="002C0F04" w:rsidP="00E31927">
      <w:pPr>
        <w:pStyle w:val="ac"/>
        <w:numPr>
          <w:ilvl w:val="2"/>
          <w:numId w:val="46"/>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46"/>
        </w:numPr>
        <w:rPr>
          <w:lang w:val="uk-UA"/>
        </w:rPr>
      </w:pPr>
      <w:r w:rsidRPr="00D95CCC">
        <w:rPr>
          <w:lang w:val="uk-UA"/>
        </w:rPr>
        <w:lastRenderedPageBreak/>
        <w:t>Про програму (Ctrl+I)</w:t>
      </w:r>
    </w:p>
    <w:p w:rsidR="002C0F04" w:rsidRPr="00D95CCC" w:rsidRDefault="002C0F04" w:rsidP="00E31927">
      <w:pPr>
        <w:pStyle w:val="3"/>
        <w:numPr>
          <w:ilvl w:val="2"/>
          <w:numId w:val="1"/>
        </w:numPr>
        <w:rPr>
          <w:lang w:val="uk-UA"/>
        </w:rPr>
      </w:pPr>
      <w:bookmarkStart w:id="64" w:name="_Toc324109690"/>
      <w:r w:rsidRPr="00D95CCC">
        <w:rPr>
          <w:lang w:val="uk-UA"/>
        </w:rPr>
        <w:t>ДОДАТИ ПРОФІЛЬ</w:t>
      </w:r>
      <w:bookmarkEnd w:id="64"/>
    </w:p>
    <w:p w:rsidR="002C0F04" w:rsidRPr="00D95CCC" w:rsidRDefault="002C0F04" w:rsidP="002C0F04">
      <w:pPr>
        <w:rPr>
          <w:lang w:val="uk-UA"/>
        </w:rPr>
      </w:pPr>
      <w:r w:rsidRPr="00D95CCC">
        <w:rPr>
          <w:noProof/>
          <w:lang w:val="uk-UA" w:eastAsia="uk-UA" w:bidi="ar-SA"/>
        </w:rPr>
        <w:drawing>
          <wp:inline distT="0" distB="0" distL="0" distR="0">
            <wp:extent cx="4848902" cy="2705478"/>
            <wp:effectExtent l="0" t="0" r="889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d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48902" cy="2705478"/>
                    </a:xfrm>
                    <a:prstGeom prst="rect">
                      <a:avLst/>
                    </a:prstGeom>
                  </pic:spPr>
                </pic:pic>
              </a:graphicData>
            </a:graphic>
          </wp:inline>
        </w:drawing>
      </w:r>
    </w:p>
    <w:p w:rsidR="002C0F04" w:rsidRPr="00D95CCC" w:rsidRDefault="002C0F04" w:rsidP="002C0F04">
      <w:pPr>
        <w:rPr>
          <w:lang w:val="uk-UA"/>
        </w:rPr>
      </w:pPr>
      <w:r w:rsidRPr="00D95CCC">
        <w:rPr>
          <w:lang w:val="uk-UA"/>
        </w:rPr>
        <w:t xml:space="preserve">Рис. </w:t>
      </w:r>
      <w:r w:rsidR="00D95CCC" w:rsidRPr="00D95CCC">
        <w:rPr>
          <w:lang w:val="uk-UA"/>
        </w:rPr>
        <w:t xml:space="preserve">16 </w:t>
      </w:r>
      <w:r w:rsidRPr="00D95CCC">
        <w:rPr>
          <w:lang w:val="uk-UA"/>
        </w:rPr>
        <w:t xml:space="preserve"> Вікно додавання нового користувача</w:t>
      </w:r>
    </w:p>
    <w:p w:rsidR="002C0F04" w:rsidRPr="00D95CCC" w:rsidRDefault="002C0F04" w:rsidP="002C0F04">
      <w:pPr>
        <w:ind w:firstLine="708"/>
        <w:rPr>
          <w:lang w:val="uk-UA"/>
        </w:rPr>
      </w:pPr>
      <w:r w:rsidRPr="00D95CCC">
        <w:rPr>
          <w:lang w:val="uk-UA"/>
        </w:rPr>
        <w:t>Ця форма доступна тільки адміністратору. Для створення нового профілю необхідно заповнити наступні поля : логін, права (вибрати з випадаючого списку), пароль та повторення паролю. Після цього необхідно натиснути кнопку Додати профіль.</w:t>
      </w:r>
    </w:p>
    <w:p w:rsidR="002C0F04" w:rsidRPr="00D95CCC" w:rsidRDefault="002C0F04" w:rsidP="002C0F04">
      <w:pPr>
        <w:ind w:firstLine="708"/>
        <w:rPr>
          <w:lang w:val="uk-UA"/>
        </w:rPr>
      </w:pPr>
      <w:r w:rsidRPr="00D95CCC">
        <w:rPr>
          <w:lang w:val="uk-UA"/>
        </w:rPr>
        <w:t>У верхній частині форми знаходиться стандартний рядок меню з доступом по гярячим клавішам</w:t>
      </w:r>
    </w:p>
    <w:p w:rsidR="002C0F04" w:rsidRPr="00D95CCC" w:rsidRDefault="002C0F04" w:rsidP="00E31927">
      <w:pPr>
        <w:pStyle w:val="ac"/>
        <w:numPr>
          <w:ilvl w:val="0"/>
          <w:numId w:val="47"/>
        </w:numPr>
        <w:spacing w:before="200" w:after="200"/>
        <w:rPr>
          <w:lang w:val="uk-UA"/>
        </w:rPr>
      </w:pPr>
      <w:r w:rsidRPr="00D95CCC">
        <w:rPr>
          <w:lang w:val="uk-UA"/>
        </w:rPr>
        <w:t>Файл</w:t>
      </w:r>
    </w:p>
    <w:p w:rsidR="002C0F04" w:rsidRPr="00D95CCC" w:rsidRDefault="002C0F04" w:rsidP="00E31927">
      <w:pPr>
        <w:pStyle w:val="ac"/>
        <w:numPr>
          <w:ilvl w:val="2"/>
          <w:numId w:val="48"/>
        </w:numPr>
        <w:spacing w:before="200" w:after="200"/>
        <w:rPr>
          <w:lang w:val="uk-UA"/>
        </w:rPr>
      </w:pPr>
      <w:r w:rsidRPr="00D95CCC">
        <w:rPr>
          <w:lang w:val="uk-UA"/>
        </w:rPr>
        <w:t>Додати профіль (Ctrl+A)</w:t>
      </w:r>
    </w:p>
    <w:p w:rsidR="002C0F04" w:rsidRPr="00D95CCC" w:rsidRDefault="002C0F04" w:rsidP="00E31927">
      <w:pPr>
        <w:pStyle w:val="ac"/>
        <w:numPr>
          <w:ilvl w:val="2"/>
          <w:numId w:val="48"/>
        </w:numPr>
        <w:spacing w:before="200" w:after="200"/>
        <w:rPr>
          <w:lang w:val="uk-UA"/>
        </w:rPr>
      </w:pPr>
      <w:r w:rsidRPr="00D95CCC">
        <w:rPr>
          <w:lang w:val="uk-UA"/>
        </w:rPr>
        <w:t>Закрити вікно (Ctrl+Q)</w:t>
      </w:r>
    </w:p>
    <w:p w:rsidR="002C0F04" w:rsidRPr="00D95CCC" w:rsidRDefault="002C0F04" w:rsidP="00E31927">
      <w:pPr>
        <w:pStyle w:val="ac"/>
        <w:numPr>
          <w:ilvl w:val="2"/>
          <w:numId w:val="48"/>
        </w:numPr>
        <w:spacing w:before="200" w:after="200"/>
        <w:rPr>
          <w:lang w:val="uk-UA"/>
        </w:rPr>
      </w:pPr>
      <w:r w:rsidRPr="00D95CCC">
        <w:rPr>
          <w:lang w:val="uk-UA"/>
        </w:rPr>
        <w:t>Вихід (Alt+F4)</w:t>
      </w:r>
    </w:p>
    <w:p w:rsidR="002C0F04" w:rsidRPr="00D95CCC" w:rsidRDefault="002C0F04" w:rsidP="00E31927">
      <w:pPr>
        <w:pStyle w:val="ac"/>
        <w:numPr>
          <w:ilvl w:val="0"/>
          <w:numId w:val="47"/>
        </w:numPr>
        <w:spacing w:before="200" w:after="200"/>
        <w:rPr>
          <w:lang w:val="uk-UA"/>
        </w:rPr>
      </w:pPr>
      <w:r w:rsidRPr="00D95CCC">
        <w:rPr>
          <w:lang w:val="uk-UA"/>
        </w:rPr>
        <w:t>Правка</w:t>
      </w:r>
    </w:p>
    <w:p w:rsidR="002C0F04" w:rsidRPr="00D95CCC" w:rsidRDefault="002C0F04" w:rsidP="00E31927">
      <w:pPr>
        <w:pStyle w:val="ac"/>
        <w:numPr>
          <w:ilvl w:val="2"/>
          <w:numId w:val="48"/>
        </w:numPr>
        <w:spacing w:before="200" w:after="200"/>
        <w:rPr>
          <w:lang w:val="uk-UA"/>
        </w:rPr>
      </w:pPr>
      <w:r w:rsidRPr="00D95CCC">
        <w:rPr>
          <w:lang w:val="uk-UA"/>
        </w:rPr>
        <w:t>Копіювати (Ctrl+C)</w:t>
      </w:r>
    </w:p>
    <w:p w:rsidR="002C0F04" w:rsidRPr="00D95CCC" w:rsidRDefault="002C0F04" w:rsidP="00E31927">
      <w:pPr>
        <w:pStyle w:val="ac"/>
        <w:numPr>
          <w:ilvl w:val="2"/>
          <w:numId w:val="48"/>
        </w:numPr>
        <w:spacing w:before="200" w:after="200"/>
        <w:rPr>
          <w:lang w:val="uk-UA"/>
        </w:rPr>
      </w:pPr>
      <w:r w:rsidRPr="00D95CCC">
        <w:rPr>
          <w:lang w:val="uk-UA"/>
        </w:rPr>
        <w:t>Вирізати (Ctrl+X)</w:t>
      </w:r>
    </w:p>
    <w:p w:rsidR="002C0F04" w:rsidRPr="00D95CCC" w:rsidRDefault="002C0F04" w:rsidP="00E31927">
      <w:pPr>
        <w:pStyle w:val="ac"/>
        <w:numPr>
          <w:ilvl w:val="2"/>
          <w:numId w:val="48"/>
        </w:numPr>
        <w:spacing w:before="200" w:after="200"/>
        <w:rPr>
          <w:lang w:val="uk-UA"/>
        </w:rPr>
      </w:pPr>
      <w:r w:rsidRPr="00D95CCC">
        <w:rPr>
          <w:lang w:val="uk-UA"/>
        </w:rPr>
        <w:t>Вставити (Ctrl+V)</w:t>
      </w:r>
    </w:p>
    <w:p w:rsidR="002C0F04" w:rsidRPr="00D95CCC" w:rsidRDefault="002C0F04" w:rsidP="00E31927">
      <w:pPr>
        <w:pStyle w:val="ac"/>
        <w:numPr>
          <w:ilvl w:val="0"/>
          <w:numId w:val="47"/>
        </w:numPr>
        <w:spacing w:before="200" w:after="200"/>
        <w:rPr>
          <w:lang w:val="uk-UA"/>
        </w:rPr>
      </w:pPr>
      <w:r w:rsidRPr="00D95CCC">
        <w:rPr>
          <w:lang w:val="uk-UA"/>
        </w:rPr>
        <w:t>Допомога</w:t>
      </w:r>
    </w:p>
    <w:p w:rsidR="002C0F04" w:rsidRPr="00D95CCC" w:rsidRDefault="002C0F04" w:rsidP="00E31927">
      <w:pPr>
        <w:pStyle w:val="ac"/>
        <w:numPr>
          <w:ilvl w:val="2"/>
          <w:numId w:val="48"/>
        </w:numPr>
        <w:spacing w:before="200" w:after="200"/>
        <w:rPr>
          <w:lang w:val="uk-UA"/>
        </w:rPr>
      </w:pPr>
      <w:r w:rsidRPr="00D95CCC">
        <w:rPr>
          <w:lang w:val="uk-UA"/>
        </w:rPr>
        <w:t>Інструкція користувача (F1)</w:t>
      </w:r>
    </w:p>
    <w:p w:rsidR="002C0F04" w:rsidRPr="00D95CCC" w:rsidRDefault="002C0F04" w:rsidP="00E31927">
      <w:pPr>
        <w:pStyle w:val="ac"/>
        <w:numPr>
          <w:ilvl w:val="2"/>
          <w:numId w:val="48"/>
        </w:numPr>
        <w:rPr>
          <w:lang w:val="uk-UA"/>
        </w:rPr>
      </w:pPr>
      <w:r w:rsidRPr="00D95CCC">
        <w:rPr>
          <w:lang w:val="uk-UA"/>
        </w:rPr>
        <w:t>Про програму (Ctrl+I)</w:t>
      </w:r>
    </w:p>
    <w:p w:rsidR="002C0F04" w:rsidRPr="00D95CCC" w:rsidRDefault="002C0F04" w:rsidP="00E31927">
      <w:pPr>
        <w:pStyle w:val="3"/>
        <w:numPr>
          <w:ilvl w:val="2"/>
          <w:numId w:val="1"/>
        </w:numPr>
        <w:rPr>
          <w:lang w:val="uk-UA"/>
        </w:rPr>
      </w:pPr>
      <w:bookmarkStart w:id="65" w:name="_Toc324109691"/>
      <w:r w:rsidRPr="00D95CCC">
        <w:rPr>
          <w:lang w:val="uk-UA"/>
        </w:rPr>
        <w:t>ЗБОЇ В ПРОГРАМІ ПІД ЧАС РОБОТИ</w:t>
      </w:r>
      <w:bookmarkEnd w:id="65"/>
    </w:p>
    <w:p w:rsidR="002C0F04" w:rsidRPr="00D95CCC" w:rsidRDefault="002C0F04" w:rsidP="00E31927">
      <w:pPr>
        <w:pStyle w:val="2"/>
        <w:numPr>
          <w:ilvl w:val="1"/>
          <w:numId w:val="1"/>
        </w:numPr>
        <w:rPr>
          <w:lang w:val="uk-UA"/>
        </w:rPr>
      </w:pPr>
      <w:bookmarkStart w:id="66" w:name="_Toc324109692"/>
      <w:r w:rsidRPr="00D95CCC">
        <w:rPr>
          <w:lang w:val="uk-UA"/>
        </w:rPr>
        <w:t>КОНТРОЛЬНИЙ ПРИКЛАД РОБОТИ З СИСТЕМОЮ</w:t>
      </w:r>
      <w:bookmarkEnd w:id="66"/>
    </w:p>
    <w:p w:rsidR="002C0F04" w:rsidRPr="00D95CCC" w:rsidRDefault="002C0F04" w:rsidP="00E31927">
      <w:pPr>
        <w:pStyle w:val="3"/>
        <w:numPr>
          <w:ilvl w:val="2"/>
          <w:numId w:val="1"/>
        </w:numPr>
        <w:rPr>
          <w:lang w:val="uk-UA"/>
        </w:rPr>
      </w:pPr>
      <w:bookmarkStart w:id="67" w:name="_Toc324109693"/>
      <w:r w:rsidRPr="00D95CCC">
        <w:rPr>
          <w:lang w:val="uk-UA"/>
        </w:rPr>
        <w:t>ПРОВЕДЕННЯ ПРОФІЛАКТИКИ</w:t>
      </w:r>
      <w:bookmarkEnd w:id="67"/>
    </w:p>
    <w:p w:rsidR="00D95CCC" w:rsidRPr="00D95CCC" w:rsidRDefault="00D95CCC" w:rsidP="00E31927">
      <w:pPr>
        <w:pStyle w:val="ac"/>
        <w:numPr>
          <w:ilvl w:val="0"/>
          <w:numId w:val="49"/>
        </w:numPr>
        <w:spacing w:before="200" w:after="200"/>
        <w:rPr>
          <w:lang w:val="uk-UA"/>
        </w:rPr>
      </w:pPr>
      <w:r w:rsidRPr="00D95CCC">
        <w:rPr>
          <w:lang w:val="uk-UA"/>
        </w:rPr>
        <w:t xml:space="preserve">Запустіть програму подвійним кліком на її ярлику. </w:t>
      </w:r>
    </w:p>
    <w:p w:rsidR="00D95CCC" w:rsidRPr="00D95CCC" w:rsidRDefault="00D95CCC" w:rsidP="00E31927">
      <w:pPr>
        <w:pStyle w:val="ac"/>
        <w:numPr>
          <w:ilvl w:val="0"/>
          <w:numId w:val="49"/>
        </w:numPr>
        <w:spacing w:before="200" w:after="200"/>
        <w:rPr>
          <w:lang w:val="uk-UA"/>
        </w:rPr>
      </w:pPr>
      <w:r w:rsidRPr="00D95CCC">
        <w:rPr>
          <w:lang w:val="uk-UA"/>
        </w:rPr>
        <w:t>З’явиться вікно логіну. Введіть свій логін , пароль та натисніть кнопку «Вхід».</w:t>
      </w:r>
    </w:p>
    <w:p w:rsidR="00D95CCC" w:rsidRPr="00D95CCC" w:rsidRDefault="00D95CCC" w:rsidP="00E31927">
      <w:pPr>
        <w:pStyle w:val="ac"/>
        <w:numPr>
          <w:ilvl w:val="0"/>
          <w:numId w:val="49"/>
        </w:numPr>
        <w:spacing w:before="200" w:after="200"/>
        <w:rPr>
          <w:lang w:val="uk-UA"/>
        </w:rPr>
      </w:pPr>
      <w:r w:rsidRPr="00D95CCC">
        <w:rPr>
          <w:lang w:val="uk-UA"/>
        </w:rPr>
        <w:t>З’явиться вікно вибору підсистеми. Натисніть кнопку «Виконати профілактику».</w:t>
      </w:r>
    </w:p>
    <w:p w:rsidR="00D95CCC" w:rsidRPr="00D95CCC" w:rsidRDefault="00D95CCC" w:rsidP="00E31927">
      <w:pPr>
        <w:pStyle w:val="ac"/>
        <w:numPr>
          <w:ilvl w:val="0"/>
          <w:numId w:val="49"/>
        </w:numPr>
        <w:spacing w:before="200" w:after="200"/>
        <w:rPr>
          <w:lang w:val="uk-UA"/>
        </w:rPr>
      </w:pPr>
      <w:r w:rsidRPr="00D95CCC">
        <w:rPr>
          <w:lang w:val="uk-UA"/>
        </w:rPr>
        <w:t>Відкриється вікно проведення профілактики.</w:t>
      </w:r>
    </w:p>
    <w:p w:rsidR="00D95CCC" w:rsidRPr="00D95CCC" w:rsidRDefault="00D95CCC" w:rsidP="00E31927">
      <w:pPr>
        <w:pStyle w:val="ac"/>
        <w:numPr>
          <w:ilvl w:val="0"/>
          <w:numId w:val="49"/>
        </w:numPr>
        <w:spacing w:before="200" w:after="200"/>
        <w:rPr>
          <w:lang w:val="uk-UA"/>
        </w:rPr>
      </w:pPr>
      <w:r w:rsidRPr="00D95CCC">
        <w:rPr>
          <w:lang w:val="uk-UA"/>
        </w:rPr>
        <w:t>Введіть ПІБ , виберіть аудиторію з випадаючого списку та натисніть кнопку «Розпочати».</w:t>
      </w:r>
    </w:p>
    <w:p w:rsidR="00D95CCC" w:rsidRPr="00D95CCC" w:rsidRDefault="00D95CCC" w:rsidP="00E31927">
      <w:pPr>
        <w:pStyle w:val="ac"/>
        <w:numPr>
          <w:ilvl w:val="0"/>
          <w:numId w:val="49"/>
        </w:numPr>
        <w:spacing w:before="200" w:after="200"/>
        <w:rPr>
          <w:lang w:val="uk-UA"/>
        </w:rPr>
      </w:pPr>
      <w:r w:rsidRPr="00D95CCC">
        <w:rPr>
          <w:lang w:val="uk-UA"/>
        </w:rPr>
        <w:lastRenderedPageBreak/>
        <w:t>У таблицю буде виведена інформація по обладнанню, що знаходиться у вибраній аудиторії.</w:t>
      </w:r>
    </w:p>
    <w:p w:rsidR="00D95CCC" w:rsidRPr="00D95CCC" w:rsidRDefault="00D95CCC" w:rsidP="00E31927">
      <w:pPr>
        <w:pStyle w:val="ac"/>
        <w:numPr>
          <w:ilvl w:val="0"/>
          <w:numId w:val="49"/>
        </w:numPr>
        <w:spacing w:before="200" w:after="200"/>
        <w:rPr>
          <w:lang w:val="uk-UA"/>
        </w:rPr>
      </w:pPr>
      <w:r w:rsidRPr="00D95CCC">
        <w:rPr>
          <w:lang w:val="uk-UA"/>
        </w:rPr>
        <w:t>Для редагування стану обладнання зробіть подвійний клік на обладнанні у таблиці, або виділіть декілька рядків і натисніть кнопку «Редагувати виділене». При цьому відкриються вікна для редагування кожного з вибраних обладнань.</w:t>
      </w:r>
    </w:p>
    <w:p w:rsidR="00D95CCC" w:rsidRPr="00D95CCC" w:rsidRDefault="00D95CCC" w:rsidP="00E31927">
      <w:pPr>
        <w:pStyle w:val="ac"/>
        <w:numPr>
          <w:ilvl w:val="0"/>
          <w:numId w:val="49"/>
        </w:numPr>
        <w:spacing w:before="200" w:after="200"/>
        <w:rPr>
          <w:lang w:val="uk-UA"/>
        </w:rPr>
      </w:pPr>
      <w:r w:rsidRPr="00D95CCC">
        <w:rPr>
          <w:lang w:val="uk-UA"/>
        </w:rPr>
        <w:t>Після того, як профілактика проведена і всі необхідні зміни в станах внесені, натисніть кнопку «Завершити профілактику».</w:t>
      </w:r>
    </w:p>
    <w:p w:rsidR="00D95CCC" w:rsidRPr="00D95CCC" w:rsidRDefault="00D95CCC" w:rsidP="00E31927">
      <w:pPr>
        <w:pStyle w:val="ac"/>
        <w:numPr>
          <w:ilvl w:val="0"/>
          <w:numId w:val="49"/>
        </w:numPr>
        <w:spacing w:before="200" w:after="200"/>
        <w:rPr>
          <w:lang w:val="uk-UA"/>
        </w:rPr>
      </w:pPr>
      <w:r w:rsidRPr="00D95CCC">
        <w:rPr>
          <w:lang w:val="uk-UA"/>
        </w:rPr>
        <w:t>З’явиться вікно з попереднім переглядом звіту по профілактиці.</w:t>
      </w:r>
    </w:p>
    <w:p w:rsidR="00D95CCC" w:rsidRPr="00D95CCC" w:rsidRDefault="00D95CCC" w:rsidP="00E31927">
      <w:pPr>
        <w:pStyle w:val="ac"/>
        <w:numPr>
          <w:ilvl w:val="0"/>
          <w:numId w:val="49"/>
        </w:numPr>
        <w:spacing w:before="200" w:after="200"/>
        <w:rPr>
          <w:lang w:val="uk-UA"/>
        </w:rPr>
      </w:pPr>
      <w:r w:rsidRPr="00D95CCC">
        <w:rPr>
          <w:lang w:val="uk-UA"/>
        </w:rPr>
        <w:t xml:space="preserve">Введіть примітки по проведеній профілактиці , виберіть формати, в які ви бажаєте зберегти звіт, відмітивши їх прапорцями. </w:t>
      </w:r>
    </w:p>
    <w:p w:rsidR="00D95CCC" w:rsidRPr="00D95CCC" w:rsidRDefault="00D95CCC" w:rsidP="00E31927">
      <w:pPr>
        <w:pStyle w:val="ac"/>
        <w:numPr>
          <w:ilvl w:val="0"/>
          <w:numId w:val="49"/>
        </w:numPr>
        <w:spacing w:before="200" w:after="200"/>
        <w:rPr>
          <w:lang w:val="uk-UA"/>
        </w:rPr>
      </w:pPr>
      <w:r w:rsidRPr="00D95CCC">
        <w:rPr>
          <w:lang w:val="uk-UA"/>
        </w:rPr>
        <w:t>Натисніть кнопку Зберегти.</w:t>
      </w:r>
    </w:p>
    <w:p w:rsidR="00D95CCC" w:rsidRPr="00D95CCC" w:rsidRDefault="00D95CCC" w:rsidP="00E31927">
      <w:pPr>
        <w:pStyle w:val="ac"/>
        <w:numPr>
          <w:ilvl w:val="0"/>
          <w:numId w:val="49"/>
        </w:numPr>
        <w:spacing w:before="200" w:after="200"/>
        <w:rPr>
          <w:lang w:val="uk-UA"/>
        </w:rPr>
      </w:pPr>
      <w:r w:rsidRPr="00D95CCC">
        <w:rPr>
          <w:lang w:val="uk-UA"/>
        </w:rPr>
        <w:t>З’явиться вікно з повідомленням про успішне збереження звіту. Вам буде запропоновано відкрити папк, в яку було збережено звіти. Натисніть кнопку «Так», і відкриється папка.</w:t>
      </w:r>
    </w:p>
    <w:p w:rsidR="002C0F04" w:rsidRPr="00D95CCC" w:rsidRDefault="00D95CCC" w:rsidP="00E31927">
      <w:pPr>
        <w:pStyle w:val="ac"/>
        <w:numPr>
          <w:ilvl w:val="0"/>
          <w:numId w:val="49"/>
        </w:numPr>
        <w:spacing w:before="200" w:after="200"/>
        <w:rPr>
          <w:lang w:val="uk-UA"/>
        </w:rPr>
      </w:pPr>
      <w:r w:rsidRPr="00D95CCC">
        <w:rPr>
          <w:lang w:val="uk-UA"/>
        </w:rPr>
        <w:t>Подвійним кліком на файлі у папці ви можете відкрити файл звіту.</w:t>
      </w:r>
    </w:p>
    <w:p w:rsidR="00F368BB" w:rsidRDefault="00F368BB" w:rsidP="00F368BB">
      <w:pPr>
        <w:pStyle w:val="1"/>
        <w:numPr>
          <w:ilvl w:val="0"/>
          <w:numId w:val="1"/>
        </w:numPr>
        <w:rPr>
          <w:lang w:val="uk-UA"/>
        </w:rPr>
      </w:pPr>
      <w:r>
        <w:rPr>
          <w:lang w:val="uk-UA"/>
        </w:rPr>
        <w:t>Висновок</w:t>
      </w:r>
    </w:p>
    <w:p w:rsidR="00F368BB" w:rsidRDefault="00F368BB" w:rsidP="00F368BB">
      <w:pPr>
        <w:pStyle w:val="2"/>
        <w:numPr>
          <w:ilvl w:val="1"/>
          <w:numId w:val="1"/>
        </w:numPr>
        <w:rPr>
          <w:lang w:val="uk-UA"/>
        </w:rPr>
      </w:pPr>
      <w:r>
        <w:rPr>
          <w:lang w:val="uk-UA"/>
        </w:rPr>
        <w:t>Виконана функціональність у відповідності з тз</w:t>
      </w:r>
    </w:p>
    <w:p w:rsidR="00F368BB" w:rsidRPr="00F368BB" w:rsidRDefault="00F368BB" w:rsidP="00F368BB">
      <w:pPr>
        <w:pStyle w:val="aa"/>
        <w:rPr>
          <w:lang w:val="uk-UA"/>
        </w:rPr>
      </w:pPr>
      <w:r>
        <w:rPr>
          <w:lang w:val="uk-UA"/>
        </w:rPr>
        <w:t xml:space="preserve">Із зазначених задач </w:t>
      </w:r>
      <w:r>
        <w:t>Tech</w:t>
      </w:r>
      <w:r w:rsidRPr="00F368BB">
        <w:rPr>
          <w:lang w:val="uk-UA"/>
        </w:rPr>
        <w:t>-</w:t>
      </w:r>
      <w:r>
        <w:t>Inspector</w:t>
      </w:r>
      <w:r w:rsidRPr="00F368BB">
        <w:rPr>
          <w:lang w:val="uk-UA"/>
        </w:rPr>
        <w:t xml:space="preserve"> виконує такі:</w:t>
      </w:r>
    </w:p>
    <w:p w:rsidR="00F368BB" w:rsidRPr="00D95CCC" w:rsidRDefault="00F368BB" w:rsidP="00F368BB">
      <w:pPr>
        <w:pStyle w:val="ac"/>
        <w:numPr>
          <w:ilvl w:val="0"/>
          <w:numId w:val="8"/>
        </w:numPr>
        <w:spacing w:before="240" w:after="240" w:line="288" w:lineRule="auto"/>
        <w:rPr>
          <w:lang w:val="uk-UA"/>
        </w:rPr>
      </w:pPr>
      <w:r w:rsidRPr="00D95CCC">
        <w:rPr>
          <w:lang w:val="uk-UA"/>
        </w:rPr>
        <w:t>Облік наявних комп’ютерів і комплектуючих на кафедрі та їх технічного стану</w:t>
      </w:r>
    </w:p>
    <w:p w:rsidR="00F368BB" w:rsidRPr="00D95CCC" w:rsidRDefault="00F368BB" w:rsidP="00F368BB">
      <w:pPr>
        <w:pStyle w:val="ac"/>
        <w:numPr>
          <w:ilvl w:val="0"/>
          <w:numId w:val="8"/>
        </w:numPr>
        <w:spacing w:before="240" w:after="240" w:line="288" w:lineRule="auto"/>
        <w:rPr>
          <w:lang w:val="uk-UA"/>
        </w:rPr>
      </w:pPr>
      <w:r w:rsidRPr="00D95CCC">
        <w:rPr>
          <w:lang w:val="uk-UA"/>
        </w:rPr>
        <w:t>Облік нових надходжень комп’ютерів і комплектуючих на кафедру</w:t>
      </w:r>
    </w:p>
    <w:p w:rsidR="00F368BB" w:rsidRPr="00D95CCC" w:rsidRDefault="00F368BB" w:rsidP="00F368BB">
      <w:pPr>
        <w:pStyle w:val="ac"/>
        <w:numPr>
          <w:ilvl w:val="0"/>
          <w:numId w:val="8"/>
        </w:numPr>
        <w:spacing w:before="240" w:after="240" w:line="288" w:lineRule="auto"/>
        <w:rPr>
          <w:lang w:val="uk-UA"/>
        </w:rPr>
      </w:pPr>
      <w:r w:rsidRPr="00D95CCC">
        <w:rPr>
          <w:lang w:val="uk-UA"/>
        </w:rPr>
        <w:t>Облік виходу з ладу комп’ютерів і комплектуючих</w:t>
      </w:r>
    </w:p>
    <w:p w:rsidR="00F368BB" w:rsidRPr="00D95CCC" w:rsidRDefault="00F368BB" w:rsidP="00F368BB">
      <w:pPr>
        <w:pStyle w:val="ac"/>
        <w:numPr>
          <w:ilvl w:val="0"/>
          <w:numId w:val="8"/>
        </w:numPr>
        <w:spacing w:before="240" w:after="240" w:line="288" w:lineRule="auto"/>
        <w:rPr>
          <w:lang w:val="uk-UA"/>
        </w:rPr>
      </w:pPr>
      <w:r w:rsidRPr="00D95CCC">
        <w:rPr>
          <w:lang w:val="uk-UA"/>
        </w:rPr>
        <w:t>Облік поточних замін комплектуючих в комп'ютерах</w:t>
      </w:r>
    </w:p>
    <w:p w:rsidR="00F368BB" w:rsidRPr="00F368BB" w:rsidRDefault="00F368BB" w:rsidP="00F368BB">
      <w:pPr>
        <w:pStyle w:val="ac"/>
        <w:numPr>
          <w:ilvl w:val="0"/>
          <w:numId w:val="8"/>
        </w:numPr>
        <w:spacing w:before="240" w:after="240" w:line="288" w:lineRule="auto"/>
        <w:rPr>
          <w:lang w:val="uk-UA"/>
        </w:rPr>
      </w:pPr>
      <w:r w:rsidRPr="00D95CCC">
        <w:rPr>
          <w:lang w:val="uk-UA"/>
        </w:rPr>
        <w:t>Облік руху комп’ютерів та комплектуючих по кафедрі</w:t>
      </w:r>
    </w:p>
    <w:p w:rsidR="00F368BB" w:rsidRPr="00D95CCC" w:rsidRDefault="00F368BB" w:rsidP="00F368BB">
      <w:pPr>
        <w:pStyle w:val="ac"/>
        <w:numPr>
          <w:ilvl w:val="0"/>
          <w:numId w:val="8"/>
        </w:numPr>
        <w:spacing w:before="240" w:after="240" w:line="288" w:lineRule="auto"/>
        <w:rPr>
          <w:lang w:val="uk-UA"/>
        </w:rPr>
      </w:pPr>
      <w:r w:rsidRPr="00D95CCC">
        <w:rPr>
          <w:lang w:val="uk-UA"/>
        </w:rPr>
        <w:t>Календарне планування профілактичних робіт</w:t>
      </w:r>
    </w:p>
    <w:p w:rsidR="00F368BB" w:rsidRPr="00D95CCC" w:rsidRDefault="00F368BB" w:rsidP="00F368BB">
      <w:pPr>
        <w:pStyle w:val="ac"/>
        <w:numPr>
          <w:ilvl w:val="0"/>
          <w:numId w:val="8"/>
        </w:numPr>
        <w:spacing w:before="240" w:after="240" w:line="288" w:lineRule="auto"/>
        <w:rPr>
          <w:lang w:val="uk-UA"/>
        </w:rPr>
      </w:pPr>
      <w:r w:rsidRPr="00D95CCC">
        <w:rPr>
          <w:lang w:val="uk-UA"/>
        </w:rPr>
        <w:t xml:space="preserve">Облік профілактичних робіт в комп’ютерних класах кафедри </w:t>
      </w:r>
    </w:p>
    <w:p w:rsidR="00F368BB" w:rsidRDefault="00F368BB" w:rsidP="00F368BB">
      <w:pPr>
        <w:pStyle w:val="ac"/>
        <w:numPr>
          <w:ilvl w:val="0"/>
          <w:numId w:val="8"/>
        </w:numPr>
        <w:spacing w:before="240" w:after="240" w:line="288" w:lineRule="auto"/>
        <w:rPr>
          <w:lang w:val="uk-UA"/>
        </w:rPr>
      </w:pPr>
      <w:r w:rsidRPr="00D95CCC">
        <w:rPr>
          <w:lang w:val="uk-UA"/>
        </w:rPr>
        <w:t xml:space="preserve">Формування та друк вихідних документів </w:t>
      </w:r>
      <w:r>
        <w:rPr>
          <w:lang w:val="uk-UA"/>
        </w:rPr>
        <w:t>( частково )</w:t>
      </w:r>
    </w:p>
    <w:p w:rsidR="00F368BB" w:rsidRDefault="00F368BB" w:rsidP="00F368BB">
      <w:pPr>
        <w:pStyle w:val="2"/>
        <w:numPr>
          <w:ilvl w:val="1"/>
          <w:numId w:val="1"/>
        </w:numPr>
        <w:rPr>
          <w:lang w:val="uk-UA"/>
        </w:rPr>
      </w:pPr>
      <w:r>
        <w:rPr>
          <w:lang w:val="uk-UA"/>
        </w:rPr>
        <w:t xml:space="preserve">Не </w:t>
      </w:r>
      <w:r>
        <w:rPr>
          <w:lang w:val="uk-UA"/>
        </w:rPr>
        <w:t>Виконана функціональність у відповідності з тз</w:t>
      </w:r>
    </w:p>
    <w:p w:rsidR="00F368BB" w:rsidRDefault="00F368BB" w:rsidP="00F368BB">
      <w:pPr>
        <w:rPr>
          <w:lang w:val="uk-UA"/>
        </w:rPr>
      </w:pPr>
      <w:r>
        <w:rPr>
          <w:lang w:val="uk-UA"/>
        </w:rPr>
        <w:t>Не виконані такі задачі:</w:t>
      </w:r>
    </w:p>
    <w:p w:rsidR="00F368BB" w:rsidRDefault="00F368BB" w:rsidP="00F368BB">
      <w:pPr>
        <w:pStyle w:val="ac"/>
        <w:numPr>
          <w:ilvl w:val="0"/>
          <w:numId w:val="8"/>
        </w:numPr>
        <w:spacing w:before="240" w:after="240" w:line="288" w:lineRule="auto"/>
        <w:rPr>
          <w:lang w:val="uk-UA"/>
        </w:rPr>
      </w:pPr>
      <w:r w:rsidRPr="00D95CCC">
        <w:rPr>
          <w:lang w:val="uk-UA"/>
        </w:rPr>
        <w:t>Прогнозування виходу з ладу устаткування і його комплектуючих</w:t>
      </w:r>
    </w:p>
    <w:p w:rsidR="00F368BB" w:rsidRPr="00F368BB" w:rsidRDefault="00F368BB" w:rsidP="00F368BB">
      <w:pPr>
        <w:pStyle w:val="ac"/>
        <w:numPr>
          <w:ilvl w:val="0"/>
          <w:numId w:val="8"/>
        </w:numPr>
        <w:rPr>
          <w:lang w:val="uk-UA"/>
        </w:rPr>
      </w:pPr>
      <w:r w:rsidRPr="00D95CCC">
        <w:rPr>
          <w:lang w:val="uk-UA"/>
        </w:rPr>
        <w:t>Розробка плану матеріально-технічного забезпечення кафедри</w:t>
      </w:r>
    </w:p>
    <w:p w:rsidR="00F368BB" w:rsidRDefault="00F368BB" w:rsidP="00F368BB">
      <w:pPr>
        <w:pStyle w:val="ac"/>
        <w:numPr>
          <w:ilvl w:val="0"/>
          <w:numId w:val="8"/>
        </w:numPr>
        <w:spacing w:before="240" w:after="240" w:line="288" w:lineRule="auto"/>
        <w:rPr>
          <w:lang w:val="uk-UA"/>
        </w:rPr>
      </w:pPr>
      <w:r w:rsidRPr="00D95CCC">
        <w:rPr>
          <w:lang w:val="uk-UA"/>
        </w:rPr>
        <w:t>Формування вихідних документів (акт приходу товарів, акт списання товарів, рахунок-фактура, звіт про наявне обладнання та інших)</w:t>
      </w:r>
    </w:p>
    <w:p w:rsidR="00F368BB" w:rsidRPr="00D95CCC" w:rsidRDefault="00F368BB" w:rsidP="00F368BB">
      <w:pPr>
        <w:pStyle w:val="ac"/>
        <w:numPr>
          <w:ilvl w:val="0"/>
          <w:numId w:val="8"/>
        </w:numPr>
        <w:spacing w:before="240" w:after="240" w:line="288" w:lineRule="auto"/>
        <w:rPr>
          <w:lang w:val="uk-UA"/>
        </w:rPr>
      </w:pPr>
      <w:r w:rsidRPr="00D95CCC">
        <w:rPr>
          <w:lang w:val="uk-UA"/>
        </w:rPr>
        <w:t>Облік приходу і витрати грошових коштів для матеріально-технічного забезпечення</w:t>
      </w:r>
    </w:p>
    <w:p w:rsidR="00F368BB" w:rsidRDefault="00F368BB" w:rsidP="00F368BB">
      <w:pPr>
        <w:pStyle w:val="ac"/>
        <w:numPr>
          <w:ilvl w:val="0"/>
          <w:numId w:val="8"/>
        </w:numPr>
        <w:spacing w:before="240" w:after="240" w:line="288" w:lineRule="auto"/>
        <w:rPr>
          <w:lang w:val="uk-UA"/>
        </w:rPr>
      </w:pPr>
      <w:r w:rsidRPr="00D95CCC">
        <w:rPr>
          <w:lang w:val="uk-UA"/>
        </w:rPr>
        <w:t xml:space="preserve">Формування та друк вихідних документів </w:t>
      </w:r>
      <w:r>
        <w:rPr>
          <w:lang w:val="uk-UA"/>
        </w:rPr>
        <w:t>( частково )</w:t>
      </w:r>
    </w:p>
    <w:p w:rsidR="00F368BB" w:rsidRDefault="00F368BB" w:rsidP="00F368BB">
      <w:pPr>
        <w:pStyle w:val="2"/>
        <w:numPr>
          <w:ilvl w:val="1"/>
          <w:numId w:val="1"/>
        </w:numPr>
        <w:rPr>
          <w:lang w:val="uk-UA"/>
        </w:rPr>
      </w:pPr>
      <w:r>
        <w:rPr>
          <w:lang w:val="uk-UA"/>
        </w:rPr>
        <w:t>Перспективи розвитку програми</w:t>
      </w:r>
    </w:p>
    <w:p w:rsidR="00F368BB" w:rsidRDefault="00F368BB" w:rsidP="00F368BB">
      <w:pPr>
        <w:pStyle w:val="aa"/>
        <w:rPr>
          <w:lang w:val="uk-UA"/>
        </w:rPr>
      </w:pPr>
      <w:r>
        <w:rPr>
          <w:lang w:val="uk-UA"/>
        </w:rPr>
        <w:t>В майбутньому можлива реалізація функцій, що зазначені в п. Не в</w:t>
      </w:r>
      <w:r>
        <w:rPr>
          <w:lang w:val="uk-UA"/>
        </w:rPr>
        <w:t>иконана функціональність у відповідності</w:t>
      </w:r>
      <w:r>
        <w:rPr>
          <w:lang w:val="uk-UA"/>
        </w:rPr>
        <w:t xml:space="preserve"> з ТЗ. </w:t>
      </w:r>
      <w:r w:rsidR="004E5CA2">
        <w:rPr>
          <w:lang w:val="uk-UA"/>
        </w:rPr>
        <w:t>Також можливий перехід до веб-інтерфейсу.</w:t>
      </w:r>
      <w:bookmarkStart w:id="68" w:name="_GoBack"/>
      <w:bookmarkEnd w:id="68"/>
    </w:p>
    <w:p w:rsidR="00D95CCC" w:rsidRDefault="00D95CCC" w:rsidP="00F368BB">
      <w:pPr>
        <w:pStyle w:val="aa"/>
        <w:ind w:firstLine="0"/>
        <w:rPr>
          <w:lang w:val="uk-UA"/>
        </w:rPr>
      </w:pPr>
    </w:p>
    <w:p w:rsidR="00F368BB" w:rsidRDefault="00F368BB" w:rsidP="00F368BB">
      <w:pPr>
        <w:pStyle w:val="aa"/>
        <w:ind w:firstLine="0"/>
        <w:rPr>
          <w:lang w:val="uk-UA"/>
        </w:rPr>
      </w:pPr>
    </w:p>
    <w:p w:rsidR="00F368BB" w:rsidRDefault="00F368BB" w:rsidP="00F368BB">
      <w:pPr>
        <w:pStyle w:val="aa"/>
        <w:ind w:firstLine="0"/>
        <w:rPr>
          <w:lang w:val="uk-UA"/>
        </w:rPr>
      </w:pPr>
    </w:p>
    <w:p w:rsidR="00F368BB" w:rsidRPr="00F368BB" w:rsidRDefault="00F368BB" w:rsidP="00F368BB">
      <w:pPr>
        <w:pStyle w:val="aa"/>
        <w:ind w:firstLine="0"/>
        <w:rPr>
          <w:lang w:val="uk-UA"/>
        </w:rPr>
      </w:pPr>
    </w:p>
    <w:p w:rsidR="00D95CCC" w:rsidRPr="00D95CCC" w:rsidRDefault="00D95CCC" w:rsidP="00E31927">
      <w:pPr>
        <w:pStyle w:val="1"/>
        <w:numPr>
          <w:ilvl w:val="0"/>
          <w:numId w:val="1"/>
        </w:numPr>
        <w:rPr>
          <w:lang w:val="uk-UA"/>
        </w:rPr>
      </w:pPr>
      <w:bookmarkStart w:id="69" w:name="_Toc324109694"/>
      <w:r w:rsidRPr="00D95CCC">
        <w:rPr>
          <w:lang w:val="uk-UA"/>
        </w:rPr>
        <w:lastRenderedPageBreak/>
        <w:t>ДОДАТОК</w:t>
      </w:r>
      <w:bookmarkEnd w:id="69"/>
    </w:p>
    <w:p w:rsidR="00D95CCC" w:rsidRPr="00D95CCC" w:rsidRDefault="00D95CCC" w:rsidP="00E31927">
      <w:pPr>
        <w:pStyle w:val="2"/>
        <w:numPr>
          <w:ilvl w:val="1"/>
          <w:numId w:val="1"/>
        </w:numPr>
        <w:rPr>
          <w:lang w:val="uk-UA"/>
        </w:rPr>
      </w:pPr>
      <w:bookmarkStart w:id="70" w:name="_Toc324109695"/>
      <w:r w:rsidRPr="00D95CCC">
        <w:rPr>
          <w:lang w:val="uk-UA"/>
        </w:rPr>
        <w:t>Діаграма варіантів використання системи</w:t>
      </w:r>
      <w:bookmarkEnd w:id="70"/>
    </w:p>
    <w:p w:rsidR="00D95CCC" w:rsidRPr="00D95CCC" w:rsidRDefault="00D95CCC" w:rsidP="00D95CCC">
      <w:pPr>
        <w:rPr>
          <w:lang w:val="uk-UA"/>
        </w:rPr>
      </w:pPr>
      <w:r w:rsidRPr="00D95CCC">
        <w:rPr>
          <w:noProof/>
          <w:lang w:val="uk-UA" w:eastAsia="uk-UA" w:bidi="ar-SA"/>
        </w:rPr>
        <w:drawing>
          <wp:inline distT="0" distB="0" distL="0" distR="0">
            <wp:extent cx="4462625" cy="7612912"/>
            <wp:effectExtent l="19050" t="0" r="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466293" cy="7619169"/>
                    </a:xfrm>
                    <a:prstGeom prst="rect">
                      <a:avLst/>
                    </a:prstGeom>
                    <a:solidFill>
                      <a:srgbClr val="FFFFFF"/>
                    </a:solidFill>
                    <a:ln w="9525">
                      <a:noFill/>
                      <a:miter lim="800000"/>
                      <a:headEnd/>
                      <a:tailEnd/>
                    </a:ln>
                  </pic:spPr>
                </pic:pic>
              </a:graphicData>
            </a:graphic>
          </wp:inline>
        </w:drawing>
      </w:r>
    </w:p>
    <w:p w:rsidR="00D95CCC" w:rsidRDefault="00D95CCC" w:rsidP="00D95CCC">
      <w:pPr>
        <w:rPr>
          <w:lang w:val="uk-UA"/>
        </w:rPr>
      </w:pPr>
      <w:r w:rsidRPr="00D95CCC">
        <w:rPr>
          <w:lang w:val="uk-UA"/>
        </w:rPr>
        <w:t>Рис. 17  Діаграма варіантів використання системи</w:t>
      </w:r>
    </w:p>
    <w:p w:rsidR="00D95CCC" w:rsidRDefault="003643E1" w:rsidP="00E31927">
      <w:pPr>
        <w:pStyle w:val="2"/>
        <w:numPr>
          <w:ilvl w:val="1"/>
          <w:numId w:val="1"/>
        </w:numPr>
        <w:rPr>
          <w:lang w:val="uk-UA"/>
        </w:rPr>
      </w:pPr>
      <w:r>
        <w:rPr>
          <w:noProof/>
          <w:lang w:val="uk-UA" w:eastAsia="uk-UA" w:bidi="ar-SA"/>
        </w:rPr>
        <w:lastRenderedPageBreak/>
        <w:drawing>
          <wp:anchor distT="0" distB="0" distL="114300" distR="114300" simplePos="0" relativeHeight="251658240" behindDoc="0" locked="0" layoutInCell="1" allowOverlap="1">
            <wp:simplePos x="0" y="0"/>
            <wp:positionH relativeFrom="column">
              <wp:posOffset>-876935</wp:posOffset>
            </wp:positionH>
            <wp:positionV relativeFrom="paragraph">
              <wp:posOffset>2299970</wp:posOffset>
            </wp:positionV>
            <wp:extent cx="8022590" cy="4334510"/>
            <wp:effectExtent l="0" t="1847850" r="0" b="1818640"/>
            <wp:wrapTopAndBottom/>
            <wp:docPr id="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rot="5400000">
                      <a:off x="0" y="0"/>
                      <a:ext cx="8022590" cy="4334510"/>
                    </a:xfrm>
                    <a:prstGeom prst="rect">
                      <a:avLst/>
                    </a:prstGeom>
                    <a:solidFill>
                      <a:srgbClr val="FFFFFF"/>
                    </a:solidFill>
                    <a:ln w="9525">
                      <a:noFill/>
                      <a:miter lim="800000"/>
                      <a:headEnd/>
                      <a:tailEnd/>
                    </a:ln>
                  </pic:spPr>
                </pic:pic>
              </a:graphicData>
            </a:graphic>
          </wp:anchor>
        </w:drawing>
      </w:r>
      <w:bookmarkStart w:id="71" w:name="_Toc324109696"/>
      <w:r w:rsidR="00D95CCC" w:rsidRPr="00D95CCC">
        <w:rPr>
          <w:lang w:val="uk-UA"/>
        </w:rPr>
        <w:t>Структурна схема системи</w:t>
      </w:r>
      <w:bookmarkEnd w:id="71"/>
    </w:p>
    <w:p w:rsidR="003643E1" w:rsidRPr="003643E1" w:rsidRDefault="003643E1" w:rsidP="003643E1">
      <w:pPr>
        <w:rPr>
          <w:lang w:val="uk-UA"/>
        </w:rPr>
      </w:pPr>
    </w:p>
    <w:p w:rsidR="00D95CCC" w:rsidRDefault="00D95CCC" w:rsidP="00D95CCC">
      <w:pPr>
        <w:rPr>
          <w:lang w:val="uk-UA"/>
        </w:rPr>
      </w:pPr>
      <w:r>
        <w:rPr>
          <w:lang w:val="uk-UA"/>
        </w:rPr>
        <w:t xml:space="preserve">Рис. 18 </w:t>
      </w:r>
      <w:r w:rsidRPr="00D95CCC">
        <w:rPr>
          <w:lang w:val="uk-UA"/>
        </w:rPr>
        <w:t>Структурна схема системи</w:t>
      </w:r>
    </w:p>
    <w:p w:rsidR="003643E1" w:rsidRDefault="003643E1" w:rsidP="00E31927">
      <w:pPr>
        <w:pStyle w:val="2"/>
        <w:numPr>
          <w:ilvl w:val="1"/>
          <w:numId w:val="1"/>
        </w:numPr>
        <w:jc w:val="both"/>
        <w:rPr>
          <w:lang w:val="uk-UA"/>
        </w:rPr>
      </w:pPr>
      <w:bookmarkStart w:id="72" w:name="_Toc324109697"/>
      <w:r w:rsidRPr="003643E1">
        <w:rPr>
          <w:lang w:val="uk-UA"/>
        </w:rPr>
        <w:lastRenderedPageBreak/>
        <w:t>ДІАГРАМА ТАБЛИЦЬ БД</w:t>
      </w:r>
      <w:bookmarkEnd w:id="72"/>
    </w:p>
    <w:p w:rsidR="003643E1" w:rsidRDefault="003643E1" w:rsidP="003643E1">
      <w:pPr>
        <w:rPr>
          <w:lang w:val="uk-UA"/>
        </w:rPr>
      </w:pPr>
      <w:r>
        <w:rPr>
          <w:noProof/>
          <w:lang w:val="uk-UA" w:eastAsia="uk-UA" w:bidi="ar-SA"/>
        </w:rPr>
        <w:drawing>
          <wp:inline distT="0" distB="0" distL="0" distR="0">
            <wp:extent cx="5594127" cy="8105775"/>
            <wp:effectExtent l="19050" t="0" r="6573" b="0"/>
            <wp:docPr id="24" name="Рисунок 7" descr="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
                    <pic:cNvPicPr>
                      <a:picLocks noChangeAspect="1" noChangeArrowheads="1"/>
                    </pic:cNvPicPr>
                  </pic:nvPicPr>
                  <pic:blipFill>
                    <a:blip r:embed="rId33" cstate="print"/>
                    <a:srcRect/>
                    <a:stretch>
                      <a:fillRect/>
                    </a:stretch>
                  </pic:blipFill>
                  <pic:spPr bwMode="auto">
                    <a:xfrm>
                      <a:off x="0" y="0"/>
                      <a:ext cx="5594127" cy="8105775"/>
                    </a:xfrm>
                    <a:prstGeom prst="rect">
                      <a:avLst/>
                    </a:prstGeom>
                    <a:noFill/>
                    <a:ln w="9525">
                      <a:noFill/>
                      <a:miter lim="800000"/>
                      <a:headEnd/>
                      <a:tailEnd/>
                    </a:ln>
                  </pic:spPr>
                </pic:pic>
              </a:graphicData>
            </a:graphic>
          </wp:inline>
        </w:drawing>
      </w:r>
    </w:p>
    <w:p w:rsidR="003643E1" w:rsidRDefault="003643E1" w:rsidP="003643E1">
      <w:pPr>
        <w:rPr>
          <w:lang w:val="uk-UA"/>
        </w:rPr>
      </w:pPr>
      <w:r>
        <w:rPr>
          <w:lang w:val="uk-UA"/>
        </w:rPr>
        <w:t>Рис. 19 Діаграма таблиці БД</w:t>
      </w:r>
    </w:p>
    <w:sectPr w:rsidR="003643E1" w:rsidSect="00911B2A">
      <w:footerReference w:type="default" r:id="rId34"/>
      <w:pgSz w:w="11906" w:h="16838"/>
      <w:pgMar w:top="1440" w:right="1077"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3E6" w:rsidRDefault="005F43E6" w:rsidP="00D96404">
      <w:pPr>
        <w:spacing w:before="0" w:after="0" w:line="240" w:lineRule="auto"/>
      </w:pPr>
      <w:r>
        <w:separator/>
      </w:r>
    </w:p>
  </w:endnote>
  <w:endnote w:type="continuationSeparator" w:id="0">
    <w:p w:rsidR="005F43E6" w:rsidRDefault="005F43E6" w:rsidP="00D964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97466"/>
      <w:docPartObj>
        <w:docPartGallery w:val="Page Numbers (Bottom of Page)"/>
        <w:docPartUnique/>
      </w:docPartObj>
    </w:sdtPr>
    <w:sdtContent>
      <w:p w:rsidR="009A3A66" w:rsidRDefault="009A3A66">
        <w:pPr>
          <w:pStyle w:val="af8"/>
          <w:jc w:val="right"/>
        </w:pPr>
        <w:r>
          <w:fldChar w:fldCharType="begin"/>
        </w:r>
        <w:r>
          <w:instrText xml:space="preserve"> PAGE   \* MERGEFORMAT </w:instrText>
        </w:r>
        <w:r>
          <w:fldChar w:fldCharType="separate"/>
        </w:r>
        <w:r w:rsidR="004E5CA2">
          <w:rPr>
            <w:noProof/>
          </w:rPr>
          <w:t>35</w:t>
        </w:r>
        <w:r>
          <w:rPr>
            <w:noProof/>
          </w:rPr>
          <w:fldChar w:fldCharType="end"/>
        </w:r>
      </w:p>
    </w:sdtContent>
  </w:sdt>
  <w:p w:rsidR="009A3A66" w:rsidRDefault="009A3A66">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3E6" w:rsidRDefault="005F43E6" w:rsidP="00D96404">
      <w:pPr>
        <w:spacing w:before="0" w:after="0" w:line="240" w:lineRule="auto"/>
      </w:pPr>
      <w:r>
        <w:separator/>
      </w:r>
    </w:p>
  </w:footnote>
  <w:footnote w:type="continuationSeparator" w:id="0">
    <w:p w:rsidR="005F43E6" w:rsidRDefault="005F43E6" w:rsidP="00D9640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rPr>
    </w:lvl>
  </w:abstractNum>
  <w:abstractNum w:abstractNumId="1">
    <w:nsid w:val="00000009"/>
    <w:multiLevelType w:val="singleLevel"/>
    <w:tmpl w:val="00000009"/>
    <w:name w:val="WW8Num33"/>
    <w:lvl w:ilvl="0">
      <w:start w:val="2"/>
      <w:numFmt w:val="bullet"/>
      <w:lvlText w:val="-"/>
      <w:lvlJc w:val="left"/>
      <w:pPr>
        <w:tabs>
          <w:tab w:val="num" w:pos="0"/>
        </w:tabs>
        <w:ind w:left="862" w:hanging="360"/>
      </w:pPr>
      <w:rPr>
        <w:rFonts w:ascii="Calibri" w:hAnsi="Calibri" w:cs="Calibri"/>
      </w:rPr>
    </w:lvl>
  </w:abstractNum>
  <w:abstractNum w:abstractNumId="2">
    <w:nsid w:val="0000000B"/>
    <w:multiLevelType w:val="singleLevel"/>
    <w:tmpl w:val="0000000B"/>
    <w:name w:val="WW8Num44"/>
    <w:lvl w:ilvl="0">
      <w:start w:val="2"/>
      <w:numFmt w:val="bullet"/>
      <w:lvlText w:val="-"/>
      <w:lvlJc w:val="left"/>
      <w:pPr>
        <w:tabs>
          <w:tab w:val="num" w:pos="0"/>
        </w:tabs>
        <w:ind w:left="1426" w:hanging="360"/>
      </w:pPr>
      <w:rPr>
        <w:rFonts w:ascii="Calibri" w:hAnsi="Calibri" w:cs="Calibri"/>
      </w:rPr>
    </w:lvl>
  </w:abstractNum>
  <w:abstractNum w:abstractNumId="3">
    <w:nsid w:val="03E23225"/>
    <w:multiLevelType w:val="hybridMultilevel"/>
    <w:tmpl w:val="DF2A08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52B6FF2"/>
    <w:multiLevelType w:val="hybridMultilevel"/>
    <w:tmpl w:val="E59C56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58020EE"/>
    <w:multiLevelType w:val="hybridMultilevel"/>
    <w:tmpl w:val="18026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8F96C67"/>
    <w:multiLevelType w:val="hybridMultilevel"/>
    <w:tmpl w:val="04A8E60A"/>
    <w:lvl w:ilvl="0" w:tplc="80FCDC66">
      <w:numFmt w:val="bullet"/>
      <w:lvlText w:val="-"/>
      <w:lvlJc w:val="left"/>
      <w:pPr>
        <w:ind w:left="615"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E087402"/>
    <w:multiLevelType w:val="hybridMultilevel"/>
    <w:tmpl w:val="88DCF2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3944AC0"/>
    <w:multiLevelType w:val="hybridMultilevel"/>
    <w:tmpl w:val="B472F8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14DC0395"/>
    <w:multiLevelType w:val="hybridMultilevel"/>
    <w:tmpl w:val="1FE87B42"/>
    <w:lvl w:ilvl="0" w:tplc="80FCDC66">
      <w:numFmt w:val="bullet"/>
      <w:lvlText w:val="-"/>
      <w:lvlJc w:val="left"/>
      <w:pPr>
        <w:ind w:left="899" w:hanging="360"/>
      </w:pPr>
      <w:rPr>
        <w:rFonts w:ascii="Calibri" w:eastAsiaTheme="minorEastAsia" w:hAnsi="Calibri" w:cs="Calibr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5517155"/>
    <w:multiLevelType w:val="hybridMultilevel"/>
    <w:tmpl w:val="3C5AA6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7717D28"/>
    <w:multiLevelType w:val="hybridMultilevel"/>
    <w:tmpl w:val="FAEA8A36"/>
    <w:lvl w:ilvl="0" w:tplc="7878FEBC">
      <w:numFmt w:val="bullet"/>
      <w:lvlText w:val="•"/>
      <w:lvlJc w:val="left"/>
      <w:pPr>
        <w:ind w:left="704" w:hanging="420"/>
      </w:pPr>
      <w:rPr>
        <w:rFonts w:ascii="Calibri" w:eastAsiaTheme="minorEastAsia" w:hAnsi="Calibri" w:cs="Calibr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nsid w:val="180954B1"/>
    <w:multiLevelType w:val="hybridMultilevel"/>
    <w:tmpl w:val="8830FB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DFE4ADD"/>
    <w:multiLevelType w:val="hybridMultilevel"/>
    <w:tmpl w:val="A2228E48"/>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4">
    <w:nsid w:val="222E7DC4"/>
    <w:multiLevelType w:val="hybridMultilevel"/>
    <w:tmpl w:val="5B5A0620"/>
    <w:lvl w:ilvl="0" w:tplc="80FCDC66">
      <w:numFmt w:val="bullet"/>
      <w:lvlText w:val="-"/>
      <w:lvlJc w:val="left"/>
      <w:pPr>
        <w:ind w:left="899" w:hanging="360"/>
      </w:pPr>
      <w:rPr>
        <w:rFonts w:ascii="Calibri" w:eastAsiaTheme="minorEastAsia" w:hAnsi="Calibri" w:cs="Calibr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nsid w:val="22CA50B1"/>
    <w:multiLevelType w:val="hybridMultilevel"/>
    <w:tmpl w:val="BD645FD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4BD2C51"/>
    <w:multiLevelType w:val="hybridMultilevel"/>
    <w:tmpl w:val="AEAC9C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27A47B40"/>
    <w:multiLevelType w:val="hybridMultilevel"/>
    <w:tmpl w:val="302C8B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292C2F9E"/>
    <w:multiLevelType w:val="hybridMultilevel"/>
    <w:tmpl w:val="FD7ADF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2C5608BB"/>
    <w:multiLevelType w:val="hybridMultilevel"/>
    <w:tmpl w:val="4E5ED9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2FF5096C"/>
    <w:multiLevelType w:val="hybridMultilevel"/>
    <w:tmpl w:val="6276BDCE"/>
    <w:lvl w:ilvl="0" w:tplc="80FCDC66">
      <w:numFmt w:val="bullet"/>
      <w:lvlText w:val="-"/>
      <w:lvlJc w:val="left"/>
      <w:pPr>
        <w:ind w:left="615"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26F0AF2"/>
    <w:multiLevelType w:val="hybridMultilevel"/>
    <w:tmpl w:val="4BC645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33494452"/>
    <w:multiLevelType w:val="hybridMultilevel"/>
    <w:tmpl w:val="9EA6C0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37876469"/>
    <w:multiLevelType w:val="hybridMultilevel"/>
    <w:tmpl w:val="A0C89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3981591E"/>
    <w:multiLevelType w:val="hybridMultilevel"/>
    <w:tmpl w:val="50EE39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3BEB53E3"/>
    <w:multiLevelType w:val="hybridMultilevel"/>
    <w:tmpl w:val="83CCBE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3D231DF4"/>
    <w:multiLevelType w:val="hybridMultilevel"/>
    <w:tmpl w:val="85907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3F10116C"/>
    <w:multiLevelType w:val="hybridMultilevel"/>
    <w:tmpl w:val="1BD05BC0"/>
    <w:lvl w:ilvl="0" w:tplc="80FCDC66">
      <w:numFmt w:val="bullet"/>
      <w:lvlText w:val="-"/>
      <w:lvlJc w:val="left"/>
      <w:pPr>
        <w:ind w:left="899" w:hanging="360"/>
      </w:pPr>
      <w:rPr>
        <w:rFonts w:ascii="Calibri" w:eastAsiaTheme="minorEastAsia" w:hAnsi="Calibri" w:cs="Calibr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nsid w:val="3FD6436F"/>
    <w:multiLevelType w:val="hybridMultilevel"/>
    <w:tmpl w:val="01C68C1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3FE733F8"/>
    <w:multiLevelType w:val="hybridMultilevel"/>
    <w:tmpl w:val="E62E29D2"/>
    <w:lvl w:ilvl="0" w:tplc="80FCDC66">
      <w:numFmt w:val="bullet"/>
      <w:lvlText w:val="-"/>
      <w:lvlJc w:val="left"/>
      <w:pPr>
        <w:ind w:left="615" w:hanging="360"/>
      </w:pPr>
      <w:rPr>
        <w:rFonts w:ascii="Calibri" w:eastAsiaTheme="minorEastAsia" w:hAnsi="Calibri" w:cs="Calibri" w:hint="default"/>
      </w:rPr>
    </w:lvl>
    <w:lvl w:ilvl="1" w:tplc="D8F4B696">
      <w:numFmt w:val="bullet"/>
      <w:lvlText w:val=""/>
      <w:lvlJc w:val="left"/>
      <w:pPr>
        <w:ind w:left="1680" w:hanging="705"/>
      </w:pPr>
      <w:rPr>
        <w:rFonts w:ascii="Symbol" w:eastAsiaTheme="minorEastAsia" w:hAnsi="Symbol" w:cstheme="minorBidi"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30">
    <w:nsid w:val="41D84E7E"/>
    <w:multiLevelType w:val="hybridMultilevel"/>
    <w:tmpl w:val="F1A4AC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45AE7694"/>
    <w:multiLevelType w:val="hybridMultilevel"/>
    <w:tmpl w:val="94D67E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47206563"/>
    <w:multiLevelType w:val="hybridMultilevel"/>
    <w:tmpl w:val="A6CC52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4976002E"/>
    <w:multiLevelType w:val="hybridMultilevel"/>
    <w:tmpl w:val="1BA048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49F34231"/>
    <w:multiLevelType w:val="hybridMultilevel"/>
    <w:tmpl w:val="25684C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4E2C2226"/>
    <w:multiLevelType w:val="hybridMultilevel"/>
    <w:tmpl w:val="6D7C8886"/>
    <w:lvl w:ilvl="0" w:tplc="80FCDC66">
      <w:numFmt w:val="bullet"/>
      <w:lvlText w:val="-"/>
      <w:lvlJc w:val="left"/>
      <w:pPr>
        <w:ind w:left="899" w:hanging="360"/>
      </w:pPr>
      <w:rPr>
        <w:rFonts w:ascii="Calibri" w:eastAsiaTheme="minorEastAsia" w:hAnsi="Calibri" w:cs="Calibr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549F1EB5"/>
    <w:multiLevelType w:val="hybridMultilevel"/>
    <w:tmpl w:val="63F4F3E2"/>
    <w:lvl w:ilvl="0" w:tplc="7878FEBC">
      <w:numFmt w:val="bullet"/>
      <w:lvlText w:val="•"/>
      <w:lvlJc w:val="left"/>
      <w:pPr>
        <w:ind w:left="704" w:hanging="42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57E7AC4"/>
    <w:multiLevelType w:val="hybridMultilevel"/>
    <w:tmpl w:val="EAEE4A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5A566C27"/>
    <w:multiLevelType w:val="hybridMultilevel"/>
    <w:tmpl w:val="C4A0E3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60920B7B"/>
    <w:multiLevelType w:val="hybridMultilevel"/>
    <w:tmpl w:val="A9DE45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61704574"/>
    <w:multiLevelType w:val="hybridMultilevel"/>
    <w:tmpl w:val="3C6C848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1">
    <w:nsid w:val="6B364226"/>
    <w:multiLevelType w:val="hybridMultilevel"/>
    <w:tmpl w:val="DED05160"/>
    <w:lvl w:ilvl="0" w:tplc="80FCDC66">
      <w:numFmt w:val="bullet"/>
      <w:lvlText w:val="-"/>
      <w:lvlJc w:val="left"/>
      <w:pPr>
        <w:ind w:left="899" w:hanging="360"/>
      </w:pPr>
      <w:rPr>
        <w:rFonts w:ascii="Calibri" w:eastAsiaTheme="minorEastAsia" w:hAnsi="Calibri" w:cs="Calibr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2">
    <w:nsid w:val="6CED7E5D"/>
    <w:multiLevelType w:val="hybridMultilevel"/>
    <w:tmpl w:val="120EFE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6D1C2A36"/>
    <w:multiLevelType w:val="multilevel"/>
    <w:tmpl w:val="1870E5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6E921519"/>
    <w:multiLevelType w:val="hybridMultilevel"/>
    <w:tmpl w:val="072ECB3C"/>
    <w:lvl w:ilvl="0" w:tplc="80FCDC66">
      <w:numFmt w:val="bullet"/>
      <w:lvlText w:val="-"/>
      <w:lvlJc w:val="left"/>
      <w:pPr>
        <w:ind w:left="975" w:hanging="360"/>
      </w:pPr>
      <w:rPr>
        <w:rFonts w:ascii="Calibri" w:eastAsiaTheme="minorEastAsia"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6F2C2CD0"/>
    <w:multiLevelType w:val="hybridMultilevel"/>
    <w:tmpl w:val="E5D481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nsid w:val="71F232B0"/>
    <w:multiLevelType w:val="hybridMultilevel"/>
    <w:tmpl w:val="78C213A2"/>
    <w:lvl w:ilvl="0" w:tplc="80FCDC66">
      <w:numFmt w:val="bullet"/>
      <w:lvlText w:val="-"/>
      <w:lvlJc w:val="left"/>
      <w:pPr>
        <w:ind w:left="851" w:hanging="360"/>
      </w:pPr>
      <w:rPr>
        <w:rFonts w:ascii="Calibri" w:eastAsiaTheme="minorEastAsia" w:hAnsi="Calibri" w:cs="Calibri" w:hint="default"/>
      </w:rPr>
    </w:lvl>
    <w:lvl w:ilvl="1" w:tplc="04190003" w:tentative="1">
      <w:start w:val="1"/>
      <w:numFmt w:val="bullet"/>
      <w:lvlText w:val="o"/>
      <w:lvlJc w:val="left"/>
      <w:pPr>
        <w:ind w:left="1676" w:hanging="360"/>
      </w:pPr>
      <w:rPr>
        <w:rFonts w:ascii="Courier New" w:hAnsi="Courier New" w:cs="Courier New" w:hint="default"/>
      </w:rPr>
    </w:lvl>
    <w:lvl w:ilvl="2" w:tplc="04190005" w:tentative="1">
      <w:start w:val="1"/>
      <w:numFmt w:val="bullet"/>
      <w:lvlText w:val=""/>
      <w:lvlJc w:val="left"/>
      <w:pPr>
        <w:ind w:left="2396" w:hanging="360"/>
      </w:pPr>
      <w:rPr>
        <w:rFonts w:ascii="Wingdings" w:hAnsi="Wingdings" w:hint="default"/>
      </w:rPr>
    </w:lvl>
    <w:lvl w:ilvl="3" w:tplc="04190001" w:tentative="1">
      <w:start w:val="1"/>
      <w:numFmt w:val="bullet"/>
      <w:lvlText w:val=""/>
      <w:lvlJc w:val="left"/>
      <w:pPr>
        <w:ind w:left="3116" w:hanging="360"/>
      </w:pPr>
      <w:rPr>
        <w:rFonts w:ascii="Symbol" w:hAnsi="Symbol" w:hint="default"/>
      </w:rPr>
    </w:lvl>
    <w:lvl w:ilvl="4" w:tplc="04190003" w:tentative="1">
      <w:start w:val="1"/>
      <w:numFmt w:val="bullet"/>
      <w:lvlText w:val="o"/>
      <w:lvlJc w:val="left"/>
      <w:pPr>
        <w:ind w:left="3836" w:hanging="360"/>
      </w:pPr>
      <w:rPr>
        <w:rFonts w:ascii="Courier New" w:hAnsi="Courier New" w:cs="Courier New" w:hint="default"/>
      </w:rPr>
    </w:lvl>
    <w:lvl w:ilvl="5" w:tplc="04190005" w:tentative="1">
      <w:start w:val="1"/>
      <w:numFmt w:val="bullet"/>
      <w:lvlText w:val=""/>
      <w:lvlJc w:val="left"/>
      <w:pPr>
        <w:ind w:left="4556" w:hanging="360"/>
      </w:pPr>
      <w:rPr>
        <w:rFonts w:ascii="Wingdings" w:hAnsi="Wingdings" w:hint="default"/>
      </w:rPr>
    </w:lvl>
    <w:lvl w:ilvl="6" w:tplc="04190001" w:tentative="1">
      <w:start w:val="1"/>
      <w:numFmt w:val="bullet"/>
      <w:lvlText w:val=""/>
      <w:lvlJc w:val="left"/>
      <w:pPr>
        <w:ind w:left="5276" w:hanging="360"/>
      </w:pPr>
      <w:rPr>
        <w:rFonts w:ascii="Symbol" w:hAnsi="Symbol" w:hint="default"/>
      </w:rPr>
    </w:lvl>
    <w:lvl w:ilvl="7" w:tplc="04190003" w:tentative="1">
      <w:start w:val="1"/>
      <w:numFmt w:val="bullet"/>
      <w:lvlText w:val="o"/>
      <w:lvlJc w:val="left"/>
      <w:pPr>
        <w:ind w:left="5996" w:hanging="360"/>
      </w:pPr>
      <w:rPr>
        <w:rFonts w:ascii="Courier New" w:hAnsi="Courier New" w:cs="Courier New" w:hint="default"/>
      </w:rPr>
    </w:lvl>
    <w:lvl w:ilvl="8" w:tplc="04190005" w:tentative="1">
      <w:start w:val="1"/>
      <w:numFmt w:val="bullet"/>
      <w:lvlText w:val=""/>
      <w:lvlJc w:val="left"/>
      <w:pPr>
        <w:ind w:left="6716" w:hanging="360"/>
      </w:pPr>
      <w:rPr>
        <w:rFonts w:ascii="Wingdings" w:hAnsi="Wingdings" w:hint="default"/>
      </w:rPr>
    </w:lvl>
  </w:abstractNum>
  <w:abstractNum w:abstractNumId="47">
    <w:nsid w:val="74E368D8"/>
    <w:multiLevelType w:val="hybridMultilevel"/>
    <w:tmpl w:val="CBBEB0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nsid w:val="75B85602"/>
    <w:multiLevelType w:val="hybridMultilevel"/>
    <w:tmpl w:val="91B09A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nsid w:val="7B757C46"/>
    <w:multiLevelType w:val="multilevel"/>
    <w:tmpl w:val="1870E5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DB86155"/>
    <w:multiLevelType w:val="hybridMultilevel"/>
    <w:tmpl w:val="78086D6A"/>
    <w:lvl w:ilvl="0" w:tplc="80FCDC66">
      <w:numFmt w:val="bullet"/>
      <w:lvlText w:val="-"/>
      <w:lvlJc w:val="left"/>
      <w:pPr>
        <w:ind w:left="899" w:hanging="360"/>
      </w:pPr>
      <w:rPr>
        <w:rFonts w:ascii="Calibri" w:eastAsiaTheme="minorEastAsia" w:hAnsi="Calibri" w:cs="Calibr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1">
    <w:nsid w:val="7F6C2F47"/>
    <w:multiLevelType w:val="hybridMultilevel"/>
    <w:tmpl w:val="FB5C8C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2">
    <w:nsid w:val="7FF52D9E"/>
    <w:multiLevelType w:val="hybridMultilevel"/>
    <w:tmpl w:val="807C80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3"/>
  </w:num>
  <w:num w:numId="2">
    <w:abstractNumId w:val="29"/>
  </w:num>
  <w:num w:numId="3">
    <w:abstractNumId w:val="20"/>
  </w:num>
  <w:num w:numId="4">
    <w:abstractNumId w:val="6"/>
  </w:num>
  <w:num w:numId="5">
    <w:abstractNumId w:val="35"/>
  </w:num>
  <w:num w:numId="6">
    <w:abstractNumId w:val="27"/>
  </w:num>
  <w:num w:numId="7">
    <w:abstractNumId w:val="46"/>
  </w:num>
  <w:num w:numId="8">
    <w:abstractNumId w:val="44"/>
  </w:num>
  <w:num w:numId="9">
    <w:abstractNumId w:val="9"/>
  </w:num>
  <w:num w:numId="10">
    <w:abstractNumId w:val="41"/>
  </w:num>
  <w:num w:numId="11">
    <w:abstractNumId w:val="14"/>
  </w:num>
  <w:num w:numId="12">
    <w:abstractNumId w:val="50"/>
  </w:num>
  <w:num w:numId="13">
    <w:abstractNumId w:val="11"/>
  </w:num>
  <w:num w:numId="14">
    <w:abstractNumId w:val="18"/>
  </w:num>
  <w:num w:numId="15">
    <w:abstractNumId w:val="36"/>
  </w:num>
  <w:num w:numId="16">
    <w:abstractNumId w:val="7"/>
  </w:num>
  <w:num w:numId="17">
    <w:abstractNumId w:val="22"/>
  </w:num>
  <w:num w:numId="18">
    <w:abstractNumId w:val="19"/>
  </w:num>
  <w:num w:numId="19">
    <w:abstractNumId w:val="40"/>
  </w:num>
  <w:num w:numId="20">
    <w:abstractNumId w:val="48"/>
  </w:num>
  <w:num w:numId="21">
    <w:abstractNumId w:val="33"/>
  </w:num>
  <w:num w:numId="22">
    <w:abstractNumId w:val="51"/>
  </w:num>
  <w:num w:numId="23">
    <w:abstractNumId w:val="52"/>
  </w:num>
  <w:num w:numId="24">
    <w:abstractNumId w:val="5"/>
  </w:num>
  <w:num w:numId="25">
    <w:abstractNumId w:val="16"/>
  </w:num>
  <w:num w:numId="26">
    <w:abstractNumId w:val="3"/>
  </w:num>
  <w:num w:numId="27">
    <w:abstractNumId w:val="17"/>
  </w:num>
  <w:num w:numId="28">
    <w:abstractNumId w:val="15"/>
  </w:num>
  <w:num w:numId="29">
    <w:abstractNumId w:val="26"/>
  </w:num>
  <w:num w:numId="30">
    <w:abstractNumId w:val="45"/>
  </w:num>
  <w:num w:numId="31">
    <w:abstractNumId w:val="34"/>
  </w:num>
  <w:num w:numId="32">
    <w:abstractNumId w:val="30"/>
  </w:num>
  <w:num w:numId="33">
    <w:abstractNumId w:val="39"/>
  </w:num>
  <w:num w:numId="34">
    <w:abstractNumId w:val="32"/>
  </w:num>
  <w:num w:numId="35">
    <w:abstractNumId w:val="21"/>
  </w:num>
  <w:num w:numId="36">
    <w:abstractNumId w:val="24"/>
  </w:num>
  <w:num w:numId="37">
    <w:abstractNumId w:val="31"/>
  </w:num>
  <w:num w:numId="38">
    <w:abstractNumId w:val="37"/>
  </w:num>
  <w:num w:numId="39">
    <w:abstractNumId w:val="23"/>
  </w:num>
  <w:num w:numId="40">
    <w:abstractNumId w:val="4"/>
  </w:num>
  <w:num w:numId="41">
    <w:abstractNumId w:val="38"/>
  </w:num>
  <w:num w:numId="42">
    <w:abstractNumId w:val="8"/>
  </w:num>
  <w:num w:numId="43">
    <w:abstractNumId w:val="47"/>
  </w:num>
  <w:num w:numId="44">
    <w:abstractNumId w:val="12"/>
  </w:num>
  <w:num w:numId="45">
    <w:abstractNumId w:val="10"/>
  </w:num>
  <w:num w:numId="46">
    <w:abstractNumId w:val="28"/>
  </w:num>
  <w:num w:numId="47">
    <w:abstractNumId w:val="42"/>
  </w:num>
  <w:num w:numId="48">
    <w:abstractNumId w:val="25"/>
  </w:num>
  <w:num w:numId="49">
    <w:abstractNumId w:val="49"/>
  </w:num>
  <w:num w:numId="50">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33EA"/>
    <w:rsid w:val="002C0F04"/>
    <w:rsid w:val="003643E1"/>
    <w:rsid w:val="004E5CA2"/>
    <w:rsid w:val="005F43E6"/>
    <w:rsid w:val="00620CF3"/>
    <w:rsid w:val="00707A5D"/>
    <w:rsid w:val="008733EA"/>
    <w:rsid w:val="00911B2A"/>
    <w:rsid w:val="00946568"/>
    <w:rsid w:val="009A3A66"/>
    <w:rsid w:val="00D04D17"/>
    <w:rsid w:val="00D95CCC"/>
    <w:rsid w:val="00D96404"/>
    <w:rsid w:val="00E31927"/>
    <w:rsid w:val="00E34DE5"/>
    <w:rsid w:val="00E74BAA"/>
    <w:rsid w:val="00F368BB"/>
    <w:rsid w:val="00FE7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B2A"/>
    <w:pPr>
      <w:spacing w:before="80" w:after="80"/>
      <w:ind w:firstLine="284"/>
    </w:pPr>
    <w:rPr>
      <w:sz w:val="20"/>
      <w:szCs w:val="20"/>
    </w:rPr>
  </w:style>
  <w:style w:type="paragraph" w:styleId="1">
    <w:name w:val="heading 1"/>
    <w:basedOn w:val="a"/>
    <w:next w:val="a"/>
    <w:link w:val="10"/>
    <w:uiPriority w:val="9"/>
    <w:qFormat/>
    <w:rsid w:val="008733E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2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8733E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240"/>
      <w:outlineLvl w:val="1"/>
    </w:pPr>
    <w:rPr>
      <w:caps/>
      <w:spacing w:val="15"/>
      <w:sz w:val="22"/>
      <w:szCs w:val="22"/>
    </w:rPr>
  </w:style>
  <w:style w:type="paragraph" w:styleId="3">
    <w:name w:val="heading 3"/>
    <w:basedOn w:val="a"/>
    <w:next w:val="a"/>
    <w:link w:val="30"/>
    <w:uiPriority w:val="9"/>
    <w:unhideWhenUsed/>
    <w:qFormat/>
    <w:rsid w:val="008733E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unhideWhenUsed/>
    <w:qFormat/>
    <w:rsid w:val="008733E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8733E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8733E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8733EA"/>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8733EA"/>
    <w:pPr>
      <w:spacing w:before="300" w:after="0"/>
      <w:outlineLvl w:val="7"/>
    </w:pPr>
    <w:rPr>
      <w:caps/>
      <w:spacing w:val="10"/>
      <w:sz w:val="18"/>
      <w:szCs w:val="18"/>
    </w:rPr>
  </w:style>
  <w:style w:type="paragraph" w:styleId="9">
    <w:name w:val="heading 9"/>
    <w:basedOn w:val="a"/>
    <w:next w:val="a"/>
    <w:link w:val="90"/>
    <w:uiPriority w:val="9"/>
    <w:semiHidden/>
    <w:unhideWhenUsed/>
    <w:qFormat/>
    <w:rsid w:val="008733E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3EA"/>
    <w:rPr>
      <w:b/>
      <w:bCs/>
      <w:caps/>
      <w:color w:val="FFFFFF" w:themeColor="background1"/>
      <w:spacing w:val="15"/>
      <w:shd w:val="clear" w:color="auto" w:fill="4F81BD" w:themeFill="accent1"/>
    </w:rPr>
  </w:style>
  <w:style w:type="character" w:customStyle="1" w:styleId="20">
    <w:name w:val="Заголовок 2 Знак"/>
    <w:basedOn w:val="a0"/>
    <w:link w:val="2"/>
    <w:uiPriority w:val="9"/>
    <w:rsid w:val="008733EA"/>
    <w:rPr>
      <w:caps/>
      <w:spacing w:val="15"/>
      <w:shd w:val="clear" w:color="auto" w:fill="DBE5F1" w:themeFill="accent1" w:themeFillTint="33"/>
    </w:rPr>
  </w:style>
  <w:style w:type="character" w:customStyle="1" w:styleId="30">
    <w:name w:val="Заголовок 3 Знак"/>
    <w:basedOn w:val="a0"/>
    <w:link w:val="3"/>
    <w:uiPriority w:val="9"/>
    <w:rsid w:val="008733EA"/>
    <w:rPr>
      <w:caps/>
      <w:color w:val="243F60" w:themeColor="accent1" w:themeShade="7F"/>
      <w:spacing w:val="15"/>
    </w:rPr>
  </w:style>
  <w:style w:type="character" w:customStyle="1" w:styleId="40">
    <w:name w:val="Заголовок 4 Знак"/>
    <w:basedOn w:val="a0"/>
    <w:link w:val="4"/>
    <w:uiPriority w:val="9"/>
    <w:rsid w:val="008733EA"/>
    <w:rPr>
      <w:caps/>
      <w:color w:val="365F91" w:themeColor="accent1" w:themeShade="BF"/>
      <w:spacing w:val="10"/>
    </w:rPr>
  </w:style>
  <w:style w:type="character" w:customStyle="1" w:styleId="50">
    <w:name w:val="Заголовок 5 Знак"/>
    <w:basedOn w:val="a0"/>
    <w:link w:val="5"/>
    <w:uiPriority w:val="9"/>
    <w:semiHidden/>
    <w:rsid w:val="008733EA"/>
    <w:rPr>
      <w:caps/>
      <w:color w:val="365F91" w:themeColor="accent1" w:themeShade="BF"/>
      <w:spacing w:val="10"/>
    </w:rPr>
  </w:style>
  <w:style w:type="character" w:customStyle="1" w:styleId="60">
    <w:name w:val="Заголовок 6 Знак"/>
    <w:basedOn w:val="a0"/>
    <w:link w:val="6"/>
    <w:uiPriority w:val="9"/>
    <w:semiHidden/>
    <w:rsid w:val="008733EA"/>
    <w:rPr>
      <w:caps/>
      <w:color w:val="365F91" w:themeColor="accent1" w:themeShade="BF"/>
      <w:spacing w:val="10"/>
    </w:rPr>
  </w:style>
  <w:style w:type="character" w:customStyle="1" w:styleId="70">
    <w:name w:val="Заголовок 7 Знак"/>
    <w:basedOn w:val="a0"/>
    <w:link w:val="7"/>
    <w:uiPriority w:val="9"/>
    <w:semiHidden/>
    <w:rsid w:val="008733EA"/>
    <w:rPr>
      <w:caps/>
      <w:color w:val="365F91" w:themeColor="accent1" w:themeShade="BF"/>
      <w:spacing w:val="10"/>
    </w:rPr>
  </w:style>
  <w:style w:type="character" w:customStyle="1" w:styleId="80">
    <w:name w:val="Заголовок 8 Знак"/>
    <w:basedOn w:val="a0"/>
    <w:link w:val="8"/>
    <w:uiPriority w:val="9"/>
    <w:semiHidden/>
    <w:rsid w:val="008733EA"/>
    <w:rPr>
      <w:caps/>
      <w:spacing w:val="10"/>
      <w:sz w:val="18"/>
      <w:szCs w:val="18"/>
    </w:rPr>
  </w:style>
  <w:style w:type="character" w:customStyle="1" w:styleId="90">
    <w:name w:val="Заголовок 9 Знак"/>
    <w:basedOn w:val="a0"/>
    <w:link w:val="9"/>
    <w:uiPriority w:val="9"/>
    <w:semiHidden/>
    <w:rsid w:val="008733EA"/>
    <w:rPr>
      <w:i/>
      <w:caps/>
      <w:spacing w:val="10"/>
      <w:sz w:val="18"/>
      <w:szCs w:val="18"/>
    </w:rPr>
  </w:style>
  <w:style w:type="paragraph" w:styleId="a3">
    <w:name w:val="caption"/>
    <w:basedOn w:val="a"/>
    <w:next w:val="a"/>
    <w:uiPriority w:val="35"/>
    <w:semiHidden/>
    <w:unhideWhenUsed/>
    <w:qFormat/>
    <w:rsid w:val="008733EA"/>
    <w:rPr>
      <w:b/>
      <w:bCs/>
      <w:color w:val="365F91" w:themeColor="accent1" w:themeShade="BF"/>
      <w:sz w:val="16"/>
      <w:szCs w:val="16"/>
    </w:rPr>
  </w:style>
  <w:style w:type="paragraph" w:styleId="a4">
    <w:name w:val="Title"/>
    <w:basedOn w:val="a"/>
    <w:next w:val="a"/>
    <w:link w:val="a5"/>
    <w:uiPriority w:val="10"/>
    <w:qFormat/>
    <w:rsid w:val="008733EA"/>
    <w:pPr>
      <w:spacing w:before="720"/>
    </w:pPr>
    <w:rPr>
      <w:caps/>
      <w:color w:val="4F81BD" w:themeColor="accent1"/>
      <w:spacing w:val="10"/>
      <w:kern w:val="28"/>
      <w:sz w:val="52"/>
      <w:szCs w:val="52"/>
    </w:rPr>
  </w:style>
  <w:style w:type="character" w:customStyle="1" w:styleId="a5">
    <w:name w:val="Название Знак"/>
    <w:basedOn w:val="a0"/>
    <w:link w:val="a4"/>
    <w:uiPriority w:val="10"/>
    <w:rsid w:val="008733EA"/>
    <w:rPr>
      <w:caps/>
      <w:color w:val="4F81BD" w:themeColor="accent1"/>
      <w:spacing w:val="10"/>
      <w:kern w:val="28"/>
      <w:sz w:val="52"/>
      <w:szCs w:val="52"/>
    </w:rPr>
  </w:style>
  <w:style w:type="paragraph" w:styleId="a6">
    <w:name w:val="Subtitle"/>
    <w:basedOn w:val="a"/>
    <w:next w:val="a"/>
    <w:link w:val="a7"/>
    <w:uiPriority w:val="11"/>
    <w:qFormat/>
    <w:rsid w:val="008733EA"/>
    <w:pPr>
      <w:spacing w:after="1000" w:line="240" w:lineRule="auto"/>
    </w:pPr>
    <w:rPr>
      <w:caps/>
      <w:color w:val="595959" w:themeColor="text1" w:themeTint="A6"/>
      <w:spacing w:val="10"/>
      <w:sz w:val="24"/>
      <w:szCs w:val="24"/>
    </w:rPr>
  </w:style>
  <w:style w:type="character" w:customStyle="1" w:styleId="a7">
    <w:name w:val="Подзаголовок Знак"/>
    <w:basedOn w:val="a0"/>
    <w:link w:val="a6"/>
    <w:uiPriority w:val="11"/>
    <w:rsid w:val="008733EA"/>
    <w:rPr>
      <w:caps/>
      <w:color w:val="595959" w:themeColor="text1" w:themeTint="A6"/>
      <w:spacing w:val="10"/>
      <w:sz w:val="24"/>
      <w:szCs w:val="24"/>
    </w:rPr>
  </w:style>
  <w:style w:type="character" w:styleId="a8">
    <w:name w:val="Strong"/>
    <w:uiPriority w:val="22"/>
    <w:qFormat/>
    <w:rsid w:val="008733EA"/>
    <w:rPr>
      <w:b/>
      <w:bCs/>
    </w:rPr>
  </w:style>
  <w:style w:type="character" w:styleId="a9">
    <w:name w:val="Emphasis"/>
    <w:uiPriority w:val="20"/>
    <w:qFormat/>
    <w:rsid w:val="008733EA"/>
    <w:rPr>
      <w:caps/>
      <w:color w:val="243F60" w:themeColor="accent1" w:themeShade="7F"/>
      <w:spacing w:val="5"/>
    </w:rPr>
  </w:style>
  <w:style w:type="paragraph" w:styleId="aa">
    <w:name w:val="No Spacing"/>
    <w:basedOn w:val="a"/>
    <w:link w:val="ab"/>
    <w:qFormat/>
    <w:rsid w:val="008733EA"/>
    <w:pPr>
      <w:spacing w:before="0" w:after="0" w:line="240" w:lineRule="auto"/>
    </w:pPr>
  </w:style>
  <w:style w:type="character" w:customStyle="1" w:styleId="ab">
    <w:name w:val="Без интервала Знак"/>
    <w:basedOn w:val="a0"/>
    <w:link w:val="aa"/>
    <w:uiPriority w:val="1"/>
    <w:rsid w:val="008733EA"/>
    <w:rPr>
      <w:sz w:val="20"/>
      <w:szCs w:val="20"/>
    </w:rPr>
  </w:style>
  <w:style w:type="paragraph" w:styleId="ac">
    <w:name w:val="List Paragraph"/>
    <w:basedOn w:val="a"/>
    <w:uiPriority w:val="34"/>
    <w:qFormat/>
    <w:rsid w:val="008733EA"/>
    <w:pPr>
      <w:ind w:left="720"/>
      <w:contextualSpacing/>
    </w:pPr>
  </w:style>
  <w:style w:type="paragraph" w:styleId="21">
    <w:name w:val="Quote"/>
    <w:basedOn w:val="a"/>
    <w:next w:val="a"/>
    <w:link w:val="22"/>
    <w:uiPriority w:val="29"/>
    <w:qFormat/>
    <w:rsid w:val="008733EA"/>
    <w:rPr>
      <w:i/>
      <w:iCs/>
    </w:rPr>
  </w:style>
  <w:style w:type="character" w:customStyle="1" w:styleId="22">
    <w:name w:val="Цитата 2 Знак"/>
    <w:basedOn w:val="a0"/>
    <w:link w:val="21"/>
    <w:uiPriority w:val="29"/>
    <w:rsid w:val="008733EA"/>
    <w:rPr>
      <w:i/>
      <w:iCs/>
      <w:sz w:val="20"/>
      <w:szCs w:val="20"/>
    </w:rPr>
  </w:style>
  <w:style w:type="paragraph" w:styleId="ad">
    <w:name w:val="Intense Quote"/>
    <w:basedOn w:val="a"/>
    <w:next w:val="a"/>
    <w:link w:val="ae"/>
    <w:uiPriority w:val="30"/>
    <w:qFormat/>
    <w:rsid w:val="008733E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e">
    <w:name w:val="Выделенная цитата Знак"/>
    <w:basedOn w:val="a0"/>
    <w:link w:val="ad"/>
    <w:uiPriority w:val="30"/>
    <w:rsid w:val="008733EA"/>
    <w:rPr>
      <w:i/>
      <w:iCs/>
      <w:color w:val="4F81BD" w:themeColor="accent1"/>
      <w:sz w:val="20"/>
      <w:szCs w:val="20"/>
    </w:rPr>
  </w:style>
  <w:style w:type="character" w:styleId="af">
    <w:name w:val="Subtle Emphasis"/>
    <w:uiPriority w:val="19"/>
    <w:qFormat/>
    <w:rsid w:val="008733EA"/>
    <w:rPr>
      <w:i/>
      <w:iCs/>
      <w:color w:val="243F60" w:themeColor="accent1" w:themeShade="7F"/>
    </w:rPr>
  </w:style>
  <w:style w:type="character" w:styleId="af0">
    <w:name w:val="Intense Emphasis"/>
    <w:uiPriority w:val="21"/>
    <w:qFormat/>
    <w:rsid w:val="008733EA"/>
    <w:rPr>
      <w:b/>
      <w:bCs/>
      <w:caps/>
      <w:color w:val="243F60" w:themeColor="accent1" w:themeShade="7F"/>
      <w:spacing w:val="10"/>
    </w:rPr>
  </w:style>
  <w:style w:type="character" w:styleId="af1">
    <w:name w:val="Subtle Reference"/>
    <w:uiPriority w:val="31"/>
    <w:qFormat/>
    <w:rsid w:val="008733EA"/>
    <w:rPr>
      <w:b/>
      <w:bCs/>
      <w:color w:val="4F81BD" w:themeColor="accent1"/>
    </w:rPr>
  </w:style>
  <w:style w:type="character" w:styleId="af2">
    <w:name w:val="Intense Reference"/>
    <w:uiPriority w:val="32"/>
    <w:qFormat/>
    <w:rsid w:val="008733EA"/>
    <w:rPr>
      <w:b/>
      <w:bCs/>
      <w:i/>
      <w:iCs/>
      <w:caps/>
      <w:color w:val="4F81BD" w:themeColor="accent1"/>
    </w:rPr>
  </w:style>
  <w:style w:type="character" w:styleId="af3">
    <w:name w:val="Book Title"/>
    <w:uiPriority w:val="33"/>
    <w:qFormat/>
    <w:rsid w:val="008733EA"/>
    <w:rPr>
      <w:b/>
      <w:bCs/>
      <w:i/>
      <w:iCs/>
      <w:spacing w:val="9"/>
    </w:rPr>
  </w:style>
  <w:style w:type="paragraph" w:styleId="af4">
    <w:name w:val="TOC Heading"/>
    <w:basedOn w:val="1"/>
    <w:next w:val="a"/>
    <w:uiPriority w:val="39"/>
    <w:semiHidden/>
    <w:unhideWhenUsed/>
    <w:qFormat/>
    <w:rsid w:val="008733EA"/>
    <w:pPr>
      <w:outlineLvl w:val="9"/>
    </w:pPr>
  </w:style>
  <w:style w:type="table" w:styleId="af5">
    <w:name w:val="Table Grid"/>
    <w:basedOn w:val="a1"/>
    <w:uiPriority w:val="59"/>
    <w:rsid w:val="008733E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ый список - Акцент 11"/>
    <w:basedOn w:val="a1"/>
    <w:uiPriority w:val="61"/>
    <w:rsid w:val="008733E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Grid Accent 5"/>
    <w:basedOn w:val="a1"/>
    <w:uiPriority w:val="62"/>
    <w:rsid w:val="008733EA"/>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f6">
    <w:name w:val="header"/>
    <w:basedOn w:val="a"/>
    <w:link w:val="af7"/>
    <w:uiPriority w:val="99"/>
    <w:unhideWhenUsed/>
    <w:rsid w:val="00D96404"/>
    <w:pPr>
      <w:tabs>
        <w:tab w:val="center" w:pos="4677"/>
        <w:tab w:val="right" w:pos="9355"/>
      </w:tabs>
      <w:spacing w:before="0" w:after="0" w:line="240" w:lineRule="auto"/>
    </w:pPr>
  </w:style>
  <w:style w:type="character" w:customStyle="1" w:styleId="af7">
    <w:name w:val="Верхний колонтитул Знак"/>
    <w:basedOn w:val="a0"/>
    <w:link w:val="af6"/>
    <w:uiPriority w:val="99"/>
    <w:rsid w:val="00D96404"/>
    <w:rPr>
      <w:sz w:val="20"/>
      <w:szCs w:val="20"/>
    </w:rPr>
  </w:style>
  <w:style w:type="paragraph" w:styleId="af8">
    <w:name w:val="footer"/>
    <w:basedOn w:val="a"/>
    <w:link w:val="af9"/>
    <w:uiPriority w:val="99"/>
    <w:unhideWhenUsed/>
    <w:rsid w:val="00D96404"/>
    <w:pPr>
      <w:tabs>
        <w:tab w:val="center" w:pos="4677"/>
        <w:tab w:val="right" w:pos="9355"/>
      </w:tabs>
      <w:spacing w:before="0" w:after="0" w:line="240" w:lineRule="auto"/>
    </w:pPr>
  </w:style>
  <w:style w:type="character" w:customStyle="1" w:styleId="af9">
    <w:name w:val="Нижний колонтитул Знак"/>
    <w:basedOn w:val="a0"/>
    <w:link w:val="af8"/>
    <w:uiPriority w:val="99"/>
    <w:rsid w:val="00D96404"/>
    <w:rPr>
      <w:sz w:val="20"/>
      <w:szCs w:val="20"/>
    </w:rPr>
  </w:style>
  <w:style w:type="character" w:styleId="afa">
    <w:name w:val="Hyperlink"/>
    <w:basedOn w:val="a0"/>
    <w:uiPriority w:val="99"/>
    <w:unhideWhenUsed/>
    <w:rsid w:val="00911B2A"/>
    <w:rPr>
      <w:color w:val="0000FF" w:themeColor="hyperlink"/>
      <w:u w:val="single"/>
    </w:rPr>
  </w:style>
  <w:style w:type="paragraph" w:styleId="afb">
    <w:name w:val="Balloon Text"/>
    <w:basedOn w:val="a"/>
    <w:link w:val="afc"/>
    <w:uiPriority w:val="99"/>
    <w:semiHidden/>
    <w:unhideWhenUsed/>
    <w:rsid w:val="00707A5D"/>
    <w:pPr>
      <w:spacing w:before="0" w:after="0" w:line="240" w:lineRule="auto"/>
    </w:pPr>
    <w:rPr>
      <w:rFonts w:ascii="Tahoma" w:hAnsi="Tahoma" w:cs="Tahoma"/>
      <w:sz w:val="16"/>
      <w:szCs w:val="16"/>
    </w:rPr>
  </w:style>
  <w:style w:type="character" w:customStyle="1" w:styleId="afc">
    <w:name w:val="Текст выноски Знак"/>
    <w:basedOn w:val="a0"/>
    <w:link w:val="afb"/>
    <w:uiPriority w:val="99"/>
    <w:semiHidden/>
    <w:rsid w:val="00707A5D"/>
    <w:rPr>
      <w:rFonts w:ascii="Tahoma" w:hAnsi="Tahoma" w:cs="Tahoma"/>
      <w:sz w:val="16"/>
      <w:szCs w:val="16"/>
    </w:rPr>
  </w:style>
  <w:style w:type="paragraph" w:styleId="11">
    <w:name w:val="toc 1"/>
    <w:basedOn w:val="a"/>
    <w:next w:val="a"/>
    <w:autoRedefine/>
    <w:uiPriority w:val="39"/>
    <w:unhideWhenUsed/>
    <w:rsid w:val="00620CF3"/>
    <w:pPr>
      <w:spacing w:after="100"/>
    </w:pPr>
  </w:style>
  <w:style w:type="paragraph" w:styleId="23">
    <w:name w:val="toc 2"/>
    <w:basedOn w:val="a"/>
    <w:next w:val="a"/>
    <w:autoRedefine/>
    <w:uiPriority w:val="39"/>
    <w:unhideWhenUsed/>
    <w:rsid w:val="00620CF3"/>
    <w:pPr>
      <w:spacing w:after="100"/>
      <w:ind w:left="200"/>
    </w:pPr>
  </w:style>
  <w:style w:type="paragraph" w:styleId="31">
    <w:name w:val="toc 3"/>
    <w:basedOn w:val="a"/>
    <w:next w:val="a"/>
    <w:autoRedefine/>
    <w:uiPriority w:val="39"/>
    <w:unhideWhenUsed/>
    <w:rsid w:val="00620CF3"/>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0065F0-F2EC-49CD-97DF-8B1957D2699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F0737B19-A0EB-4D57-8D6B-0CA35D21DDF5}">
      <dgm:prSet phldrT="[Текст]"/>
      <dgm:spPr/>
      <dgm:t>
        <a:bodyPr/>
        <a:lstStyle/>
        <a:p>
          <a:r>
            <a:rPr lang="uk-UA"/>
            <a:t>Модуль авторизації</a:t>
          </a:r>
          <a:endParaRPr lang="ru-RU" b="1"/>
        </a:p>
      </dgm:t>
    </dgm:pt>
    <dgm:pt modelId="{23302E92-CBC5-46E2-89F2-B5631BC20CAD}" type="parTrans" cxnId="{F9043F42-F1E0-418C-9E0A-5AE577D9F772}">
      <dgm:prSet/>
      <dgm:spPr/>
      <dgm:t>
        <a:bodyPr/>
        <a:lstStyle/>
        <a:p>
          <a:endParaRPr lang="ru-RU"/>
        </a:p>
      </dgm:t>
    </dgm:pt>
    <dgm:pt modelId="{61276AEC-E655-4DE6-AB03-127D9FAD9364}" type="sibTrans" cxnId="{F9043F42-F1E0-418C-9E0A-5AE577D9F772}">
      <dgm:prSet/>
      <dgm:spPr/>
      <dgm:t>
        <a:bodyPr/>
        <a:lstStyle/>
        <a:p>
          <a:endParaRPr lang="ru-RU"/>
        </a:p>
      </dgm:t>
    </dgm:pt>
    <dgm:pt modelId="{99913462-19DD-4BBE-B36E-9FB46B8C2EB8}">
      <dgm:prSet/>
      <dgm:spPr/>
      <dgm:t>
        <a:bodyPr/>
        <a:lstStyle/>
        <a:p>
          <a:r>
            <a:rPr lang="uk-UA"/>
            <a:t>Модуль вибору задач</a:t>
          </a:r>
          <a:endParaRPr lang="ru-RU"/>
        </a:p>
      </dgm:t>
    </dgm:pt>
    <dgm:pt modelId="{0FF51857-9349-4C40-BCA2-B943F8C577BF}" type="parTrans" cxnId="{380D68CC-7142-4E23-B885-DB6F486503FB}">
      <dgm:prSet/>
      <dgm:spPr/>
      <dgm:t>
        <a:bodyPr/>
        <a:lstStyle/>
        <a:p>
          <a:endParaRPr lang="ru-RU"/>
        </a:p>
      </dgm:t>
    </dgm:pt>
    <dgm:pt modelId="{4243CEF5-0CBA-40AF-B5D4-28EED5489972}" type="sibTrans" cxnId="{380D68CC-7142-4E23-B885-DB6F486503FB}">
      <dgm:prSet/>
      <dgm:spPr/>
      <dgm:t>
        <a:bodyPr/>
        <a:lstStyle/>
        <a:p>
          <a:endParaRPr lang="ru-RU"/>
        </a:p>
      </dgm:t>
    </dgm:pt>
    <dgm:pt modelId="{F05307B8-0853-4C40-A69E-373A3FF2A7A3}">
      <dgm:prSet/>
      <dgm:spPr/>
      <dgm:t>
        <a:bodyPr/>
        <a:lstStyle/>
        <a:p>
          <a:r>
            <a:rPr lang="uk-UA"/>
            <a:t>Модуль адміністрування користувачів</a:t>
          </a:r>
          <a:endParaRPr lang="ru-RU"/>
        </a:p>
      </dgm:t>
    </dgm:pt>
    <dgm:pt modelId="{E5D9DF05-24B1-459D-A340-0E731B6F5A35}" type="parTrans" cxnId="{80C0A94F-F3A9-43AE-85B6-5383EB54EB7A}">
      <dgm:prSet/>
      <dgm:spPr/>
      <dgm:t>
        <a:bodyPr/>
        <a:lstStyle/>
        <a:p>
          <a:endParaRPr lang="ru-RU"/>
        </a:p>
      </dgm:t>
    </dgm:pt>
    <dgm:pt modelId="{55C199A7-0602-4B9C-B74B-CD523C90FE98}" type="sibTrans" cxnId="{80C0A94F-F3A9-43AE-85B6-5383EB54EB7A}">
      <dgm:prSet/>
      <dgm:spPr/>
      <dgm:t>
        <a:bodyPr/>
        <a:lstStyle/>
        <a:p>
          <a:endParaRPr lang="ru-RU"/>
        </a:p>
      </dgm:t>
    </dgm:pt>
    <dgm:pt modelId="{6325D451-2983-4C9A-AC4D-B28231B994B1}">
      <dgm:prSet/>
      <dgm:spPr/>
      <dgm:t>
        <a:bodyPr/>
        <a:lstStyle/>
        <a:p>
          <a:r>
            <a:rPr lang="uk-UA"/>
            <a:t>Модуль обліку обладнаннях</a:t>
          </a:r>
          <a:endParaRPr lang="ru-RU"/>
        </a:p>
      </dgm:t>
    </dgm:pt>
    <dgm:pt modelId="{D12766AD-041A-48D3-85F6-164CE0C23F9D}" type="parTrans" cxnId="{BB9C9E17-13FD-4C1E-9246-07BAC9E6CD4C}">
      <dgm:prSet/>
      <dgm:spPr/>
      <dgm:t>
        <a:bodyPr/>
        <a:lstStyle/>
        <a:p>
          <a:endParaRPr lang="ru-RU"/>
        </a:p>
      </dgm:t>
    </dgm:pt>
    <dgm:pt modelId="{053CBD63-A409-4921-A93A-8B9EBB3BE54F}" type="sibTrans" cxnId="{BB9C9E17-13FD-4C1E-9246-07BAC9E6CD4C}">
      <dgm:prSet/>
      <dgm:spPr/>
      <dgm:t>
        <a:bodyPr/>
        <a:lstStyle/>
        <a:p>
          <a:endParaRPr lang="ru-RU"/>
        </a:p>
      </dgm:t>
    </dgm:pt>
    <dgm:pt modelId="{31F8BA9B-29EA-4E97-A535-B9B07CA9D4B0}">
      <dgm:prSet/>
      <dgm:spPr/>
      <dgm:t>
        <a:bodyPr/>
        <a:lstStyle/>
        <a:p>
          <a:r>
            <a:rPr lang="uk-UA"/>
            <a:t>Модуль розкладу профілактичних робіт</a:t>
          </a:r>
          <a:endParaRPr lang="ru-RU"/>
        </a:p>
      </dgm:t>
    </dgm:pt>
    <dgm:pt modelId="{F02DA062-A806-4FD9-A119-082F9C811900}" type="parTrans" cxnId="{E83A42CC-DBF5-41AD-953C-71F6EC4B28CD}">
      <dgm:prSet/>
      <dgm:spPr/>
      <dgm:t>
        <a:bodyPr/>
        <a:lstStyle/>
        <a:p>
          <a:endParaRPr lang="ru-RU"/>
        </a:p>
      </dgm:t>
    </dgm:pt>
    <dgm:pt modelId="{E8EB27A6-7C2B-4857-B5DD-DB85E600B797}" type="sibTrans" cxnId="{E83A42CC-DBF5-41AD-953C-71F6EC4B28CD}">
      <dgm:prSet/>
      <dgm:spPr/>
      <dgm:t>
        <a:bodyPr/>
        <a:lstStyle/>
        <a:p>
          <a:endParaRPr lang="ru-RU"/>
        </a:p>
      </dgm:t>
    </dgm:pt>
    <dgm:pt modelId="{AB8D9108-AAAB-4D35-9E7A-344B0AE63CE4}">
      <dgm:prSet/>
      <dgm:spPr/>
      <dgm:t>
        <a:bodyPr/>
        <a:lstStyle/>
        <a:p>
          <a:r>
            <a:rPr lang="uk-UA"/>
            <a:t>Модуль проведення профілактичних робіт</a:t>
          </a:r>
          <a:endParaRPr lang="ru-RU"/>
        </a:p>
      </dgm:t>
    </dgm:pt>
    <dgm:pt modelId="{6E80ED82-F5CB-4920-8FF5-B25F6A50FB61}" type="parTrans" cxnId="{4D68CE4A-4C49-4F87-B1C9-C199FBB915FB}">
      <dgm:prSet/>
      <dgm:spPr/>
      <dgm:t>
        <a:bodyPr/>
        <a:lstStyle/>
        <a:p>
          <a:endParaRPr lang="ru-RU"/>
        </a:p>
      </dgm:t>
    </dgm:pt>
    <dgm:pt modelId="{7DFAA7AD-BEA5-4985-94EB-25E12E09A3E7}" type="sibTrans" cxnId="{4D68CE4A-4C49-4F87-B1C9-C199FBB915FB}">
      <dgm:prSet/>
      <dgm:spPr/>
      <dgm:t>
        <a:bodyPr/>
        <a:lstStyle/>
        <a:p>
          <a:endParaRPr lang="ru-RU"/>
        </a:p>
      </dgm:t>
    </dgm:pt>
    <dgm:pt modelId="{296895F5-F2C5-4A07-8767-DD1347B30C75}">
      <dgm:prSet/>
      <dgm:spPr/>
      <dgm:t>
        <a:bodyPr/>
        <a:lstStyle/>
        <a:p>
          <a:r>
            <a:rPr lang="ru-RU"/>
            <a:t>Модуль редагування типів обладнання</a:t>
          </a:r>
        </a:p>
      </dgm:t>
    </dgm:pt>
    <dgm:pt modelId="{28107423-CF90-4280-A92C-0D1DFDA01846}" type="parTrans" cxnId="{0FB6ABBE-FBC4-4780-82E4-21EA30C1B220}">
      <dgm:prSet/>
      <dgm:spPr/>
      <dgm:t>
        <a:bodyPr/>
        <a:lstStyle/>
        <a:p>
          <a:endParaRPr lang="ru-RU"/>
        </a:p>
      </dgm:t>
    </dgm:pt>
    <dgm:pt modelId="{255717F4-C1E5-4F34-B692-83D0A7815195}" type="sibTrans" cxnId="{0FB6ABBE-FBC4-4780-82E4-21EA30C1B220}">
      <dgm:prSet/>
      <dgm:spPr/>
      <dgm:t>
        <a:bodyPr/>
        <a:lstStyle/>
        <a:p>
          <a:endParaRPr lang="ru-RU"/>
        </a:p>
      </dgm:t>
    </dgm:pt>
    <dgm:pt modelId="{D24D8A85-CA9A-45F7-98F0-7C12D1C9680B}" type="pres">
      <dgm:prSet presAssocID="{1E0065F0-F2EC-49CD-97DF-8B1957D26999}" presName="hierChild1" presStyleCnt="0">
        <dgm:presLayoutVars>
          <dgm:chPref val="1"/>
          <dgm:dir/>
          <dgm:animOne val="branch"/>
          <dgm:animLvl val="lvl"/>
          <dgm:resizeHandles/>
        </dgm:presLayoutVars>
      </dgm:prSet>
      <dgm:spPr/>
      <dgm:t>
        <a:bodyPr/>
        <a:lstStyle/>
        <a:p>
          <a:endParaRPr lang="ru-RU"/>
        </a:p>
      </dgm:t>
    </dgm:pt>
    <dgm:pt modelId="{D4DE477E-50FA-4EB4-B997-787157080D11}" type="pres">
      <dgm:prSet presAssocID="{F0737B19-A0EB-4D57-8D6B-0CA35D21DDF5}" presName="hierRoot1" presStyleCnt="0"/>
      <dgm:spPr/>
    </dgm:pt>
    <dgm:pt modelId="{3B35B6B9-86DB-4C00-AACB-16D4B6B4DFF7}" type="pres">
      <dgm:prSet presAssocID="{F0737B19-A0EB-4D57-8D6B-0CA35D21DDF5}" presName="composite" presStyleCnt="0"/>
      <dgm:spPr/>
    </dgm:pt>
    <dgm:pt modelId="{69F677E1-422C-4AF1-B70C-A6CF8AC7E865}" type="pres">
      <dgm:prSet presAssocID="{F0737B19-A0EB-4D57-8D6B-0CA35D21DDF5}" presName="background" presStyleLbl="node0" presStyleIdx="0" presStyleCnt="1"/>
      <dgm:spPr/>
    </dgm:pt>
    <dgm:pt modelId="{02F02BBB-7497-4EDA-B786-DC18881BF86E}" type="pres">
      <dgm:prSet presAssocID="{F0737B19-A0EB-4D57-8D6B-0CA35D21DDF5}" presName="text" presStyleLbl="fgAcc0" presStyleIdx="0" presStyleCnt="1">
        <dgm:presLayoutVars>
          <dgm:chPref val="3"/>
        </dgm:presLayoutVars>
      </dgm:prSet>
      <dgm:spPr/>
      <dgm:t>
        <a:bodyPr/>
        <a:lstStyle/>
        <a:p>
          <a:endParaRPr lang="ru-RU"/>
        </a:p>
      </dgm:t>
    </dgm:pt>
    <dgm:pt modelId="{93581E26-2467-4B87-B1F6-194CD5C85107}" type="pres">
      <dgm:prSet presAssocID="{F0737B19-A0EB-4D57-8D6B-0CA35D21DDF5}" presName="hierChild2" presStyleCnt="0"/>
      <dgm:spPr/>
    </dgm:pt>
    <dgm:pt modelId="{5CE864B7-6D8F-4BFE-8B7A-B44B6ECBDD59}" type="pres">
      <dgm:prSet presAssocID="{0FF51857-9349-4C40-BCA2-B943F8C577BF}" presName="Name10" presStyleLbl="parChTrans1D2" presStyleIdx="0" presStyleCnt="1"/>
      <dgm:spPr/>
      <dgm:t>
        <a:bodyPr/>
        <a:lstStyle/>
        <a:p>
          <a:endParaRPr lang="ru-RU"/>
        </a:p>
      </dgm:t>
    </dgm:pt>
    <dgm:pt modelId="{D217B27A-05AB-41CD-8765-B143C7EEF02D}" type="pres">
      <dgm:prSet presAssocID="{99913462-19DD-4BBE-B36E-9FB46B8C2EB8}" presName="hierRoot2" presStyleCnt="0"/>
      <dgm:spPr/>
    </dgm:pt>
    <dgm:pt modelId="{655C2F0D-1A42-4BEF-A6E8-11B546BD88BE}" type="pres">
      <dgm:prSet presAssocID="{99913462-19DD-4BBE-B36E-9FB46B8C2EB8}" presName="composite2" presStyleCnt="0"/>
      <dgm:spPr/>
    </dgm:pt>
    <dgm:pt modelId="{5AFD4865-CF39-4CFE-B3BB-BC036BCE0128}" type="pres">
      <dgm:prSet presAssocID="{99913462-19DD-4BBE-B36E-9FB46B8C2EB8}" presName="background2" presStyleLbl="node2" presStyleIdx="0" presStyleCnt="1"/>
      <dgm:spPr/>
    </dgm:pt>
    <dgm:pt modelId="{46B37809-1AB0-4F38-84DC-5AE3B052FB28}" type="pres">
      <dgm:prSet presAssocID="{99913462-19DD-4BBE-B36E-9FB46B8C2EB8}" presName="text2" presStyleLbl="fgAcc2" presStyleIdx="0" presStyleCnt="1">
        <dgm:presLayoutVars>
          <dgm:chPref val="3"/>
        </dgm:presLayoutVars>
      </dgm:prSet>
      <dgm:spPr/>
      <dgm:t>
        <a:bodyPr/>
        <a:lstStyle/>
        <a:p>
          <a:endParaRPr lang="ru-RU"/>
        </a:p>
      </dgm:t>
    </dgm:pt>
    <dgm:pt modelId="{3498F1F4-D5FE-40D4-A07E-3924C30D5136}" type="pres">
      <dgm:prSet presAssocID="{99913462-19DD-4BBE-B36E-9FB46B8C2EB8}" presName="hierChild3" presStyleCnt="0"/>
      <dgm:spPr/>
    </dgm:pt>
    <dgm:pt modelId="{A28FEEBE-B543-42E0-973C-11ED5EC8D3E8}" type="pres">
      <dgm:prSet presAssocID="{E5D9DF05-24B1-459D-A340-0E731B6F5A35}" presName="Name17" presStyleLbl="parChTrans1D3" presStyleIdx="0" presStyleCnt="4"/>
      <dgm:spPr/>
      <dgm:t>
        <a:bodyPr/>
        <a:lstStyle/>
        <a:p>
          <a:endParaRPr lang="ru-RU"/>
        </a:p>
      </dgm:t>
    </dgm:pt>
    <dgm:pt modelId="{3B1DEFE5-FE9A-476A-B447-9924146C48F2}" type="pres">
      <dgm:prSet presAssocID="{F05307B8-0853-4C40-A69E-373A3FF2A7A3}" presName="hierRoot3" presStyleCnt="0"/>
      <dgm:spPr/>
    </dgm:pt>
    <dgm:pt modelId="{6856E80C-3885-4788-96A9-47176C53BD37}" type="pres">
      <dgm:prSet presAssocID="{F05307B8-0853-4C40-A69E-373A3FF2A7A3}" presName="composite3" presStyleCnt="0"/>
      <dgm:spPr/>
    </dgm:pt>
    <dgm:pt modelId="{C7CEE4C0-AADC-4D47-BA8E-05A54CB7DE1F}" type="pres">
      <dgm:prSet presAssocID="{F05307B8-0853-4C40-A69E-373A3FF2A7A3}" presName="background3" presStyleLbl="node3" presStyleIdx="0" presStyleCnt="4"/>
      <dgm:spPr/>
    </dgm:pt>
    <dgm:pt modelId="{73B68696-1131-4D95-9671-4B8B13F7B05E}" type="pres">
      <dgm:prSet presAssocID="{F05307B8-0853-4C40-A69E-373A3FF2A7A3}" presName="text3" presStyleLbl="fgAcc3" presStyleIdx="0" presStyleCnt="4">
        <dgm:presLayoutVars>
          <dgm:chPref val="3"/>
        </dgm:presLayoutVars>
      </dgm:prSet>
      <dgm:spPr/>
      <dgm:t>
        <a:bodyPr/>
        <a:lstStyle/>
        <a:p>
          <a:endParaRPr lang="ru-RU"/>
        </a:p>
      </dgm:t>
    </dgm:pt>
    <dgm:pt modelId="{BE1E5EAB-6987-4232-96CB-88AA9871A0CD}" type="pres">
      <dgm:prSet presAssocID="{F05307B8-0853-4C40-A69E-373A3FF2A7A3}" presName="hierChild4" presStyleCnt="0"/>
      <dgm:spPr/>
    </dgm:pt>
    <dgm:pt modelId="{CF9BB5BE-646D-44CE-97CA-87C9D464C9B5}" type="pres">
      <dgm:prSet presAssocID="{D12766AD-041A-48D3-85F6-164CE0C23F9D}" presName="Name17" presStyleLbl="parChTrans1D3" presStyleIdx="1" presStyleCnt="4"/>
      <dgm:spPr/>
      <dgm:t>
        <a:bodyPr/>
        <a:lstStyle/>
        <a:p>
          <a:endParaRPr lang="ru-RU"/>
        </a:p>
      </dgm:t>
    </dgm:pt>
    <dgm:pt modelId="{6DFB7B36-31B3-4E49-87CB-A539CACDCAAA}" type="pres">
      <dgm:prSet presAssocID="{6325D451-2983-4C9A-AC4D-B28231B994B1}" presName="hierRoot3" presStyleCnt="0"/>
      <dgm:spPr/>
    </dgm:pt>
    <dgm:pt modelId="{E4D9DB31-4087-4229-98D0-CCFAB697E9E9}" type="pres">
      <dgm:prSet presAssocID="{6325D451-2983-4C9A-AC4D-B28231B994B1}" presName="composite3" presStyleCnt="0"/>
      <dgm:spPr/>
    </dgm:pt>
    <dgm:pt modelId="{7ABCB0C4-8F29-42F7-85B7-38E109E6B260}" type="pres">
      <dgm:prSet presAssocID="{6325D451-2983-4C9A-AC4D-B28231B994B1}" presName="background3" presStyleLbl="node3" presStyleIdx="1" presStyleCnt="4"/>
      <dgm:spPr/>
    </dgm:pt>
    <dgm:pt modelId="{8F57D321-96A5-4B17-9F9C-007C70F2925C}" type="pres">
      <dgm:prSet presAssocID="{6325D451-2983-4C9A-AC4D-B28231B994B1}" presName="text3" presStyleLbl="fgAcc3" presStyleIdx="1" presStyleCnt="4">
        <dgm:presLayoutVars>
          <dgm:chPref val="3"/>
        </dgm:presLayoutVars>
      </dgm:prSet>
      <dgm:spPr/>
      <dgm:t>
        <a:bodyPr/>
        <a:lstStyle/>
        <a:p>
          <a:endParaRPr lang="ru-RU"/>
        </a:p>
      </dgm:t>
    </dgm:pt>
    <dgm:pt modelId="{2C0117E8-72C1-4EA2-99EE-D76A051D286F}" type="pres">
      <dgm:prSet presAssocID="{6325D451-2983-4C9A-AC4D-B28231B994B1}" presName="hierChild4" presStyleCnt="0"/>
      <dgm:spPr/>
    </dgm:pt>
    <dgm:pt modelId="{5D2CA930-2012-4DA5-879A-959BFAFC51C9}" type="pres">
      <dgm:prSet presAssocID="{28107423-CF90-4280-A92C-0D1DFDA01846}" presName="Name23" presStyleLbl="parChTrans1D4" presStyleIdx="0" presStyleCnt="1"/>
      <dgm:spPr/>
      <dgm:t>
        <a:bodyPr/>
        <a:lstStyle/>
        <a:p>
          <a:endParaRPr lang="ru-RU"/>
        </a:p>
      </dgm:t>
    </dgm:pt>
    <dgm:pt modelId="{288394FA-BCFF-4322-86C2-CA0CC02F6456}" type="pres">
      <dgm:prSet presAssocID="{296895F5-F2C5-4A07-8767-DD1347B30C75}" presName="hierRoot4" presStyleCnt="0"/>
      <dgm:spPr/>
    </dgm:pt>
    <dgm:pt modelId="{EB3617A2-69FC-4844-AE14-ABC74EA2CB04}" type="pres">
      <dgm:prSet presAssocID="{296895F5-F2C5-4A07-8767-DD1347B30C75}" presName="composite4" presStyleCnt="0"/>
      <dgm:spPr/>
    </dgm:pt>
    <dgm:pt modelId="{5F9DF8A6-36E5-45DE-8FA4-5876E56EAB46}" type="pres">
      <dgm:prSet presAssocID="{296895F5-F2C5-4A07-8767-DD1347B30C75}" presName="background4" presStyleLbl="node4" presStyleIdx="0" presStyleCnt="1"/>
      <dgm:spPr/>
    </dgm:pt>
    <dgm:pt modelId="{DD4B0108-2660-4204-8A99-3B6C7AF7DA08}" type="pres">
      <dgm:prSet presAssocID="{296895F5-F2C5-4A07-8767-DD1347B30C75}" presName="text4" presStyleLbl="fgAcc4" presStyleIdx="0" presStyleCnt="1">
        <dgm:presLayoutVars>
          <dgm:chPref val="3"/>
        </dgm:presLayoutVars>
      </dgm:prSet>
      <dgm:spPr/>
      <dgm:t>
        <a:bodyPr/>
        <a:lstStyle/>
        <a:p>
          <a:endParaRPr lang="ru-RU"/>
        </a:p>
      </dgm:t>
    </dgm:pt>
    <dgm:pt modelId="{269367E4-5BE7-4513-A690-570CC96DDD5B}" type="pres">
      <dgm:prSet presAssocID="{296895F5-F2C5-4A07-8767-DD1347B30C75}" presName="hierChild5" presStyleCnt="0"/>
      <dgm:spPr/>
    </dgm:pt>
    <dgm:pt modelId="{4CF60EDE-E0DE-4499-951C-24C52BCB67B1}" type="pres">
      <dgm:prSet presAssocID="{F02DA062-A806-4FD9-A119-082F9C811900}" presName="Name17" presStyleLbl="parChTrans1D3" presStyleIdx="2" presStyleCnt="4"/>
      <dgm:spPr/>
      <dgm:t>
        <a:bodyPr/>
        <a:lstStyle/>
        <a:p>
          <a:endParaRPr lang="ru-RU"/>
        </a:p>
      </dgm:t>
    </dgm:pt>
    <dgm:pt modelId="{36DD03DE-921D-465A-B923-4C6C553ECA48}" type="pres">
      <dgm:prSet presAssocID="{31F8BA9B-29EA-4E97-A535-B9B07CA9D4B0}" presName="hierRoot3" presStyleCnt="0"/>
      <dgm:spPr/>
    </dgm:pt>
    <dgm:pt modelId="{FB6C7B8F-2985-4343-9930-AE77B5339F78}" type="pres">
      <dgm:prSet presAssocID="{31F8BA9B-29EA-4E97-A535-B9B07CA9D4B0}" presName="composite3" presStyleCnt="0"/>
      <dgm:spPr/>
    </dgm:pt>
    <dgm:pt modelId="{242635B2-CD3A-4DFC-828F-971086EC4033}" type="pres">
      <dgm:prSet presAssocID="{31F8BA9B-29EA-4E97-A535-B9B07CA9D4B0}" presName="background3" presStyleLbl="node3" presStyleIdx="2" presStyleCnt="4"/>
      <dgm:spPr/>
    </dgm:pt>
    <dgm:pt modelId="{2301222B-3296-44EB-B7E1-4E69057BFD9D}" type="pres">
      <dgm:prSet presAssocID="{31F8BA9B-29EA-4E97-A535-B9B07CA9D4B0}" presName="text3" presStyleLbl="fgAcc3" presStyleIdx="2" presStyleCnt="4">
        <dgm:presLayoutVars>
          <dgm:chPref val="3"/>
        </dgm:presLayoutVars>
      </dgm:prSet>
      <dgm:spPr/>
      <dgm:t>
        <a:bodyPr/>
        <a:lstStyle/>
        <a:p>
          <a:endParaRPr lang="ru-RU"/>
        </a:p>
      </dgm:t>
    </dgm:pt>
    <dgm:pt modelId="{EFD86045-5B75-48C6-8B86-6F14A096F19C}" type="pres">
      <dgm:prSet presAssocID="{31F8BA9B-29EA-4E97-A535-B9B07CA9D4B0}" presName="hierChild4" presStyleCnt="0"/>
      <dgm:spPr/>
    </dgm:pt>
    <dgm:pt modelId="{6B6AF1D2-CDE8-4346-8B4B-8C78E2DDFBB5}" type="pres">
      <dgm:prSet presAssocID="{6E80ED82-F5CB-4920-8FF5-B25F6A50FB61}" presName="Name17" presStyleLbl="parChTrans1D3" presStyleIdx="3" presStyleCnt="4"/>
      <dgm:spPr/>
      <dgm:t>
        <a:bodyPr/>
        <a:lstStyle/>
        <a:p>
          <a:endParaRPr lang="ru-RU"/>
        </a:p>
      </dgm:t>
    </dgm:pt>
    <dgm:pt modelId="{03C402F6-6AF5-44F4-80EF-03027C4A6A86}" type="pres">
      <dgm:prSet presAssocID="{AB8D9108-AAAB-4D35-9E7A-344B0AE63CE4}" presName="hierRoot3" presStyleCnt="0"/>
      <dgm:spPr/>
    </dgm:pt>
    <dgm:pt modelId="{4BACBA24-F2FC-4551-857D-3566B746091B}" type="pres">
      <dgm:prSet presAssocID="{AB8D9108-AAAB-4D35-9E7A-344B0AE63CE4}" presName="composite3" presStyleCnt="0"/>
      <dgm:spPr/>
    </dgm:pt>
    <dgm:pt modelId="{BFB66F5A-C84C-4AF8-9E4B-0589D97D7AD2}" type="pres">
      <dgm:prSet presAssocID="{AB8D9108-AAAB-4D35-9E7A-344B0AE63CE4}" presName="background3" presStyleLbl="node3" presStyleIdx="3" presStyleCnt="4"/>
      <dgm:spPr/>
    </dgm:pt>
    <dgm:pt modelId="{735941A0-5181-4077-A3C2-62647A211CB8}" type="pres">
      <dgm:prSet presAssocID="{AB8D9108-AAAB-4D35-9E7A-344B0AE63CE4}" presName="text3" presStyleLbl="fgAcc3" presStyleIdx="3" presStyleCnt="4">
        <dgm:presLayoutVars>
          <dgm:chPref val="3"/>
        </dgm:presLayoutVars>
      </dgm:prSet>
      <dgm:spPr/>
      <dgm:t>
        <a:bodyPr/>
        <a:lstStyle/>
        <a:p>
          <a:endParaRPr lang="ru-RU"/>
        </a:p>
      </dgm:t>
    </dgm:pt>
    <dgm:pt modelId="{F7DEC083-FAFB-4923-8757-2D43DF78A6E6}" type="pres">
      <dgm:prSet presAssocID="{AB8D9108-AAAB-4D35-9E7A-344B0AE63CE4}" presName="hierChild4" presStyleCnt="0"/>
      <dgm:spPr/>
    </dgm:pt>
  </dgm:ptLst>
  <dgm:cxnLst>
    <dgm:cxn modelId="{D4F7E34A-4A42-43D8-9318-617405D7A2CE}" type="presOf" srcId="{E5D9DF05-24B1-459D-A340-0E731B6F5A35}" destId="{A28FEEBE-B543-42E0-973C-11ED5EC8D3E8}" srcOrd="0" destOrd="0" presId="urn:microsoft.com/office/officeart/2005/8/layout/hierarchy1"/>
    <dgm:cxn modelId="{30AFC6A1-18DF-403E-AC44-4046F25307AF}" type="presOf" srcId="{0FF51857-9349-4C40-BCA2-B943F8C577BF}" destId="{5CE864B7-6D8F-4BFE-8B7A-B44B6ECBDD59}" srcOrd="0" destOrd="0" presId="urn:microsoft.com/office/officeart/2005/8/layout/hierarchy1"/>
    <dgm:cxn modelId="{80C0A94F-F3A9-43AE-85B6-5383EB54EB7A}" srcId="{99913462-19DD-4BBE-B36E-9FB46B8C2EB8}" destId="{F05307B8-0853-4C40-A69E-373A3FF2A7A3}" srcOrd="0" destOrd="0" parTransId="{E5D9DF05-24B1-459D-A340-0E731B6F5A35}" sibTransId="{55C199A7-0602-4B9C-B74B-CD523C90FE98}"/>
    <dgm:cxn modelId="{79AA2E3F-9EC0-4D4C-B622-1C879C841BD2}" type="presOf" srcId="{6E80ED82-F5CB-4920-8FF5-B25F6A50FB61}" destId="{6B6AF1D2-CDE8-4346-8B4B-8C78E2DDFBB5}" srcOrd="0" destOrd="0" presId="urn:microsoft.com/office/officeart/2005/8/layout/hierarchy1"/>
    <dgm:cxn modelId="{2E96D254-C6CA-43AD-8916-E3A414B965F2}" type="presOf" srcId="{F02DA062-A806-4FD9-A119-082F9C811900}" destId="{4CF60EDE-E0DE-4499-951C-24C52BCB67B1}" srcOrd="0" destOrd="0" presId="urn:microsoft.com/office/officeart/2005/8/layout/hierarchy1"/>
    <dgm:cxn modelId="{8424D90B-2F1D-4B9B-A2F8-A6D2FD169D95}" type="presOf" srcId="{F05307B8-0853-4C40-A69E-373A3FF2A7A3}" destId="{73B68696-1131-4D95-9671-4B8B13F7B05E}" srcOrd="0" destOrd="0" presId="urn:microsoft.com/office/officeart/2005/8/layout/hierarchy1"/>
    <dgm:cxn modelId="{380D68CC-7142-4E23-B885-DB6F486503FB}" srcId="{F0737B19-A0EB-4D57-8D6B-0CA35D21DDF5}" destId="{99913462-19DD-4BBE-B36E-9FB46B8C2EB8}" srcOrd="0" destOrd="0" parTransId="{0FF51857-9349-4C40-BCA2-B943F8C577BF}" sibTransId="{4243CEF5-0CBA-40AF-B5D4-28EED5489972}"/>
    <dgm:cxn modelId="{6AC31895-0F49-47AA-942E-DAB6A55B45EE}" type="presOf" srcId="{296895F5-F2C5-4A07-8767-DD1347B30C75}" destId="{DD4B0108-2660-4204-8A99-3B6C7AF7DA08}" srcOrd="0" destOrd="0" presId="urn:microsoft.com/office/officeart/2005/8/layout/hierarchy1"/>
    <dgm:cxn modelId="{8E095C23-2C92-42C7-95C0-8528212C7E74}" type="presOf" srcId="{D12766AD-041A-48D3-85F6-164CE0C23F9D}" destId="{CF9BB5BE-646D-44CE-97CA-87C9D464C9B5}" srcOrd="0" destOrd="0" presId="urn:microsoft.com/office/officeart/2005/8/layout/hierarchy1"/>
    <dgm:cxn modelId="{C1B97D01-4B7C-495F-A4AA-3EDEDDA4946E}" type="presOf" srcId="{28107423-CF90-4280-A92C-0D1DFDA01846}" destId="{5D2CA930-2012-4DA5-879A-959BFAFC51C9}" srcOrd="0" destOrd="0" presId="urn:microsoft.com/office/officeart/2005/8/layout/hierarchy1"/>
    <dgm:cxn modelId="{E83A42CC-DBF5-41AD-953C-71F6EC4B28CD}" srcId="{99913462-19DD-4BBE-B36E-9FB46B8C2EB8}" destId="{31F8BA9B-29EA-4E97-A535-B9B07CA9D4B0}" srcOrd="2" destOrd="0" parTransId="{F02DA062-A806-4FD9-A119-082F9C811900}" sibTransId="{E8EB27A6-7C2B-4857-B5DD-DB85E600B797}"/>
    <dgm:cxn modelId="{27DF2749-2124-4881-91E5-AC1FED58D0F9}" type="presOf" srcId="{1E0065F0-F2EC-49CD-97DF-8B1957D26999}" destId="{D24D8A85-CA9A-45F7-98F0-7C12D1C9680B}" srcOrd="0" destOrd="0" presId="urn:microsoft.com/office/officeart/2005/8/layout/hierarchy1"/>
    <dgm:cxn modelId="{0FB6ABBE-FBC4-4780-82E4-21EA30C1B220}" srcId="{6325D451-2983-4C9A-AC4D-B28231B994B1}" destId="{296895F5-F2C5-4A07-8767-DD1347B30C75}" srcOrd="0" destOrd="0" parTransId="{28107423-CF90-4280-A92C-0D1DFDA01846}" sibTransId="{255717F4-C1E5-4F34-B692-83D0A7815195}"/>
    <dgm:cxn modelId="{7D5BDB70-486D-42E6-85FE-0CBACC306990}" type="presOf" srcId="{6325D451-2983-4C9A-AC4D-B28231B994B1}" destId="{8F57D321-96A5-4B17-9F9C-007C70F2925C}" srcOrd="0" destOrd="0" presId="urn:microsoft.com/office/officeart/2005/8/layout/hierarchy1"/>
    <dgm:cxn modelId="{F8A8E9A8-5876-44A5-8F16-4DA74D0BB6B0}" type="presOf" srcId="{AB8D9108-AAAB-4D35-9E7A-344B0AE63CE4}" destId="{735941A0-5181-4077-A3C2-62647A211CB8}" srcOrd="0" destOrd="0" presId="urn:microsoft.com/office/officeart/2005/8/layout/hierarchy1"/>
    <dgm:cxn modelId="{E0B3B175-ABEA-4C85-BD6B-38C92313A129}" type="presOf" srcId="{99913462-19DD-4BBE-B36E-9FB46B8C2EB8}" destId="{46B37809-1AB0-4F38-84DC-5AE3B052FB28}" srcOrd="0" destOrd="0" presId="urn:microsoft.com/office/officeart/2005/8/layout/hierarchy1"/>
    <dgm:cxn modelId="{F9043F42-F1E0-418C-9E0A-5AE577D9F772}" srcId="{1E0065F0-F2EC-49CD-97DF-8B1957D26999}" destId="{F0737B19-A0EB-4D57-8D6B-0CA35D21DDF5}" srcOrd="0" destOrd="0" parTransId="{23302E92-CBC5-46E2-89F2-B5631BC20CAD}" sibTransId="{61276AEC-E655-4DE6-AB03-127D9FAD9364}"/>
    <dgm:cxn modelId="{4D68CE4A-4C49-4F87-B1C9-C199FBB915FB}" srcId="{99913462-19DD-4BBE-B36E-9FB46B8C2EB8}" destId="{AB8D9108-AAAB-4D35-9E7A-344B0AE63CE4}" srcOrd="3" destOrd="0" parTransId="{6E80ED82-F5CB-4920-8FF5-B25F6A50FB61}" sibTransId="{7DFAA7AD-BEA5-4985-94EB-25E12E09A3E7}"/>
    <dgm:cxn modelId="{BE44BD2E-A097-452D-A2BA-A2096D505125}" type="presOf" srcId="{F0737B19-A0EB-4D57-8D6B-0CA35D21DDF5}" destId="{02F02BBB-7497-4EDA-B786-DC18881BF86E}" srcOrd="0" destOrd="0" presId="urn:microsoft.com/office/officeart/2005/8/layout/hierarchy1"/>
    <dgm:cxn modelId="{8E17E2B1-9B06-43CC-9BA1-DFDB1507D542}" type="presOf" srcId="{31F8BA9B-29EA-4E97-A535-B9B07CA9D4B0}" destId="{2301222B-3296-44EB-B7E1-4E69057BFD9D}" srcOrd="0" destOrd="0" presId="urn:microsoft.com/office/officeart/2005/8/layout/hierarchy1"/>
    <dgm:cxn modelId="{BB9C9E17-13FD-4C1E-9246-07BAC9E6CD4C}" srcId="{99913462-19DD-4BBE-B36E-9FB46B8C2EB8}" destId="{6325D451-2983-4C9A-AC4D-B28231B994B1}" srcOrd="1" destOrd="0" parTransId="{D12766AD-041A-48D3-85F6-164CE0C23F9D}" sibTransId="{053CBD63-A409-4921-A93A-8B9EBB3BE54F}"/>
    <dgm:cxn modelId="{C406AA83-4446-4534-935F-56DB3A90387E}" type="presParOf" srcId="{D24D8A85-CA9A-45F7-98F0-7C12D1C9680B}" destId="{D4DE477E-50FA-4EB4-B997-787157080D11}" srcOrd="0" destOrd="0" presId="urn:microsoft.com/office/officeart/2005/8/layout/hierarchy1"/>
    <dgm:cxn modelId="{7E68C200-6EA8-41B0-BE9A-27F4DA8CEC49}" type="presParOf" srcId="{D4DE477E-50FA-4EB4-B997-787157080D11}" destId="{3B35B6B9-86DB-4C00-AACB-16D4B6B4DFF7}" srcOrd="0" destOrd="0" presId="urn:microsoft.com/office/officeart/2005/8/layout/hierarchy1"/>
    <dgm:cxn modelId="{45550C59-D84A-4912-B7D8-B45FF768715C}" type="presParOf" srcId="{3B35B6B9-86DB-4C00-AACB-16D4B6B4DFF7}" destId="{69F677E1-422C-4AF1-B70C-A6CF8AC7E865}" srcOrd="0" destOrd="0" presId="urn:microsoft.com/office/officeart/2005/8/layout/hierarchy1"/>
    <dgm:cxn modelId="{10AB6D09-7D6E-4D93-BEC9-62F59957CEBE}" type="presParOf" srcId="{3B35B6B9-86DB-4C00-AACB-16D4B6B4DFF7}" destId="{02F02BBB-7497-4EDA-B786-DC18881BF86E}" srcOrd="1" destOrd="0" presId="urn:microsoft.com/office/officeart/2005/8/layout/hierarchy1"/>
    <dgm:cxn modelId="{08D59563-72BA-4B91-9969-E8A928916613}" type="presParOf" srcId="{D4DE477E-50FA-4EB4-B997-787157080D11}" destId="{93581E26-2467-4B87-B1F6-194CD5C85107}" srcOrd="1" destOrd="0" presId="urn:microsoft.com/office/officeart/2005/8/layout/hierarchy1"/>
    <dgm:cxn modelId="{0AC261C0-9FA6-4323-B2ED-773CD65B6DC2}" type="presParOf" srcId="{93581E26-2467-4B87-B1F6-194CD5C85107}" destId="{5CE864B7-6D8F-4BFE-8B7A-B44B6ECBDD59}" srcOrd="0" destOrd="0" presId="urn:microsoft.com/office/officeart/2005/8/layout/hierarchy1"/>
    <dgm:cxn modelId="{3BEB4EFA-883A-45FA-ABE8-82EF118E7C91}" type="presParOf" srcId="{93581E26-2467-4B87-B1F6-194CD5C85107}" destId="{D217B27A-05AB-41CD-8765-B143C7EEF02D}" srcOrd="1" destOrd="0" presId="urn:microsoft.com/office/officeart/2005/8/layout/hierarchy1"/>
    <dgm:cxn modelId="{E7318AEE-0DB6-4055-B4AE-5D30916AA558}" type="presParOf" srcId="{D217B27A-05AB-41CD-8765-B143C7EEF02D}" destId="{655C2F0D-1A42-4BEF-A6E8-11B546BD88BE}" srcOrd="0" destOrd="0" presId="urn:microsoft.com/office/officeart/2005/8/layout/hierarchy1"/>
    <dgm:cxn modelId="{07B28B3B-CBAD-43C1-8666-010CA41124B0}" type="presParOf" srcId="{655C2F0D-1A42-4BEF-A6E8-11B546BD88BE}" destId="{5AFD4865-CF39-4CFE-B3BB-BC036BCE0128}" srcOrd="0" destOrd="0" presId="urn:microsoft.com/office/officeart/2005/8/layout/hierarchy1"/>
    <dgm:cxn modelId="{C9A715D6-B975-4BE2-8BC0-B38383027B81}" type="presParOf" srcId="{655C2F0D-1A42-4BEF-A6E8-11B546BD88BE}" destId="{46B37809-1AB0-4F38-84DC-5AE3B052FB28}" srcOrd="1" destOrd="0" presId="urn:microsoft.com/office/officeart/2005/8/layout/hierarchy1"/>
    <dgm:cxn modelId="{91ABB90C-F493-4645-94CA-99EFEDF16D68}" type="presParOf" srcId="{D217B27A-05AB-41CD-8765-B143C7EEF02D}" destId="{3498F1F4-D5FE-40D4-A07E-3924C30D5136}" srcOrd="1" destOrd="0" presId="urn:microsoft.com/office/officeart/2005/8/layout/hierarchy1"/>
    <dgm:cxn modelId="{13816555-25F1-4B23-9F5D-BFF88B135A39}" type="presParOf" srcId="{3498F1F4-D5FE-40D4-A07E-3924C30D5136}" destId="{A28FEEBE-B543-42E0-973C-11ED5EC8D3E8}" srcOrd="0" destOrd="0" presId="urn:microsoft.com/office/officeart/2005/8/layout/hierarchy1"/>
    <dgm:cxn modelId="{9D70A2ED-FB56-4907-9B51-98F26E5D3F73}" type="presParOf" srcId="{3498F1F4-D5FE-40D4-A07E-3924C30D5136}" destId="{3B1DEFE5-FE9A-476A-B447-9924146C48F2}" srcOrd="1" destOrd="0" presId="urn:microsoft.com/office/officeart/2005/8/layout/hierarchy1"/>
    <dgm:cxn modelId="{EC136426-104D-4FA0-8C08-0317990F2F82}" type="presParOf" srcId="{3B1DEFE5-FE9A-476A-B447-9924146C48F2}" destId="{6856E80C-3885-4788-96A9-47176C53BD37}" srcOrd="0" destOrd="0" presId="urn:microsoft.com/office/officeart/2005/8/layout/hierarchy1"/>
    <dgm:cxn modelId="{6C2CE978-0371-464A-994B-7DC4EDA4119F}" type="presParOf" srcId="{6856E80C-3885-4788-96A9-47176C53BD37}" destId="{C7CEE4C0-AADC-4D47-BA8E-05A54CB7DE1F}" srcOrd="0" destOrd="0" presId="urn:microsoft.com/office/officeart/2005/8/layout/hierarchy1"/>
    <dgm:cxn modelId="{7444DAE6-C9FA-4ACA-97F7-F26CC315CDAB}" type="presParOf" srcId="{6856E80C-3885-4788-96A9-47176C53BD37}" destId="{73B68696-1131-4D95-9671-4B8B13F7B05E}" srcOrd="1" destOrd="0" presId="urn:microsoft.com/office/officeart/2005/8/layout/hierarchy1"/>
    <dgm:cxn modelId="{671A7518-CA2E-4C68-A1FF-498F614956A0}" type="presParOf" srcId="{3B1DEFE5-FE9A-476A-B447-9924146C48F2}" destId="{BE1E5EAB-6987-4232-96CB-88AA9871A0CD}" srcOrd="1" destOrd="0" presId="urn:microsoft.com/office/officeart/2005/8/layout/hierarchy1"/>
    <dgm:cxn modelId="{ED0E0875-7AA9-4536-8C98-96F92B4F528D}" type="presParOf" srcId="{3498F1F4-D5FE-40D4-A07E-3924C30D5136}" destId="{CF9BB5BE-646D-44CE-97CA-87C9D464C9B5}" srcOrd="2" destOrd="0" presId="urn:microsoft.com/office/officeart/2005/8/layout/hierarchy1"/>
    <dgm:cxn modelId="{80F2C0CC-DB43-4855-A009-C0FA3B7C1549}" type="presParOf" srcId="{3498F1F4-D5FE-40D4-A07E-3924C30D5136}" destId="{6DFB7B36-31B3-4E49-87CB-A539CACDCAAA}" srcOrd="3" destOrd="0" presId="urn:microsoft.com/office/officeart/2005/8/layout/hierarchy1"/>
    <dgm:cxn modelId="{DD399211-55FA-42A5-8909-229C5F5E2559}" type="presParOf" srcId="{6DFB7B36-31B3-4E49-87CB-A539CACDCAAA}" destId="{E4D9DB31-4087-4229-98D0-CCFAB697E9E9}" srcOrd="0" destOrd="0" presId="urn:microsoft.com/office/officeart/2005/8/layout/hierarchy1"/>
    <dgm:cxn modelId="{B3ED0197-3078-4147-AD90-78D8365E9053}" type="presParOf" srcId="{E4D9DB31-4087-4229-98D0-CCFAB697E9E9}" destId="{7ABCB0C4-8F29-42F7-85B7-38E109E6B260}" srcOrd="0" destOrd="0" presId="urn:microsoft.com/office/officeart/2005/8/layout/hierarchy1"/>
    <dgm:cxn modelId="{69A0DC0F-95CB-4B27-B8FC-543960317E82}" type="presParOf" srcId="{E4D9DB31-4087-4229-98D0-CCFAB697E9E9}" destId="{8F57D321-96A5-4B17-9F9C-007C70F2925C}" srcOrd="1" destOrd="0" presId="urn:microsoft.com/office/officeart/2005/8/layout/hierarchy1"/>
    <dgm:cxn modelId="{716CF6F4-ABE0-48A4-A56F-60905A1A966E}" type="presParOf" srcId="{6DFB7B36-31B3-4E49-87CB-A539CACDCAAA}" destId="{2C0117E8-72C1-4EA2-99EE-D76A051D286F}" srcOrd="1" destOrd="0" presId="urn:microsoft.com/office/officeart/2005/8/layout/hierarchy1"/>
    <dgm:cxn modelId="{A35EBE8D-38A2-4162-B8A7-8A169D65475C}" type="presParOf" srcId="{2C0117E8-72C1-4EA2-99EE-D76A051D286F}" destId="{5D2CA930-2012-4DA5-879A-959BFAFC51C9}" srcOrd="0" destOrd="0" presId="urn:microsoft.com/office/officeart/2005/8/layout/hierarchy1"/>
    <dgm:cxn modelId="{652BC9A4-76B7-4D7D-994D-2C101FD9E1AC}" type="presParOf" srcId="{2C0117E8-72C1-4EA2-99EE-D76A051D286F}" destId="{288394FA-BCFF-4322-86C2-CA0CC02F6456}" srcOrd="1" destOrd="0" presId="urn:microsoft.com/office/officeart/2005/8/layout/hierarchy1"/>
    <dgm:cxn modelId="{EE549D0E-DA34-4D63-A13B-964F2B834CA4}" type="presParOf" srcId="{288394FA-BCFF-4322-86C2-CA0CC02F6456}" destId="{EB3617A2-69FC-4844-AE14-ABC74EA2CB04}" srcOrd="0" destOrd="0" presId="urn:microsoft.com/office/officeart/2005/8/layout/hierarchy1"/>
    <dgm:cxn modelId="{47062D30-C534-4AD1-8C98-63585D049ECB}" type="presParOf" srcId="{EB3617A2-69FC-4844-AE14-ABC74EA2CB04}" destId="{5F9DF8A6-36E5-45DE-8FA4-5876E56EAB46}" srcOrd="0" destOrd="0" presId="urn:microsoft.com/office/officeart/2005/8/layout/hierarchy1"/>
    <dgm:cxn modelId="{24F4162E-3DCD-40CA-8EFD-5996D2FD125D}" type="presParOf" srcId="{EB3617A2-69FC-4844-AE14-ABC74EA2CB04}" destId="{DD4B0108-2660-4204-8A99-3B6C7AF7DA08}" srcOrd="1" destOrd="0" presId="urn:microsoft.com/office/officeart/2005/8/layout/hierarchy1"/>
    <dgm:cxn modelId="{96A52870-2F8E-41CA-B5DD-F540B08BE33A}" type="presParOf" srcId="{288394FA-BCFF-4322-86C2-CA0CC02F6456}" destId="{269367E4-5BE7-4513-A690-570CC96DDD5B}" srcOrd="1" destOrd="0" presId="urn:microsoft.com/office/officeart/2005/8/layout/hierarchy1"/>
    <dgm:cxn modelId="{CABEEC0A-59B2-433C-B4EB-8633E8F20873}" type="presParOf" srcId="{3498F1F4-D5FE-40D4-A07E-3924C30D5136}" destId="{4CF60EDE-E0DE-4499-951C-24C52BCB67B1}" srcOrd="4" destOrd="0" presId="urn:microsoft.com/office/officeart/2005/8/layout/hierarchy1"/>
    <dgm:cxn modelId="{0D07ACA1-2C0B-4A3C-85F4-6E6BBEF3F865}" type="presParOf" srcId="{3498F1F4-D5FE-40D4-A07E-3924C30D5136}" destId="{36DD03DE-921D-465A-B923-4C6C553ECA48}" srcOrd="5" destOrd="0" presId="urn:microsoft.com/office/officeart/2005/8/layout/hierarchy1"/>
    <dgm:cxn modelId="{1274D99A-1AF8-40F4-B39A-22BACBDC1499}" type="presParOf" srcId="{36DD03DE-921D-465A-B923-4C6C553ECA48}" destId="{FB6C7B8F-2985-4343-9930-AE77B5339F78}" srcOrd="0" destOrd="0" presId="urn:microsoft.com/office/officeart/2005/8/layout/hierarchy1"/>
    <dgm:cxn modelId="{0E7D08F7-197D-4C6D-9D28-12D95877DD2B}" type="presParOf" srcId="{FB6C7B8F-2985-4343-9930-AE77B5339F78}" destId="{242635B2-CD3A-4DFC-828F-971086EC4033}" srcOrd="0" destOrd="0" presId="urn:microsoft.com/office/officeart/2005/8/layout/hierarchy1"/>
    <dgm:cxn modelId="{49ABE732-8DF5-40BA-B918-235D788CD166}" type="presParOf" srcId="{FB6C7B8F-2985-4343-9930-AE77B5339F78}" destId="{2301222B-3296-44EB-B7E1-4E69057BFD9D}" srcOrd="1" destOrd="0" presId="urn:microsoft.com/office/officeart/2005/8/layout/hierarchy1"/>
    <dgm:cxn modelId="{B925DD82-55E2-4315-B069-B8C8088E9001}" type="presParOf" srcId="{36DD03DE-921D-465A-B923-4C6C553ECA48}" destId="{EFD86045-5B75-48C6-8B86-6F14A096F19C}" srcOrd="1" destOrd="0" presId="urn:microsoft.com/office/officeart/2005/8/layout/hierarchy1"/>
    <dgm:cxn modelId="{AEA0271E-C804-433F-89DB-FFB1E420F320}" type="presParOf" srcId="{3498F1F4-D5FE-40D4-A07E-3924C30D5136}" destId="{6B6AF1D2-CDE8-4346-8B4B-8C78E2DDFBB5}" srcOrd="6" destOrd="0" presId="urn:microsoft.com/office/officeart/2005/8/layout/hierarchy1"/>
    <dgm:cxn modelId="{8D827D9B-043A-435E-A5ED-B29D64146AFE}" type="presParOf" srcId="{3498F1F4-D5FE-40D4-A07E-3924C30D5136}" destId="{03C402F6-6AF5-44F4-80EF-03027C4A6A86}" srcOrd="7" destOrd="0" presId="urn:microsoft.com/office/officeart/2005/8/layout/hierarchy1"/>
    <dgm:cxn modelId="{9EFA4BC9-866D-4D2E-A1E8-466B123519CC}" type="presParOf" srcId="{03C402F6-6AF5-44F4-80EF-03027C4A6A86}" destId="{4BACBA24-F2FC-4551-857D-3566B746091B}" srcOrd="0" destOrd="0" presId="urn:microsoft.com/office/officeart/2005/8/layout/hierarchy1"/>
    <dgm:cxn modelId="{968B6352-D4A6-4A9E-8666-EFF046EA0E95}" type="presParOf" srcId="{4BACBA24-F2FC-4551-857D-3566B746091B}" destId="{BFB66F5A-C84C-4AF8-9E4B-0589D97D7AD2}" srcOrd="0" destOrd="0" presId="urn:microsoft.com/office/officeart/2005/8/layout/hierarchy1"/>
    <dgm:cxn modelId="{B190699D-77A2-464C-8B59-47A65072EAB2}" type="presParOf" srcId="{4BACBA24-F2FC-4551-857D-3566B746091B}" destId="{735941A0-5181-4077-A3C2-62647A211CB8}" srcOrd="1" destOrd="0" presId="urn:microsoft.com/office/officeart/2005/8/layout/hierarchy1"/>
    <dgm:cxn modelId="{4AA63118-E77E-4F0A-B8DE-93FE5D24B700}" type="presParOf" srcId="{03C402F6-6AF5-44F4-80EF-03027C4A6A86}" destId="{F7DEC083-FAFB-4923-8757-2D43DF78A6E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6AF1D2-CDE8-4346-8B4B-8C78E2DDFBB5}">
      <dsp:nvSpPr>
        <dsp:cNvPr id="0" name=""/>
        <dsp:cNvSpPr/>
      </dsp:nvSpPr>
      <dsp:spPr>
        <a:xfrm>
          <a:off x="2692702" y="1420050"/>
          <a:ext cx="1666413" cy="264353"/>
        </a:xfrm>
        <a:custGeom>
          <a:avLst/>
          <a:gdLst/>
          <a:ahLst/>
          <a:cxnLst/>
          <a:rect l="0" t="0" r="0" b="0"/>
          <a:pathLst>
            <a:path>
              <a:moveTo>
                <a:pt x="0" y="0"/>
              </a:moveTo>
              <a:lnTo>
                <a:pt x="0" y="180149"/>
              </a:lnTo>
              <a:lnTo>
                <a:pt x="1666413" y="180149"/>
              </a:lnTo>
              <a:lnTo>
                <a:pt x="1666413"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F60EDE-E0DE-4499-951C-24C52BCB67B1}">
      <dsp:nvSpPr>
        <dsp:cNvPr id="0" name=""/>
        <dsp:cNvSpPr/>
      </dsp:nvSpPr>
      <dsp:spPr>
        <a:xfrm>
          <a:off x="2692702" y="1420050"/>
          <a:ext cx="555471" cy="264353"/>
        </a:xfrm>
        <a:custGeom>
          <a:avLst/>
          <a:gdLst/>
          <a:ahLst/>
          <a:cxnLst/>
          <a:rect l="0" t="0" r="0" b="0"/>
          <a:pathLst>
            <a:path>
              <a:moveTo>
                <a:pt x="0" y="0"/>
              </a:moveTo>
              <a:lnTo>
                <a:pt x="0" y="180149"/>
              </a:lnTo>
              <a:lnTo>
                <a:pt x="555471" y="180149"/>
              </a:lnTo>
              <a:lnTo>
                <a:pt x="555471"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CA930-2012-4DA5-879A-959BFAFC51C9}">
      <dsp:nvSpPr>
        <dsp:cNvPr id="0" name=""/>
        <dsp:cNvSpPr/>
      </dsp:nvSpPr>
      <dsp:spPr>
        <a:xfrm>
          <a:off x="2091511" y="2261589"/>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9BB5BE-646D-44CE-97CA-87C9D464C9B5}">
      <dsp:nvSpPr>
        <dsp:cNvPr id="0" name=""/>
        <dsp:cNvSpPr/>
      </dsp:nvSpPr>
      <dsp:spPr>
        <a:xfrm>
          <a:off x="2137231" y="1420050"/>
          <a:ext cx="555471" cy="264353"/>
        </a:xfrm>
        <a:custGeom>
          <a:avLst/>
          <a:gdLst/>
          <a:ahLst/>
          <a:cxnLst/>
          <a:rect l="0" t="0" r="0" b="0"/>
          <a:pathLst>
            <a:path>
              <a:moveTo>
                <a:pt x="555471" y="0"/>
              </a:moveTo>
              <a:lnTo>
                <a:pt x="555471" y="180149"/>
              </a:lnTo>
              <a:lnTo>
                <a:pt x="0" y="180149"/>
              </a:lnTo>
              <a:lnTo>
                <a:pt x="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FEEBE-B543-42E0-973C-11ED5EC8D3E8}">
      <dsp:nvSpPr>
        <dsp:cNvPr id="0" name=""/>
        <dsp:cNvSpPr/>
      </dsp:nvSpPr>
      <dsp:spPr>
        <a:xfrm>
          <a:off x="1026288" y="1420050"/>
          <a:ext cx="1666413" cy="264353"/>
        </a:xfrm>
        <a:custGeom>
          <a:avLst/>
          <a:gdLst/>
          <a:ahLst/>
          <a:cxnLst/>
          <a:rect l="0" t="0" r="0" b="0"/>
          <a:pathLst>
            <a:path>
              <a:moveTo>
                <a:pt x="1666413" y="0"/>
              </a:moveTo>
              <a:lnTo>
                <a:pt x="1666413" y="180149"/>
              </a:lnTo>
              <a:lnTo>
                <a:pt x="0" y="180149"/>
              </a:lnTo>
              <a:lnTo>
                <a:pt x="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864B7-6D8F-4BFE-8B7A-B44B6ECBDD5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677E1-422C-4AF1-B70C-A6CF8AC7E865}">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F02BBB-7497-4EDA-B786-DC18881BF86E}">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uk-UA" sz="800" kern="1200"/>
            <a:t>Модуль авторизації</a:t>
          </a:r>
          <a:endParaRPr lang="ru-RU" sz="800" b="1" kern="1200"/>
        </a:p>
      </dsp:txBody>
      <dsp:txXfrm>
        <a:off x="2356125" y="114176"/>
        <a:ext cx="875142" cy="543375"/>
      </dsp:txXfrm>
    </dsp:sp>
    <dsp:sp modelId="{5AFD4865-CF39-4CFE-B3BB-BC036BCE0128}">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B37809-1AB0-4F38-84DC-5AE3B052FB28}">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uk-UA" sz="800" kern="1200"/>
            <a:t>Модуль вибору задач</a:t>
          </a:r>
          <a:endParaRPr lang="ru-RU" sz="800" kern="1200"/>
        </a:p>
      </dsp:txBody>
      <dsp:txXfrm>
        <a:off x="2356125" y="955715"/>
        <a:ext cx="875142" cy="543375"/>
      </dsp:txXfrm>
    </dsp:sp>
    <dsp:sp modelId="{C7CEE4C0-AADC-4D47-BA8E-05A54CB7DE1F}">
      <dsp:nvSpPr>
        <dsp:cNvPr id="0" name=""/>
        <dsp:cNvSpPr/>
      </dsp:nvSpPr>
      <dsp:spPr>
        <a:xfrm>
          <a:off x="571812"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B68696-1131-4D95-9671-4B8B13F7B05E}">
      <dsp:nvSpPr>
        <dsp:cNvPr id="0" name=""/>
        <dsp:cNvSpPr/>
      </dsp:nvSpPr>
      <dsp:spPr>
        <a:xfrm>
          <a:off x="672807"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uk-UA" sz="800" kern="1200"/>
            <a:t>Модуль адміністрування користувачів</a:t>
          </a:r>
          <a:endParaRPr lang="ru-RU" sz="800" kern="1200"/>
        </a:p>
      </dsp:txBody>
      <dsp:txXfrm>
        <a:off x="689712" y="1797254"/>
        <a:ext cx="875142" cy="543375"/>
      </dsp:txXfrm>
    </dsp:sp>
    <dsp:sp modelId="{7ABCB0C4-8F29-42F7-85B7-38E109E6B260}">
      <dsp:nvSpPr>
        <dsp:cNvPr id="0" name=""/>
        <dsp:cNvSpPr/>
      </dsp:nvSpPr>
      <dsp:spPr>
        <a:xfrm>
          <a:off x="1682754"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57D321-96A5-4B17-9F9C-007C70F2925C}">
      <dsp:nvSpPr>
        <dsp:cNvPr id="0" name=""/>
        <dsp:cNvSpPr/>
      </dsp:nvSpPr>
      <dsp:spPr>
        <a:xfrm>
          <a:off x="1783749"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uk-UA" sz="800" kern="1200"/>
            <a:t>Модуль обліку обладнаннях</a:t>
          </a:r>
          <a:endParaRPr lang="ru-RU" sz="800" kern="1200"/>
        </a:p>
      </dsp:txBody>
      <dsp:txXfrm>
        <a:off x="1800654" y="1797254"/>
        <a:ext cx="875142" cy="543375"/>
      </dsp:txXfrm>
    </dsp:sp>
    <dsp:sp modelId="{5F9DF8A6-36E5-45DE-8FA4-5876E56EAB46}">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4B0108-2660-4204-8A99-3B6C7AF7DA08}">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ru-RU" sz="800" kern="1200"/>
            <a:t>Модуль редагування типів обладнання</a:t>
          </a:r>
        </a:p>
      </dsp:txBody>
      <dsp:txXfrm>
        <a:off x="1800654" y="2638793"/>
        <a:ext cx="875142" cy="543375"/>
      </dsp:txXfrm>
    </dsp:sp>
    <dsp:sp modelId="{242635B2-CD3A-4DFC-828F-971086EC4033}">
      <dsp:nvSpPr>
        <dsp:cNvPr id="0" name=""/>
        <dsp:cNvSpPr/>
      </dsp:nvSpPr>
      <dsp:spPr>
        <a:xfrm>
          <a:off x="2793697"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01222B-3296-44EB-B7E1-4E69057BFD9D}">
      <dsp:nvSpPr>
        <dsp:cNvPr id="0" name=""/>
        <dsp:cNvSpPr/>
      </dsp:nvSpPr>
      <dsp:spPr>
        <a:xfrm>
          <a:off x="2894692"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uk-UA" sz="800" kern="1200"/>
            <a:t>Модуль розкладу профілактичних робіт</a:t>
          </a:r>
          <a:endParaRPr lang="ru-RU" sz="800" kern="1200"/>
        </a:p>
      </dsp:txBody>
      <dsp:txXfrm>
        <a:off x="2911597" y="1797254"/>
        <a:ext cx="875142" cy="543375"/>
      </dsp:txXfrm>
    </dsp:sp>
    <dsp:sp modelId="{BFB66F5A-C84C-4AF8-9E4B-0589D97D7AD2}">
      <dsp:nvSpPr>
        <dsp:cNvPr id="0" name=""/>
        <dsp:cNvSpPr/>
      </dsp:nvSpPr>
      <dsp:spPr>
        <a:xfrm>
          <a:off x="3904639"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5941A0-5181-4077-A3C2-62647A211CB8}">
      <dsp:nvSpPr>
        <dsp:cNvPr id="0" name=""/>
        <dsp:cNvSpPr/>
      </dsp:nvSpPr>
      <dsp:spPr>
        <a:xfrm>
          <a:off x="4005634"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uk-UA" sz="800" kern="1200"/>
            <a:t>Модуль проведення профілактичних робіт</a:t>
          </a:r>
          <a:endParaRPr lang="ru-RU" sz="800" kern="1200"/>
        </a:p>
      </dsp:txBody>
      <dsp:txXfrm>
        <a:off x="4022539" y="1797254"/>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E9B7E-5830-4F7A-87FB-7EE5FDA3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37</Pages>
  <Words>33504</Words>
  <Characters>19098</Characters>
  <Application>Microsoft Office Word</Application>
  <DocSecurity>0</DocSecurity>
  <Lines>159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WAZABY</dc:creator>
  <cp:lastModifiedBy>Misha</cp:lastModifiedBy>
  <cp:revision>3</cp:revision>
  <dcterms:created xsi:type="dcterms:W3CDTF">2012-05-06T18:20:00Z</dcterms:created>
  <dcterms:modified xsi:type="dcterms:W3CDTF">2012-05-06T20:54:00Z</dcterms:modified>
</cp:coreProperties>
</file>